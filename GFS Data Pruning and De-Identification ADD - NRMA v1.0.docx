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8"/>
        <w:spacing w:before="0"/>
        <w:ind w:left="0" w:right="22"/>
        <w:jc w:val="both"/>
        <w:rPr>
          <w:rFonts w:hint="default" w:ascii="Arail" w:hAnsi="Arail" w:cs="Arail"/>
          <w:sz w:val="22"/>
          <w:szCs w:val="22"/>
          <w:lang w:val="en-GB"/>
        </w:rPr>
      </w:pPr>
    </w:p>
    <w:p>
      <w:pPr>
        <w:pStyle w:val="49"/>
        <w:spacing w:after="0"/>
        <w:ind w:left="720"/>
        <w:rPr>
          <w:rFonts w:hint="default" w:ascii="Arail" w:hAnsi="Arail" w:cs="Arail"/>
          <w:lang w:val="en-GB"/>
        </w:rPr>
      </w:pPr>
      <w:bookmarkStart w:id="0" w:name="TitleEnd"/>
      <w:bookmarkEnd w:id="0"/>
      <w:r>
        <w:rPr>
          <w:rFonts w:hint="default" w:ascii="Arail" w:hAnsi="Arail" w:cs="Arail"/>
          <w:lang w:val="en-GB"/>
        </w:rPr>
        <w:t>GFS Data Pruning and De-identification</w:t>
      </w:r>
    </w:p>
    <w:p>
      <w:pPr>
        <w:pStyle w:val="49"/>
        <w:spacing w:after="0"/>
        <w:rPr>
          <w:rFonts w:hint="default" w:ascii="Arail" w:hAnsi="Arail" w:cs="Arail"/>
          <w:lang w:val="en-GB"/>
        </w:rPr>
      </w:pPr>
      <w:r>
        <w:rPr>
          <w:rFonts w:hint="default" w:ascii="Arail" w:hAnsi="Arail" w:cs="Arail"/>
          <w:lang w:val="en-GB"/>
        </w:rPr>
        <w:t xml:space="preserve">                 Design Document</w:t>
      </w:r>
    </w:p>
    <w:p>
      <w:pPr>
        <w:pStyle w:val="51"/>
        <w:ind w:left="0"/>
        <w:jc w:val="both"/>
        <w:rPr>
          <w:rFonts w:hint="default" w:ascii="Arail" w:hAnsi="Arail" w:cs="Arail"/>
          <w:color w:val="0000FF"/>
        </w:rPr>
      </w:pPr>
      <w:bookmarkStart w:id="1" w:name="Subject"/>
      <w:r>
        <w:rPr>
          <w:rFonts w:hint="default" w:ascii="Arail" w:hAnsi="Arail" w:cs="Arail"/>
          <w:lang w:val="en-AU" w:eastAsia="en-AU"/>
        </w:rPr>
        <w:drawing>
          <wp:anchor distT="0" distB="0" distL="114300" distR="114300" simplePos="0" relativeHeight="251668480" behindDoc="0" locked="0" layoutInCell="1" allowOverlap="1">
            <wp:simplePos x="0" y="0"/>
            <wp:positionH relativeFrom="column">
              <wp:posOffset>2638425</wp:posOffset>
            </wp:positionH>
            <wp:positionV relativeFrom="paragraph">
              <wp:posOffset>442595</wp:posOffset>
            </wp:positionV>
            <wp:extent cx="1414145" cy="490855"/>
            <wp:effectExtent l="0" t="0" r="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14145" cy="490855"/>
                    </a:xfrm>
                    <a:prstGeom prst="rect">
                      <a:avLst/>
                    </a:prstGeom>
                    <a:noFill/>
                    <a:ln>
                      <a:noFill/>
                    </a:ln>
                  </pic:spPr>
                </pic:pic>
              </a:graphicData>
            </a:graphic>
          </wp:anchor>
        </w:drawing>
      </w:r>
    </w:p>
    <w:p>
      <w:pPr>
        <w:pStyle w:val="51"/>
        <w:ind w:left="0"/>
        <w:jc w:val="both"/>
        <w:rPr>
          <w:rFonts w:hint="default" w:ascii="Arail" w:hAnsi="Arail" w:cs="Arail"/>
          <w:color w:val="0000FF"/>
        </w:rPr>
      </w:pPr>
    </w:p>
    <w:p>
      <w:pPr>
        <w:pStyle w:val="51"/>
        <w:ind w:left="0"/>
        <w:jc w:val="both"/>
        <w:rPr>
          <w:rStyle w:val="47"/>
          <w:rFonts w:hint="default" w:ascii="Arail" w:hAnsi="Arail" w:cs="Arail"/>
          <w:lang w:val="en-GB"/>
        </w:rPr>
      </w:pPr>
    </w:p>
    <w:bookmarkEnd w:id="1"/>
    <w:p>
      <w:pPr>
        <w:pStyle w:val="51"/>
        <w:tabs>
          <w:tab w:val="center" w:pos="5051"/>
          <w:tab w:val="left" w:pos="7830"/>
        </w:tabs>
        <w:ind w:left="0"/>
        <w:jc w:val="both"/>
        <w:rPr>
          <w:rStyle w:val="47"/>
          <w:rFonts w:hint="default" w:ascii="Arail" w:hAnsi="Arail" w:cs="Arail"/>
          <w:lang w:val="en-GB"/>
        </w:rPr>
      </w:pPr>
      <w:r>
        <w:rPr>
          <w:rStyle w:val="47"/>
          <w:rFonts w:hint="default" w:ascii="Arail" w:hAnsi="Arail" w:cs="Arail"/>
          <w:lang w:val="en-GB"/>
        </w:rPr>
        <w:tab/>
      </w:r>
    </w:p>
    <w:p>
      <w:pPr>
        <w:pStyle w:val="12"/>
        <w:tabs>
          <w:tab w:val="left" w:pos="4320"/>
        </w:tabs>
        <w:spacing w:after="0"/>
        <w:jc w:val="both"/>
        <w:rPr>
          <w:rFonts w:hint="default" w:ascii="Arail" w:hAnsi="Arail" w:cs="Arail"/>
          <w:lang w:val="en-GB"/>
        </w:rPr>
      </w:pPr>
      <w:r>
        <w:rPr>
          <w:rFonts w:hint="default" w:ascii="Arail" w:hAnsi="Arail" w:cs="Arail"/>
          <w:lang w:val="en-GB"/>
        </w:rPr>
        <w:t>Author:</w:t>
      </w:r>
      <w:r>
        <w:rPr>
          <w:rFonts w:hint="default" w:ascii="Arail" w:hAnsi="Arail" w:cs="Arail"/>
          <w:lang w:val="en-GB"/>
        </w:rPr>
        <w:tab/>
      </w:r>
      <w:r>
        <w:rPr>
          <w:rFonts w:hint="default" w:ascii="Arail" w:hAnsi="Arail" w:cs="Arail"/>
          <w:lang w:val="en-GB"/>
        </w:rPr>
        <w:t xml:space="preserve"> Innovacx</w:t>
      </w:r>
    </w:p>
    <w:p>
      <w:pPr>
        <w:pStyle w:val="12"/>
        <w:tabs>
          <w:tab w:val="left" w:pos="4320"/>
        </w:tabs>
        <w:spacing w:after="0"/>
        <w:jc w:val="both"/>
        <w:rPr>
          <w:rFonts w:hint="default" w:ascii="Arail" w:hAnsi="Arail" w:cs="Arail"/>
          <w:lang w:val="en-GB"/>
        </w:rPr>
      </w:pPr>
      <w:r>
        <w:rPr>
          <w:rFonts w:hint="default" w:ascii="Arail" w:hAnsi="Arail" w:cs="Arail"/>
          <w:lang w:val="en-GB"/>
        </w:rPr>
        <w:t>Creation Date:</w:t>
      </w:r>
      <w:r>
        <w:rPr>
          <w:rFonts w:hint="default" w:ascii="Arail" w:hAnsi="Arail" w:cs="Arail"/>
          <w:lang w:val="en-GB"/>
        </w:rPr>
        <w:tab/>
      </w:r>
      <w:r>
        <w:rPr>
          <w:rFonts w:hint="default" w:ascii="Arail" w:hAnsi="Arail" w:cs="Arail"/>
          <w:lang w:val="en-GB"/>
        </w:rPr>
        <w:t xml:space="preserve"> June 04, 2018</w:t>
      </w:r>
    </w:p>
    <w:p>
      <w:pPr>
        <w:pStyle w:val="12"/>
        <w:tabs>
          <w:tab w:val="left" w:pos="4320"/>
        </w:tabs>
        <w:spacing w:after="840"/>
        <w:jc w:val="both"/>
        <w:rPr>
          <w:rFonts w:hint="default" w:ascii="Arail" w:hAnsi="Arail" w:cs="Arail"/>
          <w:lang w:val="en-GB"/>
        </w:rPr>
      </w:pPr>
      <w:r>
        <w:rPr>
          <w:rFonts w:hint="default" w:ascii="Arail" w:hAnsi="Arail" w:cs="Arail"/>
          <w:lang w:val="en-GB"/>
        </w:rPr>
        <w:t>Last Update:</w:t>
      </w:r>
      <w:r>
        <w:rPr>
          <w:rFonts w:hint="default" w:ascii="Arail" w:hAnsi="Arail" w:cs="Arail"/>
          <w:lang w:val="en-GB"/>
        </w:rPr>
        <w:tab/>
      </w:r>
      <w:r>
        <w:rPr>
          <w:rFonts w:hint="default" w:ascii="Arail" w:hAnsi="Arail" w:cs="Arail"/>
          <w:lang w:val="en-GB"/>
        </w:rPr>
        <w:t xml:space="preserve"> </w:t>
      </w:r>
      <w:r>
        <w:rPr>
          <w:rFonts w:hint="default" w:ascii="Arail" w:hAnsi="Arail" w:cs="Arail"/>
          <w:lang w:val="en-US"/>
        </w:rPr>
        <w:t>December</w:t>
      </w:r>
      <w:r>
        <w:rPr>
          <w:rFonts w:hint="default" w:ascii="Arail" w:hAnsi="Arail" w:cs="Arail"/>
          <w:lang w:val="en-GB"/>
        </w:rPr>
        <w:t xml:space="preserve"> </w:t>
      </w:r>
      <w:r>
        <w:rPr>
          <w:rFonts w:hint="default" w:ascii="Arail" w:hAnsi="Arail" w:cs="Arail"/>
          <w:lang w:val="en-US"/>
        </w:rPr>
        <w:t>28</w:t>
      </w:r>
      <w:r>
        <w:rPr>
          <w:rFonts w:hint="default" w:ascii="Arail" w:hAnsi="Arail" w:cs="Arail"/>
          <w:lang w:val="en-GB"/>
        </w:rPr>
        <w:t>, 2018</w:t>
      </w:r>
    </w:p>
    <w:p>
      <w:pPr>
        <w:pStyle w:val="50"/>
        <w:numPr>
          <w:ilvl w:val="0"/>
          <w:numId w:val="4"/>
        </w:numPr>
        <w:jc w:val="both"/>
        <w:rPr>
          <w:rFonts w:hint="default" w:ascii="Arail" w:hAnsi="Arail" w:cs="Arail"/>
          <w:b/>
          <w:lang w:val="en-GB"/>
        </w:rPr>
      </w:pPr>
      <w:r>
        <w:rPr>
          <w:rFonts w:hint="default" w:ascii="Arail" w:hAnsi="Arail" w:cs="Arail"/>
          <w:b/>
          <w:lang w:val="en-GB"/>
        </w:rPr>
        <w:t>Title, Subject, Last Updated Date, Reference Number</w:t>
      </w:r>
      <w:r>
        <w:rPr>
          <w:rFonts w:hint="default" w:ascii="Arail" w:hAnsi="Arail" w:cs="Arail"/>
          <w:lang w:val="en-GB"/>
        </w:rPr>
        <w:t xml:space="preserve"> , </w:t>
      </w:r>
      <w:r>
        <w:rPr>
          <w:rFonts w:hint="default" w:ascii="Arail" w:hAnsi="Arail" w:cs="Arail"/>
          <w:b/>
          <w:lang w:val="en-GB"/>
        </w:rPr>
        <w:t>and</w:t>
      </w:r>
      <w:r>
        <w:rPr>
          <w:rFonts w:hint="default" w:ascii="Arail" w:hAnsi="Arail" w:cs="Arail"/>
          <w:lang w:val="en-GB"/>
        </w:rPr>
        <w:t xml:space="preserve"> </w:t>
      </w:r>
      <w:r>
        <w:rPr>
          <w:rFonts w:hint="default" w:ascii="Arail" w:hAnsi="Arail" w:cs="Arail"/>
          <w:b/>
          <w:lang w:val="en-GB"/>
        </w:rPr>
        <w:t>version</w:t>
      </w:r>
      <w:r>
        <w:rPr>
          <w:rFonts w:hint="default" w:ascii="Arail" w:hAnsi="Arail" w:cs="Arail"/>
          <w:lang w:val="en-GB"/>
        </w:rPr>
        <w:t xml:space="preserve"> are marked by a Word bookmark so that they can be easily reproduced in the header and footer of documents.  When you change any of these values, be careful not to accidentally delete the bookmark.  </w:t>
      </w:r>
      <w:r>
        <w:rPr>
          <w:rFonts w:hint="default" w:ascii="Arail" w:hAnsi="Arail" w:cs="Arail"/>
          <w:b/>
          <w:lang w:val="en-GB"/>
        </w:rPr>
        <w:t>You can make bookmarks visible by selecting Tools-&gt;Options…View and checking the Bookmarks option in the Show region.</w:t>
      </w:r>
    </w:p>
    <w:p>
      <w:pPr>
        <w:pStyle w:val="50"/>
        <w:numPr>
          <w:ilvl w:val="0"/>
          <w:numId w:val="5"/>
        </w:numPr>
        <w:jc w:val="both"/>
        <w:rPr>
          <w:rFonts w:hint="default" w:ascii="Arail" w:hAnsi="Arail" w:cs="Arail"/>
          <w:b/>
          <w:lang w:val="en-GB"/>
        </w:rPr>
      </w:pPr>
      <w:r>
        <w:rPr>
          <w:rFonts w:hint="default" w:ascii="Arail" w:hAnsi="Arail" w:cs="Arail"/>
          <w:b/>
          <w:lang w:val="en-GB"/>
        </w:rPr>
        <w:t>Title, Subject, Last Updated Date, Reference Number</w:t>
      </w:r>
      <w:r>
        <w:rPr>
          <w:rFonts w:hint="default" w:ascii="Arail" w:hAnsi="Arail" w:cs="Arail"/>
          <w:lang w:val="en-GB"/>
        </w:rPr>
        <w:t xml:space="preserve"> , </w:t>
      </w:r>
      <w:r>
        <w:rPr>
          <w:rFonts w:hint="default" w:ascii="Arail" w:hAnsi="Arail" w:cs="Arail"/>
          <w:b/>
          <w:lang w:val="en-GB"/>
        </w:rPr>
        <w:t>and</w:t>
      </w:r>
      <w:r>
        <w:rPr>
          <w:rFonts w:hint="default" w:ascii="Arail" w:hAnsi="Arail" w:cs="Arail"/>
          <w:lang w:val="en-GB"/>
        </w:rPr>
        <w:t xml:space="preserve"> </w:t>
      </w:r>
      <w:r>
        <w:rPr>
          <w:rFonts w:hint="default" w:ascii="Arail" w:hAnsi="Arail" w:cs="Arail"/>
          <w:b/>
          <w:lang w:val="en-GB"/>
        </w:rPr>
        <w:t>version</w:t>
      </w:r>
      <w:r>
        <w:rPr>
          <w:rFonts w:hint="default" w:ascii="Arail" w:hAnsi="Arail" w:cs="Arail"/>
          <w:lang w:val="en-GB"/>
        </w:rPr>
        <w:t xml:space="preserve"> are marked by a Word bookmark so that they can be easily reproduced in the header and footer of documents.  When you change any of these values, be careful not to accidentally delete the bookmark.  </w:t>
      </w:r>
      <w:r>
        <w:rPr>
          <w:rFonts w:hint="default" w:ascii="Arail" w:hAnsi="Arail" w:cs="Arail"/>
          <w:b/>
          <w:lang w:val="en-GB"/>
        </w:rPr>
        <w:t>You can make bookmarks visible by selecting Tools-&gt;Options…View and checking the Bookmarks option in the Show region.</w:t>
      </w:r>
    </w:p>
    <w:p>
      <w:pPr>
        <w:pStyle w:val="50"/>
        <w:numPr>
          <w:ilvl w:val="0"/>
          <w:numId w:val="6"/>
        </w:numPr>
        <w:jc w:val="both"/>
        <w:rPr>
          <w:rFonts w:hint="default" w:ascii="Arail" w:hAnsi="Arail" w:cs="Arail"/>
          <w:lang w:val="en-GB"/>
        </w:rPr>
      </w:pPr>
      <w:r>
        <w:rPr>
          <w:rFonts w:hint="default" w:ascii="Arail" w:hAnsi="Arail" w:cs="Arail"/>
          <w:lang w:val="en-GB"/>
        </w:rPr>
        <w:t>To add additional approval lines, press [Tab] from the last cell in the table above.</w:t>
      </w:r>
    </w:p>
    <w:p>
      <w:pPr>
        <w:pStyle w:val="50"/>
        <w:numPr>
          <w:ilvl w:val="0"/>
          <w:numId w:val="6"/>
        </w:numPr>
        <w:ind w:left="0"/>
        <w:jc w:val="both"/>
        <w:rPr>
          <w:rFonts w:hint="default" w:ascii="Arail" w:hAnsi="Arail" w:cs="Arail"/>
          <w:lang w:val="en-GB"/>
        </w:rPr>
      </w:pPr>
    </w:p>
    <w:p>
      <w:pPr>
        <w:pStyle w:val="50"/>
        <w:numPr>
          <w:ilvl w:val="0"/>
          <w:numId w:val="0"/>
        </w:numPr>
        <w:jc w:val="both"/>
        <w:rPr>
          <w:rFonts w:hint="default" w:ascii="Arail" w:hAnsi="Arail" w:cs="Arail"/>
          <w:b/>
          <w:lang w:val="en-GB"/>
        </w:rPr>
      </w:pPr>
    </w:p>
    <w:p>
      <w:pPr>
        <w:pStyle w:val="12"/>
        <w:tabs>
          <w:tab w:val="left" w:pos="4320"/>
        </w:tabs>
        <w:ind w:left="720"/>
        <w:jc w:val="both"/>
        <w:rPr>
          <w:rFonts w:hint="default" w:ascii="Arail" w:hAnsi="Arail" w:cs="Arail"/>
          <w:b/>
          <w:lang w:val="en-GB"/>
        </w:rPr>
      </w:pPr>
      <w:r>
        <w:rPr>
          <w:rFonts w:hint="default" w:ascii="Arail" w:hAnsi="Arail" w:cs="Arail"/>
          <w:b/>
          <w:lang w:val="en-GB"/>
        </w:rPr>
        <w:t>Approvers:</w:t>
      </w:r>
    </w:p>
    <w:tbl>
      <w:tblPr>
        <w:tblStyle w:val="26"/>
        <w:tblW w:w="6804" w:type="dxa"/>
        <w:tblInd w:w="1526" w:type="dxa"/>
        <w:tblLayout w:type="fixed"/>
        <w:tblCellMar>
          <w:top w:w="0" w:type="dxa"/>
          <w:left w:w="108" w:type="dxa"/>
          <w:bottom w:w="0" w:type="dxa"/>
          <w:right w:w="108" w:type="dxa"/>
        </w:tblCellMar>
      </w:tblPr>
      <w:tblGrid>
        <w:gridCol w:w="2835"/>
        <w:gridCol w:w="3969"/>
      </w:tblGrid>
      <w:tr>
        <w:tblPrEx>
          <w:tblLayout w:type="fixed"/>
        </w:tblPrEx>
        <w:tc>
          <w:tcPr>
            <w:tcW w:w="2835" w:type="dxa"/>
            <w:shd w:val="clear" w:color="auto" w:fill="auto"/>
            <w:vAlign w:val="bottom"/>
          </w:tcPr>
          <w:p>
            <w:pPr>
              <w:pStyle w:val="12"/>
              <w:tabs>
                <w:tab w:val="left" w:pos="4320"/>
              </w:tabs>
              <w:snapToGrid w:val="0"/>
              <w:ind w:left="0"/>
              <w:jc w:val="both"/>
              <w:rPr>
                <w:rStyle w:val="47"/>
                <w:rFonts w:hint="default" w:ascii="Arail" w:hAnsi="Arail" w:cs="Arail"/>
                <w:lang w:val="en-GB"/>
              </w:rPr>
            </w:pPr>
            <w:r>
              <w:rPr>
                <w:rStyle w:val="47"/>
                <w:rFonts w:hint="default" w:ascii="Arail" w:hAnsi="Arail" w:cs="Arail"/>
                <w:lang w:val="en-GB"/>
              </w:rPr>
              <w:t xml:space="preserve">Maroun Azzi </w:t>
            </w:r>
          </w:p>
        </w:tc>
        <w:tc>
          <w:tcPr>
            <w:tcW w:w="3969" w:type="dxa"/>
            <w:tcBorders>
              <w:bottom w:val="single" w:color="auto" w:sz="4" w:space="0"/>
            </w:tcBorders>
            <w:shd w:val="clear" w:color="auto" w:fill="auto"/>
            <w:vAlign w:val="bottom"/>
          </w:tcPr>
          <w:p>
            <w:pPr>
              <w:pStyle w:val="12"/>
              <w:tabs>
                <w:tab w:val="left" w:pos="4320"/>
              </w:tabs>
              <w:snapToGrid w:val="0"/>
              <w:ind w:left="0"/>
              <w:jc w:val="both"/>
              <w:rPr>
                <w:rFonts w:hint="default" w:ascii="Arail" w:hAnsi="Arail" w:cs="Arail"/>
                <w:lang w:val="en-GB"/>
              </w:rPr>
            </w:pPr>
          </w:p>
        </w:tc>
      </w:tr>
      <w:tr>
        <w:tblPrEx>
          <w:tblLayout w:type="fixed"/>
          <w:tblCellMar>
            <w:top w:w="0" w:type="dxa"/>
            <w:left w:w="108" w:type="dxa"/>
            <w:bottom w:w="0" w:type="dxa"/>
            <w:right w:w="108" w:type="dxa"/>
          </w:tblCellMar>
        </w:tblPrEx>
        <w:trPr>
          <w:trHeight w:val="643" w:hRule="atLeast"/>
        </w:trPr>
        <w:tc>
          <w:tcPr>
            <w:tcW w:w="2835" w:type="dxa"/>
            <w:shd w:val="clear" w:color="auto" w:fill="auto"/>
            <w:vAlign w:val="bottom"/>
          </w:tcPr>
          <w:p>
            <w:pPr>
              <w:pStyle w:val="12"/>
              <w:tabs>
                <w:tab w:val="left" w:pos="4320"/>
              </w:tabs>
              <w:snapToGrid w:val="0"/>
              <w:ind w:left="0"/>
              <w:jc w:val="both"/>
              <w:rPr>
                <w:rStyle w:val="47"/>
                <w:rFonts w:hint="default" w:ascii="Arail" w:hAnsi="Arail" w:cs="Arail"/>
                <w:lang w:val="en-GB"/>
              </w:rPr>
            </w:pPr>
            <w:r>
              <w:rPr>
                <w:rStyle w:val="47"/>
                <w:rFonts w:hint="default" w:ascii="Arail" w:hAnsi="Arail" w:cs="Arail"/>
                <w:lang w:val="en-GB"/>
              </w:rPr>
              <w:t>Vivek Jaiswal</w:t>
            </w:r>
          </w:p>
        </w:tc>
        <w:tc>
          <w:tcPr>
            <w:tcW w:w="3969" w:type="dxa"/>
            <w:tcBorders>
              <w:top w:val="single" w:color="auto" w:sz="4" w:space="0"/>
              <w:bottom w:val="single" w:color="000000" w:sz="4" w:space="0"/>
            </w:tcBorders>
            <w:shd w:val="clear" w:color="auto" w:fill="auto"/>
            <w:vAlign w:val="bottom"/>
          </w:tcPr>
          <w:p>
            <w:pPr>
              <w:pStyle w:val="12"/>
              <w:tabs>
                <w:tab w:val="left" w:pos="4320"/>
              </w:tabs>
              <w:snapToGrid w:val="0"/>
              <w:ind w:left="0"/>
              <w:jc w:val="both"/>
              <w:rPr>
                <w:rFonts w:hint="default" w:ascii="Arail" w:hAnsi="Arail" w:cs="Arail"/>
                <w:lang w:val="en-GB"/>
              </w:rPr>
            </w:pPr>
          </w:p>
        </w:tc>
      </w:tr>
    </w:tbl>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12"/>
        <w:tabs>
          <w:tab w:val="left" w:pos="4320"/>
        </w:tabs>
        <w:spacing w:before="0"/>
        <w:ind w:left="0"/>
        <w:jc w:val="both"/>
        <w:rPr>
          <w:rFonts w:hint="default" w:ascii="Arail" w:hAnsi="Arail" w:cs="Arail"/>
          <w:b/>
          <w:sz w:val="22"/>
          <w:szCs w:val="22"/>
          <w:lang w:val="en-GB"/>
        </w:rPr>
      </w:pPr>
    </w:p>
    <w:p>
      <w:pPr>
        <w:pStyle w:val="50"/>
        <w:numPr>
          <w:ilvl w:val="0"/>
          <w:numId w:val="7"/>
        </w:numPr>
        <w:spacing w:before="0"/>
        <w:jc w:val="both"/>
        <w:rPr>
          <w:rFonts w:hint="default" w:ascii="Arail" w:hAnsi="Arail" w:cs="Arail"/>
          <w:sz w:val="22"/>
          <w:szCs w:val="22"/>
          <w:lang w:val="en-GB"/>
        </w:rPr>
        <w:sectPr>
          <w:footerReference r:id="rId3" w:type="default"/>
          <w:pgSz w:w="12240" w:h="15840"/>
          <w:pgMar w:top="709" w:right="720" w:bottom="1440" w:left="1418" w:header="1080" w:footer="720" w:gutter="0"/>
          <w:pgNumType w:fmt="lowerRoman" w:start="1"/>
          <w:cols w:space="720" w:num="1"/>
          <w:docGrid w:linePitch="272" w:charSpace="0"/>
        </w:sectPr>
      </w:pPr>
      <w:r>
        <w:rPr>
          <w:rFonts w:hint="default" w:ascii="Arail" w:hAnsi="Arail" w:cs="Arail"/>
          <w:sz w:val="22"/>
          <w:szCs w:val="22"/>
          <w:lang w:val="en-GB"/>
        </w:rPr>
        <w:t>You can delete any elements of this cover page that you do not need for i ur document.</w:t>
      </w:r>
    </w:p>
    <w:p>
      <w:pPr>
        <w:pStyle w:val="2"/>
        <w:numPr>
          <w:ilvl w:val="0"/>
          <w:numId w:val="8"/>
        </w:numPr>
        <w:tabs>
          <w:tab w:val="clear" w:pos="7950"/>
        </w:tabs>
        <w:spacing w:before="0"/>
        <w:ind w:leftChars="0"/>
        <w:jc w:val="left"/>
        <w:rPr>
          <w:rFonts w:hint="default" w:ascii="Arail" w:hAnsi="Arail" w:cs="Arail"/>
        </w:rPr>
      </w:pPr>
      <w:bookmarkStart w:id="2" w:name="_Toc518214413"/>
      <w:bookmarkStart w:id="3" w:name="_Toc517985805"/>
      <w:bookmarkStart w:id="4" w:name="_Toc456120747"/>
      <w:bookmarkStart w:id="5" w:name="_Toc456120748"/>
      <w:r>
        <w:rPr>
          <w:rFonts w:hint="default" w:ascii="Arail" w:hAnsi="Arail" w:cs="Arail"/>
        </w:rPr>
        <w:t>Document of Control</w:t>
      </w:r>
      <w:bookmarkEnd w:id="2"/>
      <w:bookmarkEnd w:id="3"/>
      <w:bookmarkEnd w:id="4"/>
    </w:p>
    <w:p>
      <w:pPr>
        <w:pStyle w:val="3"/>
        <w:pBdr>
          <w:top w:val="single" w:color="000000" w:sz="40" w:space="1"/>
        </w:pBdr>
        <w:tabs>
          <w:tab w:val="left" w:pos="1260"/>
          <w:tab w:val="clear" w:pos="2430"/>
        </w:tabs>
        <w:spacing w:before="0" w:after="120" w:line="300" w:lineRule="auto"/>
        <w:ind w:left="1260" w:right="5760"/>
        <w:jc w:val="both"/>
        <w:rPr>
          <w:rFonts w:hint="default" w:ascii="Arail" w:hAnsi="Arail" w:cs="Arail"/>
          <w:szCs w:val="28"/>
          <w:lang w:val="en-GB"/>
        </w:rPr>
      </w:pPr>
      <w:bookmarkStart w:id="6" w:name="_Toc518214414"/>
      <w:bookmarkStart w:id="7" w:name="_Toc517985806"/>
      <w:r>
        <w:rPr>
          <w:rFonts w:hint="default" w:ascii="Arail" w:hAnsi="Arail" w:cs="Arail"/>
          <w:szCs w:val="28"/>
          <w:lang w:val="en-GB"/>
        </w:rPr>
        <w:t>Change Control</w:t>
      </w:r>
      <w:bookmarkEnd w:id="5"/>
      <w:bookmarkEnd w:id="6"/>
      <w:bookmarkEnd w:id="7"/>
    </w:p>
    <w:p>
      <w:pPr>
        <w:pStyle w:val="12"/>
        <w:spacing w:before="0"/>
        <w:ind w:left="8640" w:firstLine="720"/>
        <w:jc w:val="both"/>
        <w:rPr>
          <w:rFonts w:hint="default" w:ascii="Arail" w:hAnsi="Arail" w:cs="Arail"/>
          <w:color w:val="FFFFFF"/>
          <w:sz w:val="22"/>
          <w:szCs w:val="22"/>
          <w:lang w:val="en-GB"/>
        </w:rPr>
      </w:pPr>
      <w:bookmarkStart w:id="8" w:name="Sec1"/>
      <w:r>
        <w:rPr>
          <w:rFonts w:hint="default" w:ascii="Arail" w:hAnsi="Arail" w:cs="Arail"/>
          <w:color w:val="FFFFFF"/>
          <w:sz w:val="22"/>
          <w:szCs w:val="22"/>
          <w:lang w:val="en-GB"/>
        </w:rPr>
        <w:t>2</w:t>
      </w:r>
      <w:bookmarkEnd w:id="8"/>
    </w:p>
    <w:tbl>
      <w:tblPr>
        <w:tblStyle w:val="26"/>
        <w:tblW w:w="7627" w:type="dxa"/>
        <w:jc w:val="center"/>
        <w:tblInd w:w="0" w:type="dxa"/>
        <w:tblLayout w:type="fixed"/>
        <w:tblCellMar>
          <w:top w:w="0" w:type="dxa"/>
          <w:left w:w="96" w:type="dxa"/>
          <w:bottom w:w="0" w:type="dxa"/>
          <w:right w:w="96" w:type="dxa"/>
        </w:tblCellMar>
      </w:tblPr>
      <w:tblGrid>
        <w:gridCol w:w="1463"/>
        <w:gridCol w:w="2520"/>
        <w:gridCol w:w="990"/>
        <w:gridCol w:w="2654"/>
      </w:tblGrid>
      <w:tr>
        <w:tblPrEx>
          <w:tblLayout w:type="fixed"/>
          <w:tblCellMar>
            <w:top w:w="0" w:type="dxa"/>
            <w:left w:w="96" w:type="dxa"/>
            <w:bottom w:w="0" w:type="dxa"/>
            <w:right w:w="96" w:type="dxa"/>
          </w:tblCellMar>
        </w:tblPrEx>
        <w:trPr>
          <w:cantSplit/>
          <w:trHeight w:val="470" w:hRule="atLeast"/>
          <w:tblHeader/>
          <w:jc w:val="center"/>
        </w:trPr>
        <w:tc>
          <w:tcPr>
            <w:tcW w:w="1463" w:type="dxa"/>
            <w:tcBorders>
              <w:top w:val="single" w:color="000000" w:sz="8" w:space="0"/>
              <w:left w:val="single" w:color="000000" w:sz="8" w:space="0"/>
              <w:bottom w:val="single" w:color="000000" w:sz="4" w:space="0"/>
            </w:tcBorders>
            <w:shd w:val="clear" w:color="auto" w:fill="E6E6E6"/>
          </w:tcPr>
          <w:p>
            <w:pPr>
              <w:pStyle w:val="43"/>
              <w:snapToGrid w:val="0"/>
              <w:spacing w:before="0"/>
              <w:jc w:val="both"/>
              <w:rPr>
                <w:rFonts w:hint="default" w:ascii="Arail" w:hAnsi="Arail" w:cs="Arail"/>
                <w:sz w:val="22"/>
                <w:szCs w:val="22"/>
                <w:lang w:val="en-GB"/>
              </w:rPr>
            </w:pPr>
            <w:r>
              <w:rPr>
                <w:rFonts w:hint="default" w:ascii="Arail" w:hAnsi="Arail" w:cs="Arail"/>
                <w:sz w:val="22"/>
                <w:szCs w:val="22"/>
                <w:lang w:val="en-GB"/>
              </w:rPr>
              <w:t>Date</w:t>
            </w:r>
          </w:p>
        </w:tc>
        <w:tc>
          <w:tcPr>
            <w:tcW w:w="2520" w:type="dxa"/>
            <w:tcBorders>
              <w:top w:val="single" w:color="000000" w:sz="8" w:space="0"/>
              <w:bottom w:val="single" w:color="000000" w:sz="4" w:space="0"/>
            </w:tcBorders>
            <w:shd w:val="clear" w:color="auto" w:fill="E6E6E6"/>
          </w:tcPr>
          <w:p>
            <w:pPr>
              <w:pStyle w:val="43"/>
              <w:snapToGrid w:val="0"/>
              <w:spacing w:before="0"/>
              <w:jc w:val="both"/>
              <w:rPr>
                <w:rFonts w:hint="default" w:ascii="Arail" w:hAnsi="Arail" w:cs="Arail"/>
                <w:sz w:val="22"/>
                <w:szCs w:val="22"/>
                <w:lang w:val="en-GB"/>
              </w:rPr>
            </w:pPr>
            <w:r>
              <w:rPr>
                <w:rFonts w:hint="default" w:ascii="Arail" w:hAnsi="Arail" w:cs="Arail"/>
                <w:sz w:val="22"/>
                <w:szCs w:val="22"/>
                <w:lang w:val="en-GB"/>
              </w:rPr>
              <w:t>Author</w:t>
            </w:r>
          </w:p>
        </w:tc>
        <w:tc>
          <w:tcPr>
            <w:tcW w:w="990" w:type="dxa"/>
            <w:tcBorders>
              <w:top w:val="single" w:color="000000" w:sz="8" w:space="0"/>
              <w:bottom w:val="single" w:color="000000" w:sz="4" w:space="0"/>
            </w:tcBorders>
            <w:shd w:val="clear" w:color="auto" w:fill="E6E6E6"/>
          </w:tcPr>
          <w:p>
            <w:pPr>
              <w:pStyle w:val="43"/>
              <w:snapToGrid w:val="0"/>
              <w:spacing w:before="0"/>
              <w:jc w:val="both"/>
              <w:rPr>
                <w:rFonts w:hint="default" w:ascii="Arail" w:hAnsi="Arail" w:cs="Arail"/>
                <w:sz w:val="22"/>
                <w:szCs w:val="22"/>
                <w:lang w:val="en-GB"/>
              </w:rPr>
            </w:pPr>
            <w:r>
              <w:rPr>
                <w:rFonts w:hint="default" w:ascii="Arail" w:hAnsi="Arail" w:cs="Arail"/>
                <w:sz w:val="22"/>
                <w:szCs w:val="22"/>
                <w:lang w:val="en-GB"/>
              </w:rPr>
              <w:t>Version</w:t>
            </w:r>
          </w:p>
        </w:tc>
        <w:tc>
          <w:tcPr>
            <w:tcW w:w="2654" w:type="dxa"/>
            <w:tcBorders>
              <w:top w:val="single" w:color="000000" w:sz="8" w:space="0"/>
              <w:bottom w:val="single" w:color="000000" w:sz="4" w:space="0"/>
              <w:right w:val="single" w:color="000000" w:sz="8" w:space="0"/>
            </w:tcBorders>
            <w:shd w:val="clear" w:color="auto" w:fill="E6E6E6"/>
          </w:tcPr>
          <w:p>
            <w:pPr>
              <w:pStyle w:val="43"/>
              <w:snapToGrid w:val="0"/>
              <w:spacing w:before="0"/>
              <w:jc w:val="both"/>
              <w:rPr>
                <w:rFonts w:hint="default" w:ascii="Arail" w:hAnsi="Arail" w:cs="Arail"/>
                <w:sz w:val="22"/>
                <w:szCs w:val="22"/>
                <w:lang w:val="en-GB"/>
              </w:rPr>
            </w:pPr>
            <w:r>
              <w:rPr>
                <w:rFonts w:hint="default" w:ascii="Arail" w:hAnsi="Arail" w:cs="Arail"/>
                <w:sz w:val="22"/>
                <w:szCs w:val="22"/>
                <w:lang w:val="en-GB"/>
              </w:rPr>
              <w:t>Reference of changes</w:t>
            </w:r>
          </w:p>
        </w:tc>
      </w:tr>
      <w:tr>
        <w:tblPrEx>
          <w:tblLayout w:type="fixed"/>
          <w:tblCellMar>
            <w:top w:w="0" w:type="dxa"/>
            <w:left w:w="96" w:type="dxa"/>
            <w:bottom w:w="0" w:type="dxa"/>
            <w:right w:w="96" w:type="dxa"/>
          </w:tblCellMar>
        </w:tblPrEx>
        <w:trPr>
          <w:cantSplit/>
          <w:trHeight w:val="305" w:hRule="atLeast"/>
          <w:jc w:val="center"/>
        </w:trPr>
        <w:tc>
          <w:tcPr>
            <w:tcW w:w="1463" w:type="dxa"/>
            <w:tcBorders>
              <w:top w:val="single" w:color="000000" w:sz="4" w:space="0"/>
              <w:left w:val="single" w:color="000000" w:sz="8"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4th June, 18</w:t>
            </w:r>
          </w:p>
        </w:tc>
        <w:tc>
          <w:tcPr>
            <w:tcW w:w="252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rPr>
            </w:pPr>
            <w:r>
              <w:rPr>
                <w:rFonts w:hint="default" w:ascii="Arail" w:hAnsi="Arail" w:cs="Arail"/>
                <w:sz w:val="22"/>
                <w:szCs w:val="22"/>
              </w:rPr>
              <w:t>Innovacx</w:t>
            </w:r>
          </w:p>
        </w:tc>
        <w:tc>
          <w:tcPr>
            <w:tcW w:w="99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0.1</w:t>
            </w:r>
          </w:p>
        </w:tc>
        <w:tc>
          <w:tcPr>
            <w:tcW w:w="2654"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1</w:t>
            </w:r>
            <w:r>
              <w:rPr>
                <w:rFonts w:hint="default" w:ascii="Arail" w:hAnsi="Arail" w:cs="Arail"/>
                <w:sz w:val="22"/>
                <w:szCs w:val="22"/>
                <w:vertAlign w:val="superscript"/>
                <w:lang w:val="en-GB"/>
              </w:rPr>
              <w:t>st</w:t>
            </w:r>
            <w:r>
              <w:rPr>
                <w:rFonts w:hint="default" w:ascii="Arail" w:hAnsi="Arail" w:cs="Arail"/>
                <w:sz w:val="22"/>
                <w:szCs w:val="22"/>
                <w:lang w:val="en-GB"/>
              </w:rPr>
              <w:t xml:space="preserve"> Draft</w:t>
            </w:r>
          </w:p>
        </w:tc>
      </w:tr>
      <w:tr>
        <w:tblPrEx>
          <w:tblLayout w:type="fixed"/>
          <w:tblCellMar>
            <w:top w:w="0" w:type="dxa"/>
            <w:left w:w="96" w:type="dxa"/>
            <w:bottom w:w="0" w:type="dxa"/>
            <w:right w:w="96" w:type="dxa"/>
          </w:tblCellMar>
        </w:tblPrEx>
        <w:trPr>
          <w:cantSplit/>
          <w:trHeight w:val="194" w:hRule="atLeast"/>
          <w:jc w:val="center"/>
        </w:trPr>
        <w:tc>
          <w:tcPr>
            <w:tcW w:w="1463" w:type="dxa"/>
            <w:tcBorders>
              <w:top w:val="single" w:color="000000" w:sz="4" w:space="0"/>
              <w:left w:val="single" w:color="000000" w:sz="8"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12</w:t>
            </w:r>
            <w:r>
              <w:rPr>
                <w:rFonts w:hint="default" w:ascii="Arail" w:hAnsi="Arail" w:cs="Arail"/>
                <w:sz w:val="22"/>
                <w:szCs w:val="22"/>
                <w:vertAlign w:val="superscript"/>
                <w:lang w:val="en-GB"/>
              </w:rPr>
              <w:t>th</w:t>
            </w:r>
            <w:r>
              <w:rPr>
                <w:rFonts w:hint="default" w:ascii="Arail" w:hAnsi="Arail" w:cs="Arail"/>
                <w:sz w:val="22"/>
                <w:szCs w:val="22"/>
                <w:lang w:val="en-GB"/>
              </w:rPr>
              <w:t xml:space="preserve"> June</w:t>
            </w:r>
          </w:p>
        </w:tc>
        <w:tc>
          <w:tcPr>
            <w:tcW w:w="252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Innovacx</w:t>
            </w:r>
          </w:p>
        </w:tc>
        <w:tc>
          <w:tcPr>
            <w:tcW w:w="99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0.2</w:t>
            </w:r>
          </w:p>
        </w:tc>
        <w:tc>
          <w:tcPr>
            <w:tcW w:w="2654"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2</w:t>
            </w:r>
            <w:r>
              <w:rPr>
                <w:rFonts w:hint="default" w:ascii="Arail" w:hAnsi="Arail" w:cs="Arail"/>
                <w:sz w:val="22"/>
                <w:szCs w:val="22"/>
                <w:vertAlign w:val="superscript"/>
                <w:lang w:val="en-GB"/>
              </w:rPr>
              <w:t>nd</w:t>
            </w:r>
            <w:r>
              <w:rPr>
                <w:rFonts w:hint="default" w:ascii="Arail" w:hAnsi="Arail" w:cs="Arail"/>
                <w:sz w:val="22"/>
                <w:szCs w:val="22"/>
                <w:lang w:val="en-GB"/>
              </w:rPr>
              <w:t xml:space="preserve"> Draft</w:t>
            </w:r>
          </w:p>
        </w:tc>
      </w:tr>
      <w:tr>
        <w:tblPrEx>
          <w:tblLayout w:type="fixed"/>
          <w:tblCellMar>
            <w:top w:w="0" w:type="dxa"/>
            <w:left w:w="96" w:type="dxa"/>
            <w:bottom w:w="0" w:type="dxa"/>
            <w:right w:w="96" w:type="dxa"/>
          </w:tblCellMar>
        </w:tblPrEx>
        <w:trPr>
          <w:cantSplit/>
          <w:trHeight w:val="194" w:hRule="atLeast"/>
          <w:jc w:val="center"/>
        </w:trPr>
        <w:tc>
          <w:tcPr>
            <w:tcW w:w="1463" w:type="dxa"/>
            <w:tcBorders>
              <w:top w:val="single" w:color="000000" w:sz="4" w:space="0"/>
              <w:left w:val="single" w:color="000000" w:sz="8"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18</w:t>
            </w:r>
            <w:r>
              <w:rPr>
                <w:rFonts w:hint="default" w:ascii="Arail" w:hAnsi="Arail" w:cs="Arail"/>
                <w:sz w:val="22"/>
                <w:szCs w:val="22"/>
                <w:vertAlign w:val="superscript"/>
                <w:lang w:val="en-GB"/>
              </w:rPr>
              <w:t>th</w:t>
            </w:r>
            <w:r>
              <w:rPr>
                <w:rFonts w:hint="default" w:ascii="Arail" w:hAnsi="Arail" w:cs="Arail"/>
                <w:sz w:val="22"/>
                <w:szCs w:val="22"/>
                <w:lang w:val="en-GB"/>
              </w:rPr>
              <w:t xml:space="preserve"> June</w:t>
            </w:r>
          </w:p>
        </w:tc>
        <w:tc>
          <w:tcPr>
            <w:tcW w:w="252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Innovacx</w:t>
            </w:r>
          </w:p>
        </w:tc>
        <w:tc>
          <w:tcPr>
            <w:tcW w:w="99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0.3</w:t>
            </w:r>
          </w:p>
        </w:tc>
        <w:tc>
          <w:tcPr>
            <w:tcW w:w="2654"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3</w:t>
            </w:r>
            <w:r>
              <w:rPr>
                <w:rFonts w:hint="default" w:ascii="Arail" w:hAnsi="Arail" w:cs="Arail"/>
                <w:sz w:val="22"/>
                <w:szCs w:val="22"/>
                <w:vertAlign w:val="superscript"/>
                <w:lang w:val="en-GB"/>
              </w:rPr>
              <w:t>rd</w:t>
            </w:r>
            <w:r>
              <w:rPr>
                <w:rFonts w:hint="default" w:ascii="Arail" w:hAnsi="Arail" w:cs="Arail"/>
                <w:sz w:val="22"/>
                <w:szCs w:val="22"/>
                <w:lang w:val="en-GB"/>
              </w:rPr>
              <w:t xml:space="preserve"> Draft</w:t>
            </w:r>
          </w:p>
        </w:tc>
      </w:tr>
      <w:tr>
        <w:tblPrEx>
          <w:tblLayout w:type="fixed"/>
          <w:tblCellMar>
            <w:top w:w="0" w:type="dxa"/>
            <w:left w:w="96" w:type="dxa"/>
            <w:bottom w:w="0" w:type="dxa"/>
            <w:right w:w="96" w:type="dxa"/>
          </w:tblCellMar>
        </w:tblPrEx>
        <w:trPr>
          <w:cantSplit/>
          <w:trHeight w:val="260" w:hRule="atLeast"/>
          <w:jc w:val="center"/>
        </w:trPr>
        <w:tc>
          <w:tcPr>
            <w:tcW w:w="1463" w:type="dxa"/>
            <w:tcBorders>
              <w:top w:val="single" w:color="000000" w:sz="4" w:space="0"/>
              <w:left w:val="single" w:color="000000" w:sz="8"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21</w:t>
            </w:r>
            <w:r>
              <w:rPr>
                <w:rFonts w:hint="default" w:ascii="Arail" w:hAnsi="Arail" w:cs="Arail"/>
                <w:sz w:val="22"/>
                <w:szCs w:val="22"/>
                <w:vertAlign w:val="superscript"/>
                <w:lang w:val="en-GB"/>
              </w:rPr>
              <w:t>st</w:t>
            </w:r>
            <w:r>
              <w:rPr>
                <w:rFonts w:hint="default" w:ascii="Arail" w:hAnsi="Arail" w:cs="Arail"/>
                <w:sz w:val="22"/>
                <w:szCs w:val="22"/>
                <w:lang w:val="en-GB"/>
              </w:rPr>
              <w:t xml:space="preserve"> June</w:t>
            </w:r>
          </w:p>
        </w:tc>
        <w:tc>
          <w:tcPr>
            <w:tcW w:w="252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Innovacx</w:t>
            </w:r>
          </w:p>
        </w:tc>
        <w:tc>
          <w:tcPr>
            <w:tcW w:w="99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0.4</w:t>
            </w:r>
          </w:p>
        </w:tc>
        <w:tc>
          <w:tcPr>
            <w:tcW w:w="2654"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Incorporated Feedback</w:t>
            </w:r>
          </w:p>
          <w:p>
            <w:pPr>
              <w:pStyle w:val="42"/>
              <w:snapToGrid w:val="0"/>
              <w:jc w:val="both"/>
              <w:rPr>
                <w:rFonts w:hint="default" w:ascii="Arail" w:hAnsi="Arail" w:cs="Arail"/>
                <w:sz w:val="22"/>
                <w:szCs w:val="22"/>
                <w:lang w:val="en-GB"/>
              </w:rPr>
            </w:pPr>
            <w:r>
              <w:rPr>
                <w:rFonts w:hint="default" w:ascii="Arail" w:hAnsi="Arail" w:cs="Arail"/>
                <w:sz w:val="22"/>
                <w:szCs w:val="22"/>
                <w:lang w:val="en-GB"/>
              </w:rPr>
              <w:t>Added more details</w:t>
            </w:r>
          </w:p>
        </w:tc>
      </w:tr>
      <w:tr>
        <w:tblPrEx>
          <w:tblLayout w:type="fixed"/>
          <w:tblCellMar>
            <w:top w:w="0" w:type="dxa"/>
            <w:left w:w="96" w:type="dxa"/>
            <w:bottom w:w="0" w:type="dxa"/>
            <w:right w:w="96" w:type="dxa"/>
          </w:tblCellMar>
        </w:tblPrEx>
        <w:trPr>
          <w:cantSplit/>
          <w:trHeight w:val="194" w:hRule="atLeast"/>
          <w:jc w:val="center"/>
        </w:trPr>
        <w:tc>
          <w:tcPr>
            <w:tcW w:w="1463" w:type="dxa"/>
            <w:tcBorders>
              <w:top w:val="single" w:color="000000" w:sz="4" w:space="0"/>
              <w:left w:val="single" w:color="000000" w:sz="8"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22</w:t>
            </w:r>
            <w:r>
              <w:rPr>
                <w:rFonts w:hint="default" w:ascii="Arail" w:hAnsi="Arail" w:cs="Arail"/>
                <w:sz w:val="22"/>
                <w:szCs w:val="22"/>
                <w:vertAlign w:val="superscript"/>
                <w:lang w:val="en-GB"/>
              </w:rPr>
              <w:t>nd</w:t>
            </w:r>
            <w:r>
              <w:rPr>
                <w:rFonts w:hint="default" w:ascii="Arail" w:hAnsi="Arail" w:cs="Arail"/>
                <w:sz w:val="22"/>
                <w:szCs w:val="22"/>
                <w:lang w:val="en-GB"/>
              </w:rPr>
              <w:t xml:space="preserve"> June</w:t>
            </w:r>
          </w:p>
        </w:tc>
        <w:tc>
          <w:tcPr>
            <w:tcW w:w="252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Innovacx</w:t>
            </w:r>
          </w:p>
        </w:tc>
        <w:tc>
          <w:tcPr>
            <w:tcW w:w="99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0.5</w:t>
            </w:r>
          </w:p>
        </w:tc>
        <w:tc>
          <w:tcPr>
            <w:tcW w:w="2654"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Incorporated Feedback</w:t>
            </w:r>
          </w:p>
          <w:p>
            <w:pPr>
              <w:pStyle w:val="42"/>
              <w:snapToGrid w:val="0"/>
              <w:jc w:val="both"/>
              <w:rPr>
                <w:rFonts w:hint="default" w:ascii="Arail" w:hAnsi="Arail" w:cs="Arail"/>
                <w:sz w:val="22"/>
                <w:szCs w:val="22"/>
                <w:lang w:val="en-GB"/>
              </w:rPr>
            </w:pPr>
            <w:r>
              <w:rPr>
                <w:rFonts w:hint="default" w:ascii="Arail" w:hAnsi="Arail" w:cs="Arail"/>
                <w:sz w:val="22"/>
                <w:szCs w:val="22"/>
                <w:lang w:val="en-GB"/>
              </w:rPr>
              <w:t>Added more details</w:t>
            </w:r>
          </w:p>
        </w:tc>
      </w:tr>
      <w:tr>
        <w:tblPrEx>
          <w:tblLayout w:type="fixed"/>
          <w:tblCellMar>
            <w:top w:w="0" w:type="dxa"/>
            <w:left w:w="96" w:type="dxa"/>
            <w:bottom w:w="0" w:type="dxa"/>
            <w:right w:w="96" w:type="dxa"/>
          </w:tblCellMar>
        </w:tblPrEx>
        <w:trPr>
          <w:cantSplit/>
          <w:trHeight w:val="178" w:hRule="atLeast"/>
          <w:jc w:val="center"/>
        </w:trPr>
        <w:tc>
          <w:tcPr>
            <w:tcW w:w="1463" w:type="dxa"/>
            <w:tcBorders>
              <w:top w:val="single" w:color="000000" w:sz="4" w:space="0"/>
              <w:left w:val="single" w:color="000000" w:sz="8"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1</w:t>
            </w:r>
            <w:r>
              <w:rPr>
                <w:rFonts w:hint="default" w:ascii="Arail" w:hAnsi="Arail" w:cs="Arail"/>
                <w:sz w:val="22"/>
                <w:szCs w:val="22"/>
                <w:vertAlign w:val="superscript"/>
                <w:lang w:val="en-GB"/>
              </w:rPr>
              <w:t>ST</w:t>
            </w:r>
            <w:r>
              <w:rPr>
                <w:rFonts w:hint="default" w:ascii="Arail" w:hAnsi="Arail" w:cs="Arail"/>
                <w:sz w:val="22"/>
                <w:szCs w:val="22"/>
                <w:lang w:val="en-GB"/>
              </w:rPr>
              <w:t xml:space="preserve"> July</w:t>
            </w:r>
          </w:p>
        </w:tc>
        <w:tc>
          <w:tcPr>
            <w:tcW w:w="252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Innovacx</w:t>
            </w:r>
          </w:p>
        </w:tc>
        <w:tc>
          <w:tcPr>
            <w:tcW w:w="99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0.6</w:t>
            </w:r>
          </w:p>
        </w:tc>
        <w:tc>
          <w:tcPr>
            <w:tcW w:w="2654"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Incorporated Feedback</w:t>
            </w:r>
          </w:p>
          <w:p>
            <w:pPr>
              <w:pStyle w:val="42"/>
              <w:snapToGrid w:val="0"/>
              <w:jc w:val="both"/>
              <w:rPr>
                <w:rFonts w:hint="default" w:ascii="Arail" w:hAnsi="Arail" w:cs="Arail"/>
                <w:sz w:val="22"/>
                <w:szCs w:val="22"/>
                <w:lang w:val="en-GB"/>
              </w:rPr>
            </w:pPr>
            <w:r>
              <w:rPr>
                <w:rFonts w:hint="default" w:ascii="Arail" w:hAnsi="Arail" w:cs="Arail"/>
                <w:sz w:val="22"/>
                <w:szCs w:val="22"/>
                <w:lang w:val="en-GB"/>
              </w:rPr>
              <w:t>Added more details</w:t>
            </w:r>
          </w:p>
        </w:tc>
      </w:tr>
      <w:tr>
        <w:tblPrEx>
          <w:tblLayout w:type="fixed"/>
          <w:tblCellMar>
            <w:top w:w="0" w:type="dxa"/>
            <w:left w:w="96" w:type="dxa"/>
            <w:bottom w:w="0" w:type="dxa"/>
            <w:right w:w="96" w:type="dxa"/>
          </w:tblCellMar>
        </w:tblPrEx>
        <w:trPr>
          <w:cantSplit/>
          <w:trHeight w:val="211" w:hRule="atLeast"/>
          <w:jc w:val="center"/>
        </w:trPr>
        <w:tc>
          <w:tcPr>
            <w:tcW w:w="1463" w:type="dxa"/>
            <w:tcBorders>
              <w:top w:val="single" w:color="000000" w:sz="4" w:space="0"/>
              <w:left w:val="single" w:color="000000" w:sz="8"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2</w:t>
            </w:r>
            <w:r>
              <w:rPr>
                <w:rFonts w:hint="default" w:ascii="Arail" w:hAnsi="Arail" w:cs="Arail"/>
                <w:sz w:val="22"/>
                <w:szCs w:val="22"/>
                <w:vertAlign w:val="superscript"/>
                <w:lang w:val="en-GB"/>
              </w:rPr>
              <w:t>nd</w:t>
            </w:r>
            <w:r>
              <w:rPr>
                <w:rFonts w:hint="default" w:ascii="Arail" w:hAnsi="Arail" w:cs="Arail"/>
                <w:sz w:val="22"/>
                <w:szCs w:val="22"/>
                <w:lang w:val="en-GB"/>
              </w:rPr>
              <w:t xml:space="preserve"> July</w:t>
            </w:r>
          </w:p>
        </w:tc>
        <w:tc>
          <w:tcPr>
            <w:tcW w:w="252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Innovacx</w:t>
            </w:r>
          </w:p>
        </w:tc>
        <w:tc>
          <w:tcPr>
            <w:tcW w:w="99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0.7</w:t>
            </w:r>
          </w:p>
        </w:tc>
        <w:tc>
          <w:tcPr>
            <w:tcW w:w="2654"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Incorporated Feedback</w:t>
            </w:r>
          </w:p>
          <w:p>
            <w:pPr>
              <w:pStyle w:val="42"/>
              <w:snapToGrid w:val="0"/>
              <w:jc w:val="both"/>
              <w:rPr>
                <w:rFonts w:hint="default" w:ascii="Arail" w:hAnsi="Arail" w:cs="Arail"/>
                <w:sz w:val="22"/>
                <w:szCs w:val="22"/>
                <w:lang w:val="en-GB"/>
              </w:rPr>
            </w:pPr>
            <w:r>
              <w:rPr>
                <w:rFonts w:hint="default" w:ascii="Arail" w:hAnsi="Arail" w:cs="Arail"/>
                <w:sz w:val="22"/>
                <w:szCs w:val="22"/>
                <w:lang w:val="en-GB"/>
              </w:rPr>
              <w:t>Added more details</w:t>
            </w:r>
          </w:p>
        </w:tc>
      </w:tr>
      <w:tr>
        <w:tblPrEx>
          <w:tblLayout w:type="fixed"/>
          <w:tblCellMar>
            <w:top w:w="0" w:type="dxa"/>
            <w:left w:w="96" w:type="dxa"/>
            <w:bottom w:w="0" w:type="dxa"/>
            <w:right w:w="96" w:type="dxa"/>
          </w:tblCellMar>
        </w:tblPrEx>
        <w:trPr>
          <w:cantSplit/>
          <w:trHeight w:val="211" w:hRule="atLeast"/>
          <w:jc w:val="center"/>
        </w:trPr>
        <w:tc>
          <w:tcPr>
            <w:tcW w:w="1463" w:type="dxa"/>
            <w:tcBorders>
              <w:top w:val="single" w:color="000000" w:sz="4" w:space="0"/>
              <w:left w:val="single" w:color="000000" w:sz="8"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9</w:t>
            </w:r>
            <w:r>
              <w:rPr>
                <w:rFonts w:hint="default" w:ascii="Arail" w:hAnsi="Arail" w:cs="Arail"/>
                <w:sz w:val="22"/>
                <w:szCs w:val="22"/>
                <w:vertAlign w:val="superscript"/>
                <w:lang w:val="en-GB"/>
              </w:rPr>
              <w:t>th</w:t>
            </w:r>
            <w:r>
              <w:rPr>
                <w:rFonts w:hint="default" w:ascii="Arail" w:hAnsi="Arail" w:cs="Arail"/>
                <w:sz w:val="22"/>
                <w:szCs w:val="22"/>
                <w:lang w:val="en-GB"/>
              </w:rPr>
              <w:t xml:space="preserve"> July</w:t>
            </w:r>
          </w:p>
        </w:tc>
        <w:tc>
          <w:tcPr>
            <w:tcW w:w="252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Innovacx</w:t>
            </w:r>
          </w:p>
        </w:tc>
        <w:tc>
          <w:tcPr>
            <w:tcW w:w="99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0.8</w:t>
            </w:r>
          </w:p>
        </w:tc>
        <w:tc>
          <w:tcPr>
            <w:tcW w:w="2654"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Incorporated Feedback</w:t>
            </w:r>
          </w:p>
          <w:p>
            <w:pPr>
              <w:pStyle w:val="42"/>
              <w:snapToGrid w:val="0"/>
              <w:jc w:val="both"/>
              <w:rPr>
                <w:rFonts w:hint="default" w:ascii="Arail" w:hAnsi="Arail" w:cs="Arail"/>
                <w:sz w:val="22"/>
                <w:szCs w:val="22"/>
                <w:lang w:val="en-GB"/>
              </w:rPr>
            </w:pPr>
            <w:r>
              <w:rPr>
                <w:rFonts w:hint="default" w:ascii="Arail" w:hAnsi="Arail" w:cs="Arail"/>
                <w:sz w:val="22"/>
                <w:szCs w:val="22"/>
                <w:lang w:val="en-GB"/>
              </w:rPr>
              <w:t>Added more details</w:t>
            </w:r>
          </w:p>
        </w:tc>
      </w:tr>
      <w:tr>
        <w:tblPrEx>
          <w:tblLayout w:type="fixed"/>
          <w:tblCellMar>
            <w:top w:w="0" w:type="dxa"/>
            <w:left w:w="96" w:type="dxa"/>
            <w:bottom w:w="0" w:type="dxa"/>
            <w:right w:w="96" w:type="dxa"/>
          </w:tblCellMar>
        </w:tblPrEx>
        <w:trPr>
          <w:cantSplit/>
          <w:trHeight w:val="211" w:hRule="atLeast"/>
          <w:jc w:val="center"/>
        </w:trPr>
        <w:tc>
          <w:tcPr>
            <w:tcW w:w="1463" w:type="dxa"/>
            <w:tcBorders>
              <w:top w:val="single" w:color="000000" w:sz="4" w:space="0"/>
              <w:left w:val="single" w:color="000000" w:sz="8"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17</w:t>
            </w:r>
            <w:r>
              <w:rPr>
                <w:rFonts w:hint="default" w:ascii="Arail" w:hAnsi="Arail" w:cs="Arail"/>
                <w:sz w:val="22"/>
                <w:szCs w:val="22"/>
                <w:vertAlign w:val="superscript"/>
                <w:lang w:val="en-GB"/>
              </w:rPr>
              <w:t>th</w:t>
            </w:r>
            <w:r>
              <w:rPr>
                <w:rFonts w:hint="default" w:ascii="Arail" w:hAnsi="Arail" w:cs="Arail"/>
                <w:sz w:val="22"/>
                <w:szCs w:val="22"/>
                <w:lang w:val="en-GB"/>
              </w:rPr>
              <w:t xml:space="preserve"> July</w:t>
            </w:r>
          </w:p>
        </w:tc>
        <w:tc>
          <w:tcPr>
            <w:tcW w:w="252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Innovacx</w:t>
            </w:r>
          </w:p>
        </w:tc>
        <w:tc>
          <w:tcPr>
            <w:tcW w:w="990" w:type="dxa"/>
            <w:tcBorders>
              <w:top w:val="single" w:color="000000" w:sz="4" w:space="0"/>
              <w:left w:val="single" w:color="000000" w:sz="4" w:space="0"/>
              <w:bottom w:val="single" w:color="000000" w:sz="4"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0.9</w:t>
            </w:r>
          </w:p>
        </w:tc>
        <w:tc>
          <w:tcPr>
            <w:tcW w:w="2654"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Incorporated Feedback</w:t>
            </w:r>
          </w:p>
          <w:p>
            <w:pPr>
              <w:pStyle w:val="42"/>
              <w:snapToGrid w:val="0"/>
              <w:jc w:val="both"/>
              <w:rPr>
                <w:rFonts w:hint="default" w:ascii="Arail" w:hAnsi="Arail" w:cs="Arail"/>
                <w:sz w:val="22"/>
                <w:szCs w:val="22"/>
                <w:lang w:val="en-GB"/>
              </w:rPr>
            </w:pPr>
            <w:r>
              <w:rPr>
                <w:rFonts w:hint="default" w:ascii="Arail" w:hAnsi="Arail" w:cs="Arail"/>
                <w:sz w:val="22"/>
                <w:szCs w:val="22"/>
                <w:lang w:val="en-GB"/>
              </w:rPr>
              <w:t>Added more details with respect to the comments given by Girish and H. Tran</w:t>
            </w:r>
          </w:p>
        </w:tc>
      </w:tr>
      <w:tr>
        <w:tblPrEx>
          <w:tblLayout w:type="fixed"/>
          <w:tblCellMar>
            <w:top w:w="0" w:type="dxa"/>
            <w:left w:w="96" w:type="dxa"/>
            <w:bottom w:w="0" w:type="dxa"/>
            <w:right w:w="96" w:type="dxa"/>
          </w:tblCellMar>
        </w:tblPrEx>
        <w:trPr>
          <w:cantSplit/>
          <w:trHeight w:val="211" w:hRule="atLeast"/>
          <w:jc w:val="center"/>
        </w:trPr>
        <w:tc>
          <w:tcPr>
            <w:tcW w:w="1463" w:type="dxa"/>
            <w:tcBorders>
              <w:top w:val="single" w:color="000000" w:sz="4" w:space="0"/>
              <w:left w:val="single" w:color="000000" w:sz="8" w:space="0"/>
              <w:bottom w:val="single" w:color="000000" w:sz="8" w:space="0"/>
            </w:tcBorders>
            <w:shd w:val="clear" w:color="auto" w:fill="FFFFFF"/>
          </w:tcPr>
          <w:p>
            <w:pPr>
              <w:pStyle w:val="42"/>
              <w:snapToGrid w:val="0"/>
              <w:jc w:val="both"/>
              <w:rPr>
                <w:rFonts w:hint="default" w:ascii="Arail" w:hAnsi="Arail" w:cs="Arail"/>
                <w:sz w:val="22"/>
                <w:szCs w:val="22"/>
                <w:lang w:val="en-US"/>
              </w:rPr>
            </w:pPr>
            <w:r>
              <w:rPr>
                <w:rFonts w:hint="default" w:ascii="Arail" w:hAnsi="Arail" w:cs="Arail"/>
                <w:sz w:val="22"/>
                <w:szCs w:val="22"/>
                <w:lang w:val="en-US"/>
              </w:rPr>
              <w:t>28</w:t>
            </w:r>
            <w:r>
              <w:rPr>
                <w:rFonts w:hint="default" w:ascii="Arail" w:hAnsi="Arail" w:cs="Arail"/>
                <w:sz w:val="22"/>
                <w:szCs w:val="22"/>
                <w:vertAlign w:val="superscript"/>
                <w:lang w:val="en-US"/>
              </w:rPr>
              <w:t>th</w:t>
            </w:r>
            <w:r>
              <w:rPr>
                <w:rFonts w:hint="default" w:ascii="Arail" w:hAnsi="Arail" w:cs="Arail"/>
                <w:sz w:val="22"/>
                <w:szCs w:val="22"/>
                <w:lang w:val="en-US"/>
              </w:rPr>
              <w:t xml:space="preserve"> December</w:t>
            </w:r>
          </w:p>
        </w:tc>
        <w:tc>
          <w:tcPr>
            <w:tcW w:w="2520" w:type="dxa"/>
            <w:tcBorders>
              <w:top w:val="single" w:color="000000" w:sz="4" w:space="0"/>
              <w:left w:val="single" w:color="000000" w:sz="4" w:space="0"/>
              <w:bottom w:val="single" w:color="000000" w:sz="8" w:space="0"/>
            </w:tcBorders>
            <w:shd w:val="clear" w:color="auto" w:fill="FFFFFF"/>
          </w:tcPr>
          <w:p>
            <w:pPr>
              <w:pStyle w:val="42"/>
              <w:snapToGrid w:val="0"/>
              <w:jc w:val="both"/>
              <w:rPr>
                <w:rFonts w:hint="default" w:ascii="Arail" w:hAnsi="Arail" w:cs="Arail"/>
                <w:sz w:val="22"/>
                <w:szCs w:val="22"/>
                <w:lang w:val="en-GB"/>
              </w:rPr>
            </w:pPr>
            <w:r>
              <w:rPr>
                <w:rFonts w:hint="default" w:ascii="Arail" w:hAnsi="Arail" w:cs="Arail"/>
                <w:sz w:val="22"/>
                <w:szCs w:val="22"/>
                <w:lang w:val="en-GB"/>
              </w:rPr>
              <w:t>Innovacx</w:t>
            </w:r>
          </w:p>
        </w:tc>
        <w:tc>
          <w:tcPr>
            <w:tcW w:w="990" w:type="dxa"/>
            <w:tcBorders>
              <w:top w:val="single" w:color="000000" w:sz="4" w:space="0"/>
              <w:left w:val="single" w:color="000000" w:sz="4" w:space="0"/>
              <w:bottom w:val="single" w:color="000000" w:sz="8" w:space="0"/>
            </w:tcBorders>
            <w:shd w:val="clear" w:color="auto" w:fill="FFFFFF"/>
          </w:tcPr>
          <w:p>
            <w:pPr>
              <w:pStyle w:val="42"/>
              <w:snapToGrid w:val="0"/>
              <w:jc w:val="both"/>
              <w:rPr>
                <w:rFonts w:hint="default" w:ascii="Arail" w:hAnsi="Arail" w:cs="Arail"/>
                <w:sz w:val="22"/>
                <w:szCs w:val="22"/>
                <w:lang w:val="en-US"/>
              </w:rPr>
            </w:pPr>
            <w:r>
              <w:rPr>
                <w:rFonts w:hint="default" w:ascii="Arail" w:hAnsi="Arail" w:cs="Arail"/>
                <w:sz w:val="22"/>
                <w:szCs w:val="22"/>
                <w:lang w:val="en-US"/>
              </w:rPr>
              <w:t>1.0</w:t>
            </w:r>
          </w:p>
        </w:tc>
        <w:tc>
          <w:tcPr>
            <w:tcW w:w="2654" w:type="dxa"/>
            <w:tcBorders>
              <w:top w:val="single" w:color="000000" w:sz="4" w:space="0"/>
              <w:left w:val="single" w:color="000000" w:sz="4" w:space="0"/>
              <w:bottom w:val="single" w:color="000000" w:sz="8" w:space="0"/>
              <w:right w:val="single" w:color="000000" w:sz="8" w:space="0"/>
            </w:tcBorders>
            <w:shd w:val="clear" w:color="auto" w:fill="FFFFFF"/>
          </w:tcPr>
          <w:p>
            <w:pPr>
              <w:pStyle w:val="42"/>
              <w:snapToGrid w:val="0"/>
              <w:jc w:val="both"/>
              <w:rPr>
                <w:rFonts w:hint="default" w:ascii="Arail" w:hAnsi="Arail" w:cs="Arail"/>
                <w:sz w:val="22"/>
                <w:szCs w:val="22"/>
                <w:lang w:val="en-US"/>
              </w:rPr>
            </w:pPr>
            <w:r>
              <w:rPr>
                <w:rFonts w:hint="default" w:ascii="Arail" w:hAnsi="Arail" w:cs="Arail"/>
                <w:sz w:val="22"/>
                <w:szCs w:val="22"/>
                <w:lang w:val="en-US"/>
              </w:rPr>
              <w:t>Incorporating Enhancements</w:t>
            </w:r>
          </w:p>
        </w:tc>
      </w:tr>
    </w:tbl>
    <w:p>
      <w:pPr>
        <w:pStyle w:val="12"/>
        <w:spacing w:before="0"/>
        <w:jc w:val="both"/>
        <w:rPr>
          <w:rFonts w:hint="default" w:ascii="Arail" w:hAnsi="Arail" w:cs="Arail"/>
          <w:sz w:val="22"/>
          <w:szCs w:val="22"/>
          <w:lang w:val="en-GB"/>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sdt>
      <w:sdtPr>
        <w:rPr>
          <w:rFonts w:hint="default" w:ascii="Arail" w:hAnsi="Arail" w:eastAsia="Times New Roman" w:cs="Arail"/>
          <w:color w:val="auto"/>
          <w:sz w:val="20"/>
          <w:szCs w:val="20"/>
          <w:lang w:eastAsia="ar-SA"/>
        </w:rPr>
        <w:id w:val="1721395564"/>
        <w:docPartObj>
          <w:docPartGallery w:val="Table of Contents"/>
          <w:docPartUnique/>
        </w:docPartObj>
      </w:sdtPr>
      <w:sdtEndPr>
        <w:rPr>
          <w:rFonts w:hint="default" w:ascii="Arail" w:hAnsi="Arail" w:eastAsia="Times New Roman" w:cs="Arail"/>
          <w:b/>
          <w:bCs/>
          <w:color w:val="auto"/>
          <w:sz w:val="20"/>
          <w:szCs w:val="20"/>
          <w:lang w:eastAsia="ar-SA"/>
        </w:rPr>
      </w:sdtEndPr>
      <w:sdtContent>
        <w:p>
          <w:pPr>
            <w:pStyle w:val="53"/>
            <w:rPr>
              <w:rFonts w:hint="default" w:ascii="Arail" w:hAnsi="Arail" w:cs="Arail"/>
            </w:rPr>
          </w:pPr>
          <w:r>
            <w:rPr>
              <w:rFonts w:hint="default" w:ascii="Arail" w:hAnsi="Arail" w:cs="Arail"/>
            </w:rPr>
            <w:t>Contents</w:t>
          </w:r>
        </w:p>
        <w:p>
          <w:pPr>
            <w:pStyle w:val="19"/>
            <w:tabs>
              <w:tab w:val="left" w:pos="44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TOC \o "1-3" \h \z \u </w:instrText>
          </w:r>
          <w:r>
            <w:rPr>
              <w:rFonts w:hint="default" w:ascii="Arail" w:hAnsi="Arail" w:cs="Arail"/>
            </w:rPr>
            <w:fldChar w:fldCharType="separate"/>
          </w:r>
          <w:r>
            <w:rPr>
              <w:rFonts w:hint="default" w:ascii="Arail" w:hAnsi="Arail" w:cs="Arail"/>
            </w:rPr>
            <w:fldChar w:fldCharType="begin"/>
          </w:r>
          <w:r>
            <w:rPr>
              <w:rFonts w:hint="default" w:ascii="Arail" w:hAnsi="Arail" w:cs="Arail"/>
            </w:rPr>
            <w:instrText xml:space="preserve"> HYPERLINK \l "_Toc518214413" </w:instrText>
          </w:r>
          <w:r>
            <w:rPr>
              <w:rFonts w:hint="default" w:ascii="Arail" w:hAnsi="Arail" w:cs="Arail"/>
            </w:rPr>
            <w:fldChar w:fldCharType="separate"/>
          </w:r>
          <w:r>
            <w:rPr>
              <w:rStyle w:val="25"/>
              <w:rFonts w:hint="default" w:ascii="Arail" w:hAnsi="Arail" w:cs="Arail"/>
              <w:lang w:val="en-GB"/>
            </w:rPr>
            <w:t>1</w:t>
          </w:r>
          <w:r>
            <w:rPr>
              <w:rFonts w:hint="default" w:ascii="Arail" w:hAnsi="Arail" w:cs="Arail"/>
            </w:rPr>
            <w:tab/>
          </w:r>
          <w:r>
            <w:rPr>
              <w:rStyle w:val="25"/>
              <w:rFonts w:hint="default" w:ascii="Arail" w:hAnsi="Arail" w:cs="Arail"/>
              <w:lang w:val="en-GB"/>
            </w:rPr>
            <w:t>Document of Control</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_Toc518214413 \h </w:instrText>
          </w:r>
          <w:r>
            <w:rPr>
              <w:rFonts w:hint="default" w:ascii="Arail" w:hAnsi="Arail" w:cs="Arail"/>
            </w:rPr>
            <w:fldChar w:fldCharType="separate"/>
          </w:r>
          <w:r>
            <w:rPr>
              <w:rFonts w:hint="default" w:ascii="Arail" w:hAnsi="Arail" w:cs="Arail"/>
            </w:rPr>
            <w:t>2</w:t>
          </w:r>
          <w:r>
            <w:rPr>
              <w:rFonts w:hint="default" w:ascii="Arail" w:hAnsi="Arail" w:cs="Arail"/>
            </w:rPr>
            <w:fldChar w:fldCharType="end"/>
          </w:r>
          <w:r>
            <w:rPr>
              <w:rFonts w:hint="default" w:ascii="Arail" w:hAnsi="Arail" w:cs="Arail"/>
            </w:rPr>
            <w:fldChar w:fldCharType="end"/>
          </w:r>
        </w:p>
        <w:p>
          <w:pPr>
            <w:pStyle w:val="20"/>
            <w:tabs>
              <w:tab w:val="left" w:pos="88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"_Toc518214414" </w:instrText>
          </w:r>
          <w:r>
            <w:rPr>
              <w:rFonts w:hint="default" w:ascii="Arail" w:hAnsi="Arail" w:cs="Arail"/>
            </w:rPr>
            <w:fldChar w:fldCharType="separate"/>
          </w:r>
          <w:r>
            <w:rPr>
              <w:rStyle w:val="25"/>
              <w:rFonts w:hint="default" w:ascii="Arail" w:hAnsi="Arail" w:cs="Arail"/>
              <w:lang w:val="en-GB"/>
            </w:rPr>
            <w:t>1.1</w:t>
          </w:r>
          <w:r>
            <w:rPr>
              <w:rFonts w:hint="default" w:ascii="Arail" w:hAnsi="Arail" w:cs="Arail"/>
            </w:rPr>
            <w:tab/>
          </w:r>
          <w:r>
            <w:rPr>
              <w:rStyle w:val="25"/>
              <w:rFonts w:hint="default" w:ascii="Arail" w:hAnsi="Arail" w:cs="Arail"/>
              <w:lang w:val="en-GB"/>
            </w:rPr>
            <w:t>Change Control</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_Toc518214414 \h </w:instrText>
          </w:r>
          <w:r>
            <w:rPr>
              <w:rFonts w:hint="default" w:ascii="Arail" w:hAnsi="Arail" w:cs="Arail"/>
            </w:rPr>
            <w:fldChar w:fldCharType="separate"/>
          </w:r>
          <w:r>
            <w:rPr>
              <w:rFonts w:hint="default" w:ascii="Arail" w:hAnsi="Arail" w:cs="Arail"/>
            </w:rPr>
            <w:t>2</w:t>
          </w:r>
          <w:r>
            <w:rPr>
              <w:rFonts w:hint="default" w:ascii="Arail" w:hAnsi="Arail" w:cs="Arail"/>
            </w:rPr>
            <w:fldChar w:fldCharType="end"/>
          </w:r>
          <w:r>
            <w:rPr>
              <w:rFonts w:hint="default" w:ascii="Arail" w:hAnsi="Arail" w:cs="Arail"/>
            </w:rPr>
            <w:fldChar w:fldCharType="end"/>
          </w:r>
        </w:p>
        <w:p>
          <w:pPr>
            <w:pStyle w:val="19"/>
            <w:tabs>
              <w:tab w:val="left" w:pos="44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"_Toc518214415" </w:instrText>
          </w:r>
          <w:r>
            <w:rPr>
              <w:rFonts w:hint="default" w:ascii="Arail" w:hAnsi="Arail" w:cs="Arail"/>
            </w:rPr>
            <w:fldChar w:fldCharType="separate"/>
          </w:r>
          <w:r>
            <w:rPr>
              <w:rStyle w:val="25"/>
              <w:rFonts w:hint="default" w:ascii="Arail" w:hAnsi="Arail" w:cs="Arail"/>
            </w:rPr>
            <w:t>1</w:t>
          </w:r>
          <w:r>
            <w:rPr>
              <w:rFonts w:hint="default" w:ascii="Arail" w:hAnsi="Arail" w:cs="Arail"/>
            </w:rPr>
            <w:tab/>
          </w:r>
          <w:r>
            <w:rPr>
              <w:rStyle w:val="25"/>
              <w:rFonts w:hint="default" w:ascii="Arail" w:hAnsi="Arail" w:cs="Arail"/>
            </w:rPr>
            <w:t>Requirement summary</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_Toc518214415 \h </w:instrText>
          </w:r>
          <w:r>
            <w:rPr>
              <w:rFonts w:hint="default" w:ascii="Arail" w:hAnsi="Arail" w:cs="Arail"/>
            </w:rPr>
            <w:fldChar w:fldCharType="separate"/>
          </w:r>
          <w:r>
            <w:rPr>
              <w:rFonts w:hint="default" w:ascii="Arail" w:hAnsi="Arail" w:cs="Arail"/>
            </w:rPr>
            <w:t>3</w:t>
          </w:r>
          <w:r>
            <w:rPr>
              <w:rFonts w:hint="default" w:ascii="Arail" w:hAnsi="Arail" w:cs="Arail"/>
            </w:rPr>
            <w:fldChar w:fldCharType="end"/>
          </w:r>
          <w:r>
            <w:rPr>
              <w:rFonts w:hint="default" w:ascii="Arail" w:hAnsi="Arail" w:cs="Arail"/>
            </w:rPr>
            <w:fldChar w:fldCharType="end"/>
          </w:r>
        </w:p>
        <w:p>
          <w:pPr>
            <w:pStyle w:val="19"/>
            <w:tabs>
              <w:tab w:val="left" w:pos="44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"_Toc518214416" </w:instrText>
          </w:r>
          <w:r>
            <w:rPr>
              <w:rFonts w:hint="default" w:ascii="Arail" w:hAnsi="Arail" w:cs="Arail"/>
            </w:rPr>
            <w:fldChar w:fldCharType="separate"/>
          </w:r>
          <w:r>
            <w:rPr>
              <w:rStyle w:val="25"/>
              <w:rFonts w:hint="default" w:ascii="Arail" w:hAnsi="Arail" w:cs="Arail"/>
            </w:rPr>
            <w:t>2</w:t>
          </w:r>
          <w:r>
            <w:rPr>
              <w:rFonts w:hint="default" w:ascii="Arail" w:hAnsi="Arail" w:cs="Arail"/>
            </w:rPr>
            <w:tab/>
          </w:r>
          <w:r>
            <w:rPr>
              <w:rStyle w:val="25"/>
              <w:rFonts w:hint="default" w:ascii="Arail" w:hAnsi="Arail" w:cs="Arail"/>
            </w:rPr>
            <w:t>High Level Design Approach</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_Toc518214416 \h </w:instrText>
          </w:r>
          <w:r>
            <w:rPr>
              <w:rFonts w:hint="default" w:ascii="Arail" w:hAnsi="Arail" w:cs="Arail"/>
            </w:rPr>
            <w:fldChar w:fldCharType="separate"/>
          </w:r>
          <w:r>
            <w:rPr>
              <w:rFonts w:hint="default" w:ascii="Arail" w:hAnsi="Arail" w:cs="Arail"/>
            </w:rPr>
            <w:t>4</w:t>
          </w:r>
          <w:r>
            <w:rPr>
              <w:rFonts w:hint="default" w:ascii="Arail" w:hAnsi="Arail" w:cs="Arail"/>
            </w:rPr>
            <w:fldChar w:fldCharType="end"/>
          </w:r>
          <w:r>
            <w:rPr>
              <w:rFonts w:hint="default" w:ascii="Arail" w:hAnsi="Arail" w:cs="Arail"/>
            </w:rPr>
            <w:fldChar w:fldCharType="end"/>
          </w:r>
        </w:p>
        <w:p>
          <w:pPr>
            <w:pStyle w:val="19"/>
            <w:tabs>
              <w:tab w:val="left" w:pos="44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"_Toc518214417" </w:instrText>
          </w:r>
          <w:r>
            <w:rPr>
              <w:rFonts w:hint="default" w:ascii="Arail" w:hAnsi="Arail" w:cs="Arail"/>
            </w:rPr>
            <w:fldChar w:fldCharType="separate"/>
          </w:r>
          <w:r>
            <w:rPr>
              <w:rStyle w:val="25"/>
              <w:rFonts w:hint="default" w:ascii="Arail" w:hAnsi="Arail" w:cs="Arail"/>
            </w:rPr>
            <w:t>3</w:t>
          </w:r>
          <w:r>
            <w:rPr>
              <w:rFonts w:hint="default" w:ascii="Arail" w:hAnsi="Arail" w:cs="Arail"/>
            </w:rPr>
            <w:tab/>
          </w:r>
          <w:r>
            <w:rPr>
              <w:rStyle w:val="25"/>
              <w:rFonts w:hint="default" w:ascii="Arail" w:hAnsi="Arail" w:cs="Arail"/>
            </w:rPr>
            <w:t>Detail Level Design Approach</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_Toc518214417 \h </w:instrText>
          </w:r>
          <w:r>
            <w:rPr>
              <w:rFonts w:hint="default" w:ascii="Arail" w:hAnsi="Arail" w:cs="Arail"/>
            </w:rPr>
            <w:fldChar w:fldCharType="separate"/>
          </w:r>
          <w:r>
            <w:rPr>
              <w:rFonts w:hint="default" w:ascii="Arail" w:hAnsi="Arail" w:cs="Arail"/>
            </w:rPr>
            <w:t>5</w:t>
          </w:r>
          <w:r>
            <w:rPr>
              <w:rFonts w:hint="default" w:ascii="Arail" w:hAnsi="Arail" w:cs="Arail"/>
            </w:rPr>
            <w:fldChar w:fldCharType="end"/>
          </w:r>
          <w:r>
            <w:rPr>
              <w:rFonts w:hint="default" w:ascii="Arail" w:hAnsi="Arail" w:cs="Arail"/>
            </w:rPr>
            <w:fldChar w:fldCharType="end"/>
          </w:r>
        </w:p>
        <w:p>
          <w:pPr>
            <w:pStyle w:val="20"/>
            <w:tabs>
              <w:tab w:val="left" w:pos="88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"_Toc518214418" </w:instrText>
          </w:r>
          <w:r>
            <w:rPr>
              <w:rFonts w:hint="default" w:ascii="Arail" w:hAnsi="Arail" w:cs="Arail"/>
            </w:rPr>
            <w:fldChar w:fldCharType="separate"/>
          </w:r>
          <w:r>
            <w:rPr>
              <w:rStyle w:val="25"/>
              <w:rFonts w:hint="default" w:ascii="Arail" w:hAnsi="Arail" w:cs="Arail"/>
            </w:rPr>
            <w:t>3.1</w:t>
          </w:r>
          <w:r>
            <w:rPr>
              <w:rFonts w:hint="default" w:ascii="Arail" w:hAnsi="Arail" w:cs="Arail"/>
            </w:rPr>
            <w:tab/>
          </w:r>
          <w:r>
            <w:rPr>
              <w:rStyle w:val="25"/>
              <w:rFonts w:hint="default" w:ascii="Arail" w:hAnsi="Arail" w:cs="Arail"/>
            </w:rPr>
            <w:t>Database Copy from Production to Test</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_Toc518214418 \h </w:instrText>
          </w:r>
          <w:r>
            <w:rPr>
              <w:rFonts w:hint="default" w:ascii="Arail" w:hAnsi="Arail" w:cs="Arail"/>
            </w:rPr>
            <w:fldChar w:fldCharType="separate"/>
          </w:r>
          <w:r>
            <w:rPr>
              <w:rFonts w:hint="default" w:ascii="Arail" w:hAnsi="Arail" w:cs="Arail"/>
            </w:rPr>
            <w:t>5</w:t>
          </w:r>
          <w:r>
            <w:rPr>
              <w:rFonts w:hint="default" w:ascii="Arail" w:hAnsi="Arail" w:cs="Arail"/>
            </w:rPr>
            <w:fldChar w:fldCharType="end"/>
          </w:r>
          <w:r>
            <w:rPr>
              <w:rFonts w:hint="default" w:ascii="Arail" w:hAnsi="Arail" w:cs="Arail"/>
            </w:rPr>
            <w:fldChar w:fldCharType="end"/>
          </w:r>
        </w:p>
        <w:p>
          <w:pPr>
            <w:pStyle w:val="20"/>
            <w:tabs>
              <w:tab w:val="left" w:pos="88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"_Toc518214419" </w:instrText>
          </w:r>
          <w:r>
            <w:rPr>
              <w:rFonts w:hint="default" w:ascii="Arail" w:hAnsi="Arail" w:cs="Arail"/>
            </w:rPr>
            <w:fldChar w:fldCharType="separate"/>
          </w:r>
          <w:r>
            <w:rPr>
              <w:rStyle w:val="25"/>
              <w:rFonts w:hint="default" w:ascii="Arail" w:hAnsi="Arail" w:cs="Arail"/>
            </w:rPr>
            <w:t>3.2</w:t>
          </w:r>
          <w:r>
            <w:rPr>
              <w:rFonts w:hint="default" w:ascii="Arail" w:hAnsi="Arail" w:cs="Arail"/>
            </w:rPr>
            <w:tab/>
          </w:r>
          <w:r>
            <w:rPr>
              <w:rStyle w:val="25"/>
              <w:rFonts w:hint="default" w:ascii="Arail" w:hAnsi="Arail" w:cs="Arail"/>
            </w:rPr>
            <w:t>Data Purging</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_Toc518214419 \h </w:instrText>
          </w:r>
          <w:r>
            <w:rPr>
              <w:rFonts w:hint="default" w:ascii="Arail" w:hAnsi="Arail" w:cs="Arail"/>
            </w:rPr>
            <w:fldChar w:fldCharType="separate"/>
          </w:r>
          <w:r>
            <w:rPr>
              <w:rFonts w:hint="default" w:ascii="Arail" w:hAnsi="Arail" w:cs="Arail"/>
            </w:rPr>
            <w:t>5</w:t>
          </w:r>
          <w:r>
            <w:rPr>
              <w:rFonts w:hint="default" w:ascii="Arail" w:hAnsi="Arail" w:cs="Arail"/>
            </w:rPr>
            <w:fldChar w:fldCharType="end"/>
          </w:r>
          <w:r>
            <w:rPr>
              <w:rFonts w:hint="default" w:ascii="Arail" w:hAnsi="Arail" w:cs="Arail"/>
            </w:rPr>
            <w:fldChar w:fldCharType="end"/>
          </w:r>
        </w:p>
        <w:p>
          <w:pPr>
            <w:pStyle w:val="21"/>
            <w:tabs>
              <w:tab w:val="left" w:pos="132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"_Toc518214420" </w:instrText>
          </w:r>
          <w:r>
            <w:rPr>
              <w:rFonts w:hint="default" w:ascii="Arail" w:hAnsi="Arail" w:cs="Arail"/>
            </w:rPr>
            <w:fldChar w:fldCharType="separate"/>
          </w:r>
          <w:r>
            <w:rPr>
              <w:rStyle w:val="25"/>
              <w:rFonts w:hint="default" w:ascii="Arail" w:hAnsi="Arail" w:cs="Arail"/>
            </w:rPr>
            <w:t>3.2.1</w:t>
          </w:r>
          <w:r>
            <w:rPr>
              <w:rFonts w:hint="default" w:ascii="Arail" w:hAnsi="Arail" w:cs="Arail"/>
            </w:rPr>
            <w:tab/>
          </w:r>
          <w:r>
            <w:rPr>
              <w:rStyle w:val="25"/>
              <w:rFonts w:hint="default" w:ascii="Arail" w:hAnsi="Arail" w:cs="Arail"/>
            </w:rPr>
            <w:t>Export Activity</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_Toc518214420 \h </w:instrText>
          </w:r>
          <w:r>
            <w:rPr>
              <w:rFonts w:hint="default" w:ascii="Arail" w:hAnsi="Arail" w:cs="Arail"/>
            </w:rPr>
            <w:fldChar w:fldCharType="separate"/>
          </w:r>
          <w:r>
            <w:rPr>
              <w:rFonts w:hint="default" w:ascii="Arail" w:hAnsi="Arail" w:cs="Arail"/>
            </w:rPr>
            <w:t>5</w:t>
          </w:r>
          <w:r>
            <w:rPr>
              <w:rFonts w:hint="default" w:ascii="Arail" w:hAnsi="Arail" w:cs="Arail"/>
            </w:rPr>
            <w:fldChar w:fldCharType="end"/>
          </w:r>
          <w:r>
            <w:rPr>
              <w:rFonts w:hint="default" w:ascii="Arail" w:hAnsi="Arail" w:cs="Arail"/>
            </w:rPr>
            <w:fldChar w:fldCharType="end"/>
          </w:r>
        </w:p>
        <w:p>
          <w:pPr>
            <w:pStyle w:val="21"/>
            <w:tabs>
              <w:tab w:val="left" w:pos="132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"_Toc518214421" </w:instrText>
          </w:r>
          <w:r>
            <w:rPr>
              <w:rFonts w:hint="default" w:ascii="Arail" w:hAnsi="Arail" w:cs="Arail"/>
            </w:rPr>
            <w:fldChar w:fldCharType="separate"/>
          </w:r>
          <w:r>
            <w:rPr>
              <w:rStyle w:val="25"/>
              <w:rFonts w:hint="default" w:ascii="Arail" w:hAnsi="Arail" w:cs="Arail"/>
            </w:rPr>
            <w:t>3.2.2</w:t>
          </w:r>
          <w:r>
            <w:rPr>
              <w:rFonts w:hint="default" w:ascii="Arail" w:hAnsi="Arail" w:cs="Arail"/>
            </w:rPr>
            <w:tab/>
          </w:r>
          <w:r>
            <w:rPr>
              <w:rStyle w:val="25"/>
              <w:rFonts w:hint="default" w:ascii="Arail" w:hAnsi="Arail" w:cs="Arail"/>
            </w:rPr>
            <w:t>Disabling Indexes</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_Toc518214421 \h </w:instrText>
          </w:r>
          <w:r>
            <w:rPr>
              <w:rFonts w:hint="default" w:ascii="Arail" w:hAnsi="Arail" w:cs="Arail"/>
            </w:rPr>
            <w:fldChar w:fldCharType="separate"/>
          </w:r>
          <w:r>
            <w:rPr>
              <w:rFonts w:hint="default" w:ascii="Arail" w:hAnsi="Arail" w:cs="Arail"/>
            </w:rPr>
            <w:t>9</w:t>
          </w:r>
          <w:r>
            <w:rPr>
              <w:rFonts w:hint="default" w:ascii="Arail" w:hAnsi="Arail" w:cs="Arail"/>
            </w:rPr>
            <w:fldChar w:fldCharType="end"/>
          </w:r>
          <w:r>
            <w:rPr>
              <w:rFonts w:hint="default" w:ascii="Arail" w:hAnsi="Arail" w:cs="Arail"/>
            </w:rPr>
            <w:fldChar w:fldCharType="end"/>
          </w:r>
        </w:p>
        <w:p>
          <w:pPr>
            <w:pStyle w:val="21"/>
            <w:tabs>
              <w:tab w:val="left" w:pos="132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"_Toc518214422" </w:instrText>
          </w:r>
          <w:r>
            <w:rPr>
              <w:rFonts w:hint="default" w:ascii="Arail" w:hAnsi="Arail" w:cs="Arail"/>
            </w:rPr>
            <w:fldChar w:fldCharType="separate"/>
          </w:r>
          <w:r>
            <w:rPr>
              <w:rStyle w:val="25"/>
              <w:rFonts w:hint="default" w:ascii="Arail" w:hAnsi="Arail" w:cs="Arail"/>
            </w:rPr>
            <w:t>3.2.3</w:t>
          </w:r>
          <w:r>
            <w:rPr>
              <w:rFonts w:hint="default" w:ascii="Arail" w:hAnsi="Arail" w:cs="Arail"/>
            </w:rPr>
            <w:tab/>
          </w:r>
          <w:r>
            <w:rPr>
              <w:rStyle w:val="25"/>
              <w:rFonts w:hint="default" w:ascii="Arail" w:hAnsi="Arail" w:cs="Arail"/>
            </w:rPr>
            <w:t>Import activity</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_Toc518214422 \h </w:instrText>
          </w:r>
          <w:r>
            <w:rPr>
              <w:rFonts w:hint="default" w:ascii="Arail" w:hAnsi="Arail" w:cs="Arail"/>
            </w:rPr>
            <w:fldChar w:fldCharType="separate"/>
          </w:r>
          <w:r>
            <w:rPr>
              <w:rFonts w:hint="default" w:ascii="Arail" w:hAnsi="Arail" w:cs="Arail"/>
            </w:rPr>
            <w:t>9</w:t>
          </w:r>
          <w:r>
            <w:rPr>
              <w:rFonts w:hint="default" w:ascii="Arail" w:hAnsi="Arail" w:cs="Arail"/>
            </w:rPr>
            <w:fldChar w:fldCharType="end"/>
          </w:r>
          <w:r>
            <w:rPr>
              <w:rFonts w:hint="default" w:ascii="Arail" w:hAnsi="Arail" w:cs="Arail"/>
            </w:rPr>
            <w:fldChar w:fldCharType="end"/>
          </w:r>
        </w:p>
        <w:p>
          <w:pPr>
            <w:pStyle w:val="19"/>
            <w:tabs>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"_Toc518214423" </w:instrText>
          </w:r>
          <w:r>
            <w:rPr>
              <w:rFonts w:hint="default" w:ascii="Arail" w:hAnsi="Arail" w:cs="Arail"/>
            </w:rPr>
            <w:fldChar w:fldCharType="separate"/>
          </w:r>
          <w:r>
            <w:rPr>
              <w:rStyle w:val="25"/>
              <w:rFonts w:hint="default" w:ascii="Arail" w:hAnsi="Arail" w:cs="Arail"/>
            </w:rPr>
            <w:t>4. Data Masking</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_Toc518214423 \h </w:instrText>
          </w:r>
          <w:r>
            <w:rPr>
              <w:rFonts w:hint="default" w:ascii="Arail" w:hAnsi="Arail" w:cs="Arail"/>
            </w:rPr>
            <w:fldChar w:fldCharType="separate"/>
          </w:r>
          <w:r>
            <w:rPr>
              <w:rFonts w:hint="default" w:ascii="Arail" w:hAnsi="Arail" w:cs="Arail"/>
            </w:rPr>
            <w:t>12</w:t>
          </w:r>
          <w:r>
            <w:rPr>
              <w:rFonts w:hint="default" w:ascii="Arail" w:hAnsi="Arail" w:cs="Arail"/>
            </w:rPr>
            <w:fldChar w:fldCharType="end"/>
          </w:r>
          <w:r>
            <w:rPr>
              <w:rFonts w:hint="default" w:ascii="Arail" w:hAnsi="Arail" w:cs="Arail"/>
            </w:rPr>
            <w:fldChar w:fldCharType="end"/>
          </w:r>
        </w:p>
        <w:p>
          <w:pPr>
            <w:pStyle w:val="21"/>
            <w:tabs>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"_Toc518214424" </w:instrText>
          </w:r>
          <w:r>
            <w:rPr>
              <w:rFonts w:hint="default" w:ascii="Arail" w:hAnsi="Arail" w:cs="Arail"/>
            </w:rPr>
            <w:fldChar w:fldCharType="separate"/>
          </w:r>
          <w:r>
            <w:rPr>
              <w:rStyle w:val="25"/>
              <w:rFonts w:hint="default" w:ascii="Arail" w:hAnsi="Arail" w:cs="Arail"/>
            </w:rPr>
            <w:t>4.1 Requirement Summary</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_Toc518214424 \h </w:instrText>
          </w:r>
          <w:r>
            <w:rPr>
              <w:rFonts w:hint="default" w:ascii="Arail" w:hAnsi="Arail" w:cs="Arail"/>
            </w:rPr>
            <w:fldChar w:fldCharType="separate"/>
          </w:r>
          <w:r>
            <w:rPr>
              <w:rFonts w:hint="default" w:ascii="Arail" w:hAnsi="Arail" w:cs="Arail"/>
            </w:rPr>
            <w:t>12</w:t>
          </w:r>
          <w:r>
            <w:rPr>
              <w:rFonts w:hint="default" w:ascii="Arail" w:hAnsi="Arail" w:cs="Arail"/>
            </w:rPr>
            <w:fldChar w:fldCharType="end"/>
          </w:r>
          <w:r>
            <w:rPr>
              <w:rFonts w:hint="default" w:ascii="Arail" w:hAnsi="Arail" w:cs="Arail"/>
            </w:rPr>
            <w:fldChar w:fldCharType="end"/>
          </w:r>
        </w:p>
        <w:p>
          <w:pPr>
            <w:pStyle w:val="21"/>
            <w:tabs>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"_Toc518214425" </w:instrText>
          </w:r>
          <w:r>
            <w:rPr>
              <w:rFonts w:hint="default" w:ascii="Arail" w:hAnsi="Arail" w:cs="Arail"/>
            </w:rPr>
            <w:fldChar w:fldCharType="separate"/>
          </w:r>
          <w:r>
            <w:rPr>
              <w:rStyle w:val="25"/>
              <w:rFonts w:hint="default" w:ascii="Arail" w:hAnsi="Arail" w:cs="Arail"/>
            </w:rPr>
            <w:t>4.2 Identified GFS attributes to be Masked</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_Toc518214425 \h </w:instrText>
          </w:r>
          <w:r>
            <w:rPr>
              <w:rFonts w:hint="default" w:ascii="Arail" w:hAnsi="Arail" w:cs="Arail"/>
            </w:rPr>
            <w:fldChar w:fldCharType="separate"/>
          </w:r>
          <w:r>
            <w:rPr>
              <w:rFonts w:hint="default" w:ascii="Arail" w:hAnsi="Arail" w:cs="Arail"/>
            </w:rPr>
            <w:t>12</w:t>
          </w:r>
          <w:r>
            <w:rPr>
              <w:rFonts w:hint="default" w:ascii="Arail" w:hAnsi="Arail" w:cs="Arail"/>
            </w:rPr>
            <w:fldChar w:fldCharType="end"/>
          </w:r>
          <w:r>
            <w:rPr>
              <w:rFonts w:hint="default" w:ascii="Arail" w:hAnsi="Arail" w:cs="Arail"/>
            </w:rPr>
            <w:fldChar w:fldCharType="end"/>
          </w:r>
        </w:p>
        <w:p>
          <w:pPr>
            <w:pStyle w:val="19"/>
            <w:tabs>
              <w:tab w:val="left" w:pos="40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"_Toc518214426" </w:instrText>
          </w:r>
          <w:r>
            <w:rPr>
              <w:rFonts w:hint="default" w:ascii="Arail" w:hAnsi="Arail" w:cs="Arail"/>
            </w:rPr>
            <w:fldChar w:fldCharType="separate"/>
          </w:r>
          <w:r>
            <w:rPr>
              <w:rStyle w:val="25"/>
              <w:rFonts w:hint="default" w:ascii="Arail" w:hAnsi="Arail" w:cs="Arail"/>
            </w:rPr>
            <w:t>5</w:t>
          </w:r>
          <w:r>
            <w:rPr>
              <w:rFonts w:hint="default" w:ascii="Arail" w:hAnsi="Arail" w:cs="Arail"/>
            </w:rPr>
            <w:tab/>
          </w:r>
          <w:r>
            <w:rPr>
              <w:rStyle w:val="25"/>
              <w:rFonts w:hint="default" w:ascii="Arail" w:hAnsi="Arail" w:cs="Arail"/>
            </w:rPr>
            <w:t>Analyzing the Imported tables</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_Toc518214426 \h </w:instrText>
          </w:r>
          <w:r>
            <w:rPr>
              <w:rFonts w:hint="default" w:ascii="Arail" w:hAnsi="Arail" w:cs="Arail"/>
            </w:rPr>
            <w:fldChar w:fldCharType="separate"/>
          </w:r>
          <w:r>
            <w:rPr>
              <w:rFonts w:hint="default" w:ascii="Arail" w:hAnsi="Arail" w:cs="Arail"/>
            </w:rPr>
            <w:t>13</w:t>
          </w:r>
          <w:r>
            <w:rPr>
              <w:rFonts w:hint="default" w:ascii="Arail" w:hAnsi="Arail" w:cs="Arail"/>
            </w:rPr>
            <w:fldChar w:fldCharType="end"/>
          </w:r>
          <w:r>
            <w:rPr>
              <w:rFonts w:hint="default" w:ascii="Arail" w:hAnsi="Arail" w:cs="Arail"/>
            </w:rPr>
            <w:fldChar w:fldCharType="end"/>
          </w:r>
        </w:p>
        <w:p>
          <w:pPr>
            <w:pStyle w:val="19"/>
            <w:tabs>
              <w:tab w:val="left" w:pos="400"/>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"_Toc518214427" </w:instrText>
          </w:r>
          <w:r>
            <w:rPr>
              <w:rFonts w:hint="default" w:ascii="Arail" w:hAnsi="Arail" w:cs="Arail"/>
            </w:rPr>
            <w:fldChar w:fldCharType="separate"/>
          </w:r>
          <w:r>
            <w:rPr>
              <w:rStyle w:val="25"/>
              <w:rFonts w:hint="default" w:ascii="Arail" w:hAnsi="Arail" w:cs="Arail"/>
              <w:lang w:val="en-GB"/>
            </w:rPr>
            <w:t>6</w:t>
          </w:r>
          <w:r>
            <w:rPr>
              <w:rFonts w:hint="default" w:ascii="Arail" w:hAnsi="Arail" w:cs="Arail"/>
            </w:rPr>
            <w:tab/>
          </w:r>
          <w:r>
            <w:rPr>
              <w:rStyle w:val="25"/>
              <w:rFonts w:hint="default" w:ascii="Arail" w:hAnsi="Arail" w:cs="Arail"/>
              <w:lang w:val="en-GB"/>
            </w:rPr>
            <w:t>Issues</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_Toc518214427 \h </w:instrText>
          </w:r>
          <w:r>
            <w:rPr>
              <w:rFonts w:hint="default" w:ascii="Arail" w:hAnsi="Arail" w:cs="Arail"/>
            </w:rPr>
            <w:fldChar w:fldCharType="separate"/>
          </w:r>
          <w:r>
            <w:rPr>
              <w:rFonts w:hint="default" w:ascii="Arail" w:hAnsi="Arail" w:cs="Arail"/>
            </w:rPr>
            <w:t>14</w:t>
          </w:r>
          <w:r>
            <w:rPr>
              <w:rFonts w:hint="default" w:ascii="Arail" w:hAnsi="Arail" w:cs="Arail"/>
            </w:rPr>
            <w:fldChar w:fldCharType="end"/>
          </w:r>
          <w:r>
            <w:rPr>
              <w:rFonts w:hint="default" w:ascii="Arail" w:hAnsi="Arail" w:cs="Arail"/>
            </w:rPr>
            <w:fldChar w:fldCharType="end"/>
          </w:r>
        </w:p>
        <w:p>
          <w:pPr>
            <w:pStyle w:val="19"/>
            <w:tabs>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"_Toc518214428" </w:instrText>
          </w:r>
          <w:r>
            <w:rPr>
              <w:rFonts w:hint="default" w:ascii="Arail" w:hAnsi="Arail" w:cs="Arail"/>
            </w:rPr>
            <w:fldChar w:fldCharType="separate"/>
          </w:r>
          <w:r>
            <w:rPr>
              <w:rStyle w:val="25"/>
              <w:rFonts w:hint="default" w:ascii="Arail" w:hAnsi="Arail" w:cs="Arail"/>
              <w:lang w:val="en-GB"/>
            </w:rPr>
            <w:t>6.1 Open Issues</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_Toc518214428 \h </w:instrText>
          </w:r>
          <w:r>
            <w:rPr>
              <w:rFonts w:hint="default" w:ascii="Arail" w:hAnsi="Arail" w:cs="Arail"/>
            </w:rPr>
            <w:fldChar w:fldCharType="separate"/>
          </w:r>
          <w:r>
            <w:rPr>
              <w:rFonts w:hint="default" w:ascii="Arail" w:hAnsi="Arail" w:cs="Arail"/>
            </w:rPr>
            <w:t>14</w:t>
          </w:r>
          <w:r>
            <w:rPr>
              <w:rFonts w:hint="default" w:ascii="Arail" w:hAnsi="Arail" w:cs="Arail"/>
            </w:rPr>
            <w:fldChar w:fldCharType="end"/>
          </w:r>
          <w:r>
            <w:rPr>
              <w:rFonts w:hint="default" w:ascii="Arail" w:hAnsi="Arail" w:cs="Arail"/>
            </w:rPr>
            <w:fldChar w:fldCharType="end"/>
          </w:r>
        </w:p>
        <w:p>
          <w:pPr>
            <w:pStyle w:val="20"/>
            <w:tabs>
              <w:tab w:val="right" w:leader="dot" w:pos="9350"/>
            </w:tabs>
            <w:rPr>
              <w:rFonts w:hint="default" w:ascii="Arail" w:hAnsi="Arail" w:cs="Arail"/>
            </w:rPr>
          </w:pPr>
          <w:r>
            <w:rPr>
              <w:rFonts w:hint="default" w:ascii="Arail" w:hAnsi="Arail" w:cs="Arail"/>
            </w:rPr>
            <w:fldChar w:fldCharType="begin"/>
          </w:r>
          <w:r>
            <w:rPr>
              <w:rFonts w:hint="default" w:ascii="Arail" w:hAnsi="Arail" w:cs="Arail"/>
            </w:rPr>
            <w:instrText xml:space="preserve"> HYPERLINK \l "_Toc518214429" </w:instrText>
          </w:r>
          <w:r>
            <w:rPr>
              <w:rFonts w:hint="default" w:ascii="Arail" w:hAnsi="Arail" w:cs="Arail"/>
            </w:rPr>
            <w:fldChar w:fldCharType="separate"/>
          </w:r>
          <w:r>
            <w:rPr>
              <w:rStyle w:val="25"/>
              <w:rFonts w:hint="default" w:ascii="Arail" w:hAnsi="Arail" w:cs="Arail"/>
              <w:lang w:val="en-GB"/>
            </w:rPr>
            <w:t>6.2 Closed Issues</w:t>
          </w:r>
          <w:r>
            <w:rPr>
              <w:rFonts w:hint="default" w:ascii="Arail" w:hAnsi="Arail" w:cs="Arail"/>
            </w:rPr>
            <w:tab/>
          </w:r>
          <w:r>
            <w:rPr>
              <w:rFonts w:hint="default" w:ascii="Arail" w:hAnsi="Arail" w:cs="Arail"/>
            </w:rPr>
            <w:fldChar w:fldCharType="begin"/>
          </w:r>
          <w:r>
            <w:rPr>
              <w:rFonts w:hint="default" w:ascii="Arail" w:hAnsi="Arail" w:cs="Arail"/>
            </w:rPr>
            <w:instrText xml:space="preserve"> PAGEREF _Toc518214429 \h </w:instrText>
          </w:r>
          <w:r>
            <w:rPr>
              <w:rFonts w:hint="default" w:ascii="Arail" w:hAnsi="Arail" w:cs="Arail"/>
            </w:rPr>
            <w:fldChar w:fldCharType="separate"/>
          </w:r>
          <w:r>
            <w:rPr>
              <w:rFonts w:hint="default" w:ascii="Arail" w:hAnsi="Arail" w:cs="Arail"/>
            </w:rPr>
            <w:t>14</w:t>
          </w:r>
          <w:r>
            <w:rPr>
              <w:rFonts w:hint="default" w:ascii="Arail" w:hAnsi="Arail" w:cs="Arail"/>
            </w:rPr>
            <w:fldChar w:fldCharType="end"/>
          </w:r>
          <w:r>
            <w:rPr>
              <w:rFonts w:hint="default" w:ascii="Arail" w:hAnsi="Arail" w:cs="Arail"/>
            </w:rPr>
            <w:fldChar w:fldCharType="end"/>
          </w:r>
        </w:p>
        <w:p>
          <w:pPr>
            <w:rPr>
              <w:rFonts w:hint="default" w:ascii="Arail" w:hAnsi="Arail" w:cs="Arail"/>
            </w:rPr>
          </w:pPr>
          <w:r>
            <w:rPr>
              <w:rFonts w:hint="default" w:ascii="Arail" w:hAnsi="Arail" w:cs="Arail"/>
              <w:b/>
              <w:bCs/>
            </w:rPr>
            <w:fldChar w:fldCharType="end"/>
          </w:r>
        </w:p>
      </w:sdtContent>
    </w:sdt>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pStyle w:val="2"/>
        <w:numPr>
          <w:ilvl w:val="0"/>
          <w:numId w:val="0"/>
        </w:numPr>
        <w:ind w:left="432" w:hanging="432"/>
        <w:rPr>
          <w:rFonts w:hint="default" w:ascii="Arail" w:hAnsi="Arail" w:cs="Arail"/>
        </w:rPr>
      </w:pPr>
      <w:bookmarkStart w:id="9" w:name="_Toc518214415"/>
      <w:r>
        <w:rPr>
          <w:rFonts w:hint="default" w:ascii="Arail" w:hAnsi="Arail" w:cs="Arail"/>
        </w:rPr>
        <w:t>2 Requirement Summary</w:t>
      </w:r>
      <w:bookmarkEnd w:id="9"/>
      <w:r>
        <w:rPr>
          <w:rFonts w:hint="default" w:ascii="Arail" w:hAnsi="Arail" w:cs="Arail"/>
        </w:rPr>
        <w:t xml:space="preserve"> </w:t>
      </w:r>
    </w:p>
    <w:p>
      <w:pPr>
        <w:rPr>
          <w:rFonts w:hint="default" w:ascii="Arail" w:hAnsi="Arail" w:cs="Arail"/>
          <w:color w:val="4472C4" w:themeColor="accent1"/>
          <w14:textFill>
            <w14:solidFill>
              <w14:schemeClr w14:val="accent1"/>
            </w14:solidFill>
          </w14:textFill>
        </w:rPr>
      </w:pPr>
    </w:p>
    <w:p>
      <w:pPr>
        <w:rPr>
          <w:rFonts w:hint="default" w:ascii="Arail" w:hAnsi="Arail" w:cs="Arail"/>
          <w:color w:val="000000" w:themeColor="text1"/>
          <w:lang w:val="en-US"/>
          <w14:textFill>
            <w14:solidFill>
              <w14:schemeClr w14:val="tx1"/>
            </w14:solidFill>
          </w14:textFill>
        </w:rPr>
      </w:pPr>
      <w:r>
        <w:rPr>
          <w:rFonts w:hint="default" w:ascii="Arail" w:hAnsi="Arail" w:cs="Arail"/>
          <w:color w:val="000000" w:themeColor="text1"/>
          <w14:textFill>
            <w14:solidFill>
              <w14:schemeClr w14:val="tx1"/>
            </w14:solidFill>
          </w14:textFill>
        </w:rPr>
        <w:t xml:space="preserve">As per the input from the NRMA team, the data should be consistent between the GFS and GMS systems after Pruning and the Masking activities. This helps the respective testing team to accomplish end to end testing. Moreover, the team ideally be performing testing on last one year’s data. Given the volume of data, it is very high even if we consider retaining data for one year. To address this required no of members are identified from all the available members from the GMS system and the corresponding data would be retained in the related to Customer, Invoice and Payment modules. The GL and XLA modules’ tables are retained based on the </w:t>
      </w:r>
      <w:r>
        <w:rPr>
          <w:rFonts w:hint="default" w:ascii="Arail" w:hAnsi="Arail" w:cs="Arail"/>
          <w:color w:val="000000" w:themeColor="text1"/>
          <w:lang w:val="en-US"/>
          <w14:textFill>
            <w14:solidFill>
              <w14:schemeClr w14:val="tx1"/>
            </w14:solidFill>
          </w14:textFill>
        </w:rPr>
        <w:t>values provided for the Jenkins global parameters DID_GFS_PRUN_FROM_DATE and DID_GFS_PRUN_TO_DATE.</w:t>
      </w:r>
    </w:p>
    <w:p>
      <w:pPr>
        <w:rPr>
          <w:rFonts w:hint="default" w:ascii="Arail" w:hAnsi="Arail" w:cs="Arail"/>
        </w:rPr>
      </w:pPr>
    </w:p>
    <w:p>
      <w:pPr>
        <w:pStyle w:val="2"/>
        <w:numPr>
          <w:ilvl w:val="0"/>
          <w:numId w:val="0"/>
        </w:numPr>
        <w:ind w:left="432" w:hanging="432"/>
        <w:rPr>
          <w:rFonts w:hint="default" w:ascii="Arail" w:hAnsi="Arail" w:cs="Arail"/>
        </w:rPr>
      </w:pPr>
      <w:bookmarkStart w:id="10" w:name="_Toc518214416"/>
      <w:r>
        <w:rPr>
          <w:rFonts w:hint="default" w:ascii="Arail" w:hAnsi="Arail" w:cs="Arail"/>
        </w:rPr>
        <w:t>3 High Level Design Approach</w:t>
      </w:r>
      <w:bookmarkEnd w:id="10"/>
    </w:p>
    <w:p>
      <w:pPr>
        <w:rPr>
          <w:rFonts w:hint="default" w:ascii="Arail" w:hAnsi="Arail" w:cs="Arail"/>
        </w:rPr>
      </w:pPr>
    </w:p>
    <w:p>
      <w:pPr>
        <w:rPr>
          <w:rFonts w:hint="default" w:ascii="Arail" w:hAnsi="Arail" w:cs="Arail"/>
        </w:rPr>
      </w:pPr>
      <w:r>
        <w:rPr>
          <w:rFonts w:hint="default" w:ascii="Arail" w:hAnsi="Arail" w:cs="Arail"/>
        </w:rPr>
        <w:t>Innovacx proposes below approach</w:t>
      </w:r>
    </w:p>
    <w:p>
      <w:pPr>
        <w:rPr>
          <w:rFonts w:hint="default" w:ascii="Arail" w:hAnsi="Arail" w:cs="Arail"/>
        </w:rPr>
      </w:pPr>
    </w:p>
    <w:p>
      <w:pPr>
        <w:jc w:val="both"/>
        <w:rPr>
          <w:rFonts w:hint="default" w:ascii="Arail" w:hAnsi="Arail" w:cs="Arail"/>
        </w:rPr>
      </w:pPr>
      <w:r>
        <w:rPr>
          <w:rFonts w:hint="default" w:ascii="Arail" w:hAnsi="Arail" w:cs="Arail"/>
          <w:b/>
        </w:rPr>
        <w:t>Step 1:</w:t>
      </w:r>
      <w:r>
        <w:rPr>
          <w:rFonts w:hint="default" w:ascii="Arail" w:hAnsi="Arail" w:cs="Arail"/>
        </w:rPr>
        <w:t xml:space="preserve"> Clone the EBS production database to Test database. This will be ‘as is’ process and will be performed by NRMA DBA team using existing assets. This cloning may not be required when NRMA feels that the existing data available in the Test database will suffice for their testing.</w:t>
      </w:r>
    </w:p>
    <w:p>
      <w:pPr>
        <w:jc w:val="both"/>
        <w:rPr>
          <w:rFonts w:hint="default" w:ascii="Arail" w:hAnsi="Arail" w:cs="Arail"/>
        </w:rPr>
      </w:pPr>
      <w:r>
        <w:rPr>
          <w:rFonts w:hint="default" w:ascii="Arail" w:hAnsi="Arail" w:cs="Arail"/>
          <w:b/>
        </w:rPr>
        <w:t>Step 2</w:t>
      </w:r>
      <w:r>
        <w:rPr>
          <w:rFonts w:hint="default" w:ascii="Arail" w:hAnsi="Arail" w:cs="Arail"/>
        </w:rPr>
        <w:t>: The short-listed tables will be exported from the Test database using Oracle’s Export utility (EXPDP).  Only the slice of data</w:t>
      </w:r>
      <w:r>
        <w:rPr>
          <w:rFonts w:hint="default" w:ascii="Arail" w:hAnsi="Arail" w:cs="Arail"/>
          <w:lang w:val="en-US"/>
        </w:rPr>
        <w:t xml:space="preserve"> which needs to be retained</w:t>
      </w:r>
      <w:r>
        <w:rPr>
          <w:rFonts w:hint="default" w:ascii="Arail" w:hAnsi="Arail" w:cs="Arail"/>
        </w:rPr>
        <w:t xml:space="preserve"> will be exported. </w:t>
      </w:r>
      <w:r>
        <w:rPr>
          <w:rFonts w:hint="default" w:ascii="Arail" w:hAnsi="Arail" w:cs="Arail"/>
          <w:lang w:val="en-US"/>
        </w:rPr>
        <w:t xml:space="preserve">A flat file will be provided from GMS. This file consists Member_ID information which has to be deleted. For the type contact CSN from S_CONTACT will be populated and for the type organization OU_NUM from S_ORG_EXT will be populated in that flat file. This flat file will be loaded to a custom table XX_SBL_REF. This table is joined with the ATTRIBUTE2 column in the HZ_CUST_ACCOUNTS table and CUST_ACCOUNT_ID of all the members which are not in the custom table will be loaded into another custom table XX_CUST_ACCOUNT_ID. The identified tables in the </w:t>
      </w:r>
      <w:r>
        <w:rPr>
          <w:rFonts w:hint="default" w:ascii="Arail" w:hAnsi="Arail" w:cs="Arail"/>
        </w:rPr>
        <w:t>Customer, Invoice, Payment modules</w:t>
      </w:r>
      <w:r>
        <w:rPr>
          <w:rFonts w:hint="default" w:ascii="Arail" w:hAnsi="Arail" w:cs="Arail"/>
          <w:lang w:val="en-US"/>
        </w:rPr>
        <w:t xml:space="preserve"> schema are mapped with XX_CUST_ACCOUNT_ID and the resultant data will be exported.  </w:t>
      </w:r>
      <w:r>
        <w:rPr>
          <w:rFonts w:hint="default" w:ascii="Arail" w:hAnsi="Arail" w:cs="Arail"/>
        </w:rPr>
        <w:t xml:space="preserve">The GL and XLA tables will be retained </w:t>
      </w:r>
      <w:r>
        <w:rPr>
          <w:rFonts w:hint="default" w:ascii="Arail" w:hAnsi="Arail" w:cs="Arail"/>
          <w:color w:val="000000" w:themeColor="text1"/>
          <w14:textFill>
            <w14:solidFill>
              <w14:schemeClr w14:val="tx1"/>
            </w14:solidFill>
          </w14:textFill>
        </w:rPr>
        <w:t>based on the From Date and To Date values provided in the XX_DATE_REF table</w:t>
      </w:r>
      <w:r>
        <w:rPr>
          <w:rFonts w:hint="default" w:ascii="Arail" w:hAnsi="Arail" w:cs="Arail"/>
        </w:rPr>
        <w:t xml:space="preserve">. This export activity will be carried out separately for all the identified tables. </w:t>
      </w:r>
    </w:p>
    <w:p>
      <w:pPr>
        <w:rPr>
          <w:rFonts w:hint="default" w:ascii="Arail" w:hAnsi="Arail" w:cs="Arail"/>
        </w:rPr>
      </w:pPr>
      <w:r>
        <w:rPr>
          <w:rFonts w:hint="default" w:ascii="Arail" w:hAnsi="Arail" w:cs="Arail"/>
          <w:b/>
        </w:rPr>
        <w:t>Step 3</w:t>
      </w:r>
      <w:r>
        <w:rPr>
          <w:rFonts w:hint="default" w:ascii="Arail" w:hAnsi="Arail" w:cs="Arail"/>
        </w:rPr>
        <w:t xml:space="preserve">: To achieve the best performance, the indexes of the identified tables will also be </w:t>
      </w:r>
      <w:r>
        <w:rPr>
          <w:rFonts w:hint="default" w:ascii="Arail" w:hAnsi="Arail" w:cs="Arail"/>
          <w:lang w:val="en-US"/>
        </w:rPr>
        <w:t xml:space="preserve">dropped </w:t>
      </w:r>
      <w:r>
        <w:rPr>
          <w:rFonts w:hint="default" w:ascii="Arail" w:hAnsi="Arail" w:cs="Arail"/>
        </w:rPr>
        <w:t>in test database.</w:t>
      </w:r>
    </w:p>
    <w:p>
      <w:pPr>
        <w:rPr>
          <w:rFonts w:hint="default" w:ascii="Arail" w:hAnsi="Arail" w:cs="Arail"/>
        </w:rPr>
      </w:pPr>
      <w:r>
        <w:rPr>
          <w:rFonts w:hint="default" w:ascii="Arail" w:hAnsi="Arail" w:cs="Arail"/>
          <w:b/>
        </w:rPr>
        <w:t>Step 4</w:t>
      </w:r>
      <w:r>
        <w:rPr>
          <w:rFonts w:hint="default" w:ascii="Arail" w:hAnsi="Arail" w:cs="Arail"/>
        </w:rPr>
        <w:t>: The exported files will now be imported to the target tables using Oracle’s Import utility (IMPDP). The data is imported after truncating the table.</w:t>
      </w:r>
    </w:p>
    <w:p>
      <w:pPr>
        <w:jc w:val="both"/>
        <w:rPr>
          <w:rFonts w:hint="default" w:ascii="Arail" w:hAnsi="Arail" w:cs="Arail"/>
        </w:rPr>
      </w:pPr>
      <w:r>
        <w:rPr>
          <w:rFonts w:hint="default" w:ascii="Arail" w:hAnsi="Arail" w:cs="Arail"/>
          <w:b/>
        </w:rPr>
        <w:t>Step 5</w:t>
      </w:r>
      <w:r>
        <w:rPr>
          <w:rFonts w:hint="default" w:ascii="Arail" w:hAnsi="Arail" w:cs="Arail"/>
        </w:rPr>
        <w:t xml:space="preserve">: </w:t>
      </w:r>
      <w:r>
        <w:rPr>
          <w:rFonts w:hint="default" w:ascii="Arail" w:hAnsi="Arail" w:cs="Arail"/>
          <w:lang w:val="en-US"/>
        </w:rPr>
        <w:t xml:space="preserve">Create </w:t>
      </w:r>
      <w:r>
        <w:rPr>
          <w:rFonts w:hint="default" w:ascii="Arail" w:hAnsi="Arail" w:cs="Arail"/>
        </w:rPr>
        <w:t xml:space="preserve">indexes </w:t>
      </w:r>
      <w:r>
        <w:rPr>
          <w:rFonts w:hint="default" w:ascii="Arail" w:hAnsi="Arail" w:cs="Arail"/>
          <w:lang w:val="en-US"/>
        </w:rPr>
        <w:t xml:space="preserve">dropped </w:t>
      </w:r>
      <w:r>
        <w:rPr>
          <w:rFonts w:hint="default" w:ascii="Arail" w:hAnsi="Arail" w:cs="Arail"/>
        </w:rPr>
        <w:t>in #3 and gather DB statistics.</w:t>
      </w: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jc w:val="both"/>
        <w:rPr>
          <w:rFonts w:hint="default" w:ascii="Arail" w:hAnsi="Arail" w:cs="Arail"/>
          <w:b/>
        </w:rPr>
      </w:pPr>
      <w:r>
        <w:rPr>
          <w:rFonts w:hint="default" w:ascii="Arail" w:hAnsi="Arail" w:cs="Arail"/>
          <w:b/>
        </w:rPr>
        <w:t>High level solution specification diagram</w:t>
      </w:r>
    </w:p>
    <w:p>
      <w:pPr>
        <w:jc w:val="both"/>
        <w:rPr>
          <w:rFonts w:hint="default" w:ascii="Arail" w:hAnsi="Arail" w:cs="Arail"/>
        </w:rPr>
      </w:pPr>
    </w:p>
    <w:p>
      <w:pPr>
        <w:jc w:val="both"/>
        <w:rPr>
          <w:rFonts w:hint="default" w:ascii="Arail" w:hAnsi="Arail" w:cs="Arail"/>
        </w:rPr>
      </w:pPr>
      <w:r>
        <w:rPr>
          <w:rFonts w:hint="default" w:ascii="Arail" w:hAnsi="Arail" w:cs="Arail"/>
          <w:lang w:val="en-AU" w:eastAsia="en-AU"/>
        </w:rPr>
        <w:drawing>
          <wp:inline distT="0" distB="0" distL="0" distR="0">
            <wp:extent cx="4524375" cy="29305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tretch>
                      <a:fillRect/>
                    </a:stretch>
                  </pic:blipFill>
                  <pic:spPr>
                    <a:xfrm>
                      <a:off x="0" y="0"/>
                      <a:ext cx="4529873" cy="2934254"/>
                    </a:xfrm>
                    <a:prstGeom prst="rect">
                      <a:avLst/>
                    </a:prstGeom>
                  </pic:spPr>
                </pic:pic>
              </a:graphicData>
            </a:graphic>
          </wp:inline>
        </w:drawing>
      </w:r>
    </w:p>
    <w:p>
      <w:pPr>
        <w:jc w:val="both"/>
        <w:rPr>
          <w:rFonts w:hint="default" w:ascii="Arail" w:hAnsi="Arail" w:cs="Arail"/>
        </w:rPr>
      </w:pPr>
    </w:p>
    <w:p>
      <w:pPr>
        <w:jc w:val="both"/>
        <w:rPr>
          <w:rFonts w:hint="default" w:ascii="Arail" w:hAnsi="Arail" w:cs="Arail"/>
        </w:rPr>
      </w:pPr>
    </w:p>
    <w:p>
      <w:pPr>
        <w:rPr>
          <w:rFonts w:hint="default" w:ascii="Arail" w:hAnsi="Arail" w:cs="Arail"/>
        </w:rPr>
      </w:pPr>
    </w:p>
    <w:p>
      <w:pPr>
        <w:pStyle w:val="2"/>
        <w:numPr>
          <w:ilvl w:val="0"/>
          <w:numId w:val="0"/>
        </w:numPr>
        <w:rPr>
          <w:rFonts w:hint="default" w:ascii="Arail" w:hAnsi="Arail" w:cs="Arail"/>
        </w:rPr>
      </w:pPr>
      <w:bookmarkStart w:id="11" w:name="_Toc518214417"/>
      <w:r>
        <w:rPr>
          <w:rFonts w:hint="default" w:ascii="Arail" w:hAnsi="Arail" w:cs="Arail"/>
        </w:rPr>
        <w:t>4 Detail Level Design Approach</w:t>
      </w:r>
      <w:bookmarkEnd w:id="11"/>
    </w:p>
    <w:p>
      <w:pPr>
        <w:rPr>
          <w:rFonts w:hint="default" w:ascii="Arail" w:hAnsi="Arail" w:cs="Arail"/>
        </w:rPr>
      </w:pPr>
    </w:p>
    <w:p>
      <w:pPr>
        <w:pStyle w:val="37"/>
        <w:keepNext/>
        <w:keepLines/>
        <w:numPr>
          <w:ilvl w:val="0"/>
          <w:numId w:val="1"/>
        </w:numPr>
        <w:spacing w:before="240"/>
        <w:contextualSpacing w:val="0"/>
        <w:outlineLvl w:val="0"/>
        <w:rPr>
          <w:rFonts w:hint="default" w:ascii="Arail" w:hAnsi="Arail" w:cs="Arail" w:eastAsiaTheme="majorEastAsia"/>
          <w:vanish/>
          <w:color w:val="2F5597" w:themeColor="accent1" w:themeShade="BF"/>
          <w:sz w:val="32"/>
          <w:szCs w:val="32"/>
        </w:rPr>
      </w:pPr>
      <w:bookmarkStart w:id="12" w:name="_Toc518214418"/>
    </w:p>
    <w:p>
      <w:pPr>
        <w:pStyle w:val="37"/>
        <w:keepNext/>
        <w:keepLines/>
        <w:numPr>
          <w:ilvl w:val="0"/>
          <w:numId w:val="1"/>
        </w:numPr>
        <w:spacing w:before="240"/>
        <w:contextualSpacing w:val="0"/>
        <w:outlineLvl w:val="0"/>
        <w:rPr>
          <w:rFonts w:hint="default" w:ascii="Arail" w:hAnsi="Arail" w:cs="Arail" w:eastAsiaTheme="majorEastAsia"/>
          <w:vanish/>
          <w:color w:val="2F5597" w:themeColor="accent1" w:themeShade="BF"/>
          <w:sz w:val="32"/>
          <w:szCs w:val="32"/>
        </w:rPr>
      </w:pPr>
    </w:p>
    <w:p>
      <w:pPr>
        <w:pStyle w:val="37"/>
        <w:keepNext/>
        <w:keepLines/>
        <w:numPr>
          <w:ilvl w:val="0"/>
          <w:numId w:val="1"/>
        </w:numPr>
        <w:spacing w:before="240"/>
        <w:contextualSpacing w:val="0"/>
        <w:outlineLvl w:val="0"/>
        <w:rPr>
          <w:rFonts w:hint="default" w:ascii="Arail" w:hAnsi="Arail" w:cs="Arail" w:eastAsiaTheme="majorEastAsia"/>
          <w:vanish/>
          <w:color w:val="2F5597" w:themeColor="accent1" w:themeShade="BF"/>
          <w:sz w:val="32"/>
          <w:szCs w:val="32"/>
        </w:rPr>
      </w:pPr>
    </w:p>
    <w:p>
      <w:pPr>
        <w:pStyle w:val="3"/>
        <w:rPr>
          <w:rFonts w:hint="default" w:ascii="Arail" w:hAnsi="Arail" w:cs="Arail"/>
        </w:rPr>
      </w:pPr>
      <w:r>
        <w:rPr>
          <w:rFonts w:hint="default" w:ascii="Arail" w:hAnsi="Arail" w:cs="Arail"/>
        </w:rPr>
        <w:t>Database Copy from Production to Test</w:t>
      </w:r>
      <w:bookmarkEnd w:id="12"/>
    </w:p>
    <w:p>
      <w:pPr>
        <w:rPr>
          <w:rFonts w:hint="default" w:ascii="Arail" w:hAnsi="Arail" w:cs="Arail"/>
        </w:rPr>
      </w:pPr>
    </w:p>
    <w:p>
      <w:pPr>
        <w:jc w:val="both"/>
        <w:rPr>
          <w:rFonts w:hint="default" w:ascii="Arail" w:hAnsi="Arail" w:cs="Arail"/>
        </w:rPr>
      </w:pPr>
      <w:r>
        <w:rPr>
          <w:rFonts w:hint="default" w:ascii="Arail" w:hAnsi="Arail" w:cs="Arail"/>
        </w:rPr>
        <w:t>The 1</w:t>
      </w:r>
      <w:r>
        <w:rPr>
          <w:rFonts w:hint="default" w:ascii="Arail" w:hAnsi="Arail" w:cs="Arail"/>
          <w:vertAlign w:val="superscript"/>
        </w:rPr>
        <w:t>st</w:t>
      </w:r>
      <w:r>
        <w:rPr>
          <w:rFonts w:hint="default" w:ascii="Arail" w:hAnsi="Arail" w:cs="Arail"/>
        </w:rPr>
        <w:t xml:space="preserve"> step for creating the EBS test database is copying the production database to Test </w:t>
      </w:r>
      <w:r>
        <w:rPr>
          <w:rFonts w:hint="default" w:ascii="Arail" w:hAnsi="Arail" w:cs="Arail"/>
          <w:lang w:val="en-US"/>
        </w:rPr>
        <w:t>d</w:t>
      </w:r>
      <w:r>
        <w:rPr>
          <w:rFonts w:hint="default" w:ascii="Arail" w:hAnsi="Arail" w:cs="Arail"/>
        </w:rPr>
        <w:t xml:space="preserve">atabase. We assume that this will be done as database copy like Db export to Db import or any of standard oracle utility. Innovacx recommend that this will be a ‘as is process’ and will continue. This step is prerequisite for rest of the operations, so will not be included in Innovacx </w:t>
      </w:r>
      <w:r>
        <w:rPr>
          <w:rFonts w:hint="default" w:ascii="Arail" w:hAnsi="Arail" w:cs="Arail"/>
          <w:lang w:val="en-US"/>
        </w:rPr>
        <w:t>deliverance</w:t>
      </w:r>
      <w:r>
        <w:rPr>
          <w:rFonts w:hint="default" w:ascii="Arail" w:hAnsi="Arail" w:cs="Arail"/>
        </w:rPr>
        <w:t xml:space="preserve">. </w:t>
      </w:r>
    </w:p>
    <w:p>
      <w:pPr>
        <w:jc w:val="both"/>
        <w:rPr>
          <w:rFonts w:hint="default" w:ascii="Arail" w:hAnsi="Arail" w:cs="Arail"/>
        </w:rPr>
      </w:pPr>
    </w:p>
    <w:p>
      <w:pPr>
        <w:jc w:val="both"/>
        <w:rPr>
          <w:rFonts w:hint="default" w:ascii="Arail" w:hAnsi="Arail" w:cs="Arail"/>
        </w:rPr>
      </w:pPr>
    </w:p>
    <w:p>
      <w:pPr>
        <w:jc w:val="both"/>
        <w:rPr>
          <w:rFonts w:hint="default" w:ascii="Arail" w:hAnsi="Arail" w:cs="Arail"/>
        </w:rPr>
      </w:pPr>
    </w:p>
    <w:p>
      <w:pPr>
        <w:pStyle w:val="3"/>
        <w:tabs>
          <w:tab w:val="left" w:pos="1260"/>
          <w:tab w:val="clear" w:pos="2430"/>
        </w:tabs>
        <w:ind w:left="1260"/>
        <w:rPr>
          <w:rFonts w:hint="default" w:ascii="Arail" w:hAnsi="Arail" w:cs="Arail"/>
        </w:rPr>
      </w:pPr>
      <w:bookmarkStart w:id="13" w:name="_Toc518214419"/>
      <w:r>
        <w:rPr>
          <w:rFonts w:hint="default" w:ascii="Arail" w:hAnsi="Arail" w:cs="Arail"/>
        </w:rPr>
        <w:t>Data Purging</w:t>
      </w:r>
      <w:bookmarkEnd w:id="13"/>
      <w:r>
        <w:rPr>
          <w:rFonts w:hint="default" w:ascii="Arail" w:hAnsi="Arail" w:cs="Arail"/>
        </w:rPr>
        <w:t xml:space="preserve"> </w:t>
      </w:r>
    </w:p>
    <w:p>
      <w:pPr>
        <w:rPr>
          <w:rFonts w:hint="default" w:ascii="Arail" w:hAnsi="Arail" w:cs="Arail"/>
        </w:rPr>
      </w:pPr>
    </w:p>
    <w:p>
      <w:pPr>
        <w:jc w:val="both"/>
        <w:rPr>
          <w:rFonts w:hint="default" w:ascii="Arail" w:hAnsi="Arail" w:cs="Arail"/>
        </w:rPr>
      </w:pPr>
      <w:r>
        <w:rPr>
          <w:rFonts w:hint="default" w:ascii="Arail" w:hAnsi="Arail" w:cs="Arail"/>
        </w:rPr>
        <w:t xml:space="preserve">The fundamental goal is to keep data in sync with GMS system after purging the tables. So that the size of the EBS tables &amp; database is also reduced to a manageable size. However, if we use delete DML on these tables, it will take large amount of time and will consume resources. To avoid any costly DML, our approach is to export the slice of data </w:t>
      </w:r>
      <w:r>
        <w:rPr>
          <w:rFonts w:hint="default" w:ascii="Arail" w:hAnsi="Arail" w:cs="Arail"/>
          <w:lang w:val="en-US"/>
        </w:rPr>
        <w:t xml:space="preserve">which is to be retained </w:t>
      </w:r>
      <w:r>
        <w:rPr>
          <w:rFonts w:hint="default" w:ascii="Arail" w:hAnsi="Arail" w:cs="Arail"/>
        </w:rPr>
        <w:t>from the identified tables, truncate them and import.</w:t>
      </w:r>
    </w:p>
    <w:p>
      <w:pPr>
        <w:jc w:val="both"/>
        <w:rPr>
          <w:rFonts w:hint="default" w:ascii="Arail" w:hAnsi="Arail" w:cs="Arail"/>
        </w:rPr>
      </w:pPr>
    </w:p>
    <w:p>
      <w:pPr>
        <w:pStyle w:val="4"/>
        <w:numPr>
          <w:ilvl w:val="2"/>
          <w:numId w:val="9"/>
        </w:numPr>
        <w:rPr>
          <w:rFonts w:hint="default" w:ascii="Arail" w:hAnsi="Arail" w:cs="Arail"/>
        </w:rPr>
      </w:pPr>
      <w:bookmarkStart w:id="14" w:name="_Toc518214420"/>
      <w:r>
        <w:rPr>
          <w:rFonts w:hint="default" w:ascii="Arail" w:hAnsi="Arail" w:cs="Arail"/>
        </w:rPr>
        <w:t>Export Activity</w:t>
      </w:r>
      <w:bookmarkEnd w:id="14"/>
    </w:p>
    <w:p>
      <w:pPr>
        <w:rPr>
          <w:rFonts w:hint="default" w:ascii="Arail" w:hAnsi="Arail" w:cs="Arail"/>
        </w:rPr>
      </w:pPr>
    </w:p>
    <w:p>
      <w:pPr>
        <w:pStyle w:val="12"/>
        <w:ind w:left="0"/>
        <w:jc w:val="both"/>
        <w:rPr>
          <w:rFonts w:hint="default" w:ascii="Arail" w:hAnsi="Arail" w:cs="Arail"/>
          <w:szCs w:val="22"/>
          <w:lang w:eastAsia="en-US"/>
        </w:rPr>
      </w:pPr>
      <w:r>
        <w:rPr>
          <w:rFonts w:hint="default" w:ascii="Arail" w:hAnsi="Arail" w:cs="Arail"/>
          <w:sz w:val="20"/>
          <w:szCs w:val="21"/>
        </w:rPr>
        <w:t>Once the production database is copied to Test Database,</w:t>
      </w:r>
      <w:r>
        <w:rPr>
          <w:rFonts w:hint="default" w:ascii="Arail" w:hAnsi="Arail" w:cs="Arail"/>
          <w:sz w:val="18"/>
        </w:rPr>
        <w:t xml:space="preserve"> </w:t>
      </w:r>
      <w:r>
        <w:rPr>
          <w:rFonts w:hint="default" w:ascii="Arail" w:hAnsi="Arail" w:cs="Arail"/>
          <w:szCs w:val="22"/>
          <w:lang w:eastAsia="en-US"/>
        </w:rPr>
        <w:t xml:space="preserve">The Jenkins </w:t>
      </w:r>
      <w:r>
        <w:rPr>
          <w:rFonts w:hint="default" w:ascii="Arail" w:hAnsi="Arail" w:cs="Arail"/>
          <w:szCs w:val="22"/>
          <w:lang w:val="en-US" w:eastAsia="en-US"/>
        </w:rPr>
        <w:t xml:space="preserve">jobs </w:t>
      </w:r>
      <w:r>
        <w:rPr>
          <w:rFonts w:hint="default" w:ascii="Arail" w:hAnsi="Arail" w:cs="Arail"/>
          <w:szCs w:val="22"/>
          <w:lang w:eastAsia="en-US"/>
        </w:rPr>
        <w:t xml:space="preserve">invokes the script which leverages the EXPDP utility and exports the slice of data from the short-listed tables from the Test </w:t>
      </w:r>
      <w:r>
        <w:rPr>
          <w:rFonts w:hint="default" w:ascii="Arail" w:hAnsi="Arail" w:cs="Arail"/>
          <w:szCs w:val="22"/>
          <w:lang w:val="en-US" w:eastAsia="en-US"/>
        </w:rPr>
        <w:t>d</w:t>
      </w:r>
      <w:r>
        <w:rPr>
          <w:rFonts w:hint="default" w:ascii="Arail" w:hAnsi="Arail" w:cs="Arail"/>
          <w:szCs w:val="22"/>
          <w:lang w:eastAsia="en-US"/>
        </w:rPr>
        <w:t>atab</w:t>
      </w:r>
      <w:r>
        <w:rPr>
          <w:rFonts w:hint="default" w:ascii="Arail" w:hAnsi="Arail" w:cs="Arail"/>
          <w:szCs w:val="22"/>
          <w:lang w:val="en-US" w:eastAsia="en-US"/>
        </w:rPr>
        <w:t>a</w:t>
      </w:r>
      <w:r>
        <w:rPr>
          <w:rFonts w:hint="default" w:ascii="Arail" w:hAnsi="Arail" w:cs="Arail"/>
          <w:szCs w:val="22"/>
          <w:lang w:eastAsia="en-US"/>
        </w:rPr>
        <w:t xml:space="preserve">se and store in the form of dump files. This export activity would be carried out separately for each individual table. </w:t>
      </w:r>
    </w:p>
    <w:p>
      <w:pPr>
        <w:pStyle w:val="12"/>
        <w:ind w:left="0"/>
        <w:jc w:val="both"/>
        <w:rPr>
          <w:rFonts w:hint="default" w:ascii="Arail" w:hAnsi="Arail" w:cs="Arail"/>
          <w:szCs w:val="22"/>
          <w:lang w:eastAsia="en-US"/>
        </w:rPr>
      </w:pPr>
      <w:r>
        <w:rPr>
          <w:rFonts w:hint="default" w:ascii="Arail" w:hAnsi="Arail" w:cs="Arail"/>
          <w:szCs w:val="22"/>
          <w:lang w:eastAsia="en-US"/>
        </w:rPr>
        <w:t>As per the primary objective the data in GFS and GMS should be in sync. To achieve this</w:t>
      </w:r>
      <w:r>
        <w:rPr>
          <w:rFonts w:hint="default" w:ascii="Arail" w:hAnsi="Arail" w:cs="Arail"/>
          <w:szCs w:val="22"/>
          <w:lang w:val="en-US" w:eastAsia="en-US"/>
        </w:rPr>
        <w:t xml:space="preserve"> the flat file with member data will be shared by GMS which will be loaded to a</w:t>
      </w:r>
      <w:r>
        <w:rPr>
          <w:rFonts w:hint="default" w:ascii="Arail" w:hAnsi="Arail" w:cs="Arail"/>
          <w:szCs w:val="22"/>
          <w:lang w:eastAsia="en-US"/>
        </w:rPr>
        <w:t xml:space="preserve"> </w:t>
      </w:r>
      <w:r>
        <w:rPr>
          <w:rFonts w:hint="default" w:ascii="Arail" w:hAnsi="Arail" w:cs="Arail"/>
          <w:szCs w:val="22"/>
          <w:lang w:val="en-US" w:eastAsia="en-US"/>
        </w:rPr>
        <w:t xml:space="preserve">custom </w:t>
      </w:r>
      <w:r>
        <w:rPr>
          <w:rFonts w:hint="default" w:ascii="Arail" w:hAnsi="Arail" w:cs="Arail"/>
          <w:szCs w:val="22"/>
          <w:lang w:eastAsia="en-US"/>
        </w:rPr>
        <w:t xml:space="preserve">table (XX_SBL_REF). The attribute </w:t>
      </w:r>
      <w:r>
        <w:rPr>
          <w:rFonts w:hint="default" w:ascii="Arail" w:hAnsi="Arail" w:cs="Arail"/>
          <w:szCs w:val="22"/>
          <w:lang w:val="en-US" w:eastAsia="en-US"/>
        </w:rPr>
        <w:t>CSN</w:t>
      </w:r>
      <w:r>
        <w:rPr>
          <w:rFonts w:hint="default" w:ascii="Arail" w:hAnsi="Arail" w:cs="Arail"/>
          <w:szCs w:val="22"/>
          <w:lang w:eastAsia="en-US"/>
        </w:rPr>
        <w:t xml:space="preserve"> from S_CONTACT table in the GMS </w:t>
      </w:r>
      <w:r>
        <w:rPr>
          <w:rFonts w:hint="default" w:ascii="Arail" w:hAnsi="Arail" w:cs="Arail"/>
          <w:szCs w:val="22"/>
          <w:lang w:val="en-US" w:eastAsia="en-US"/>
        </w:rPr>
        <w:t xml:space="preserve">and OU_NUM  from S_ORG_EXT </w:t>
      </w:r>
      <w:r>
        <w:rPr>
          <w:rFonts w:hint="default" w:ascii="Arail" w:hAnsi="Arail" w:cs="Arail"/>
          <w:szCs w:val="22"/>
          <w:lang w:eastAsia="en-US"/>
        </w:rPr>
        <w:t xml:space="preserve">is mapped to Attribute2 of HZ_CUST_ACCOUNTS IN GFS in the existing NRMA system. The HZ_CUST_ACCOUNTS is joined with the </w:t>
      </w:r>
      <w:r>
        <w:rPr>
          <w:rFonts w:hint="default" w:ascii="Arail" w:hAnsi="Arail" w:cs="Arail"/>
          <w:szCs w:val="22"/>
          <w:lang w:val="en-US" w:eastAsia="en-US"/>
        </w:rPr>
        <w:t xml:space="preserve">custom </w:t>
      </w:r>
      <w:r>
        <w:rPr>
          <w:rFonts w:hint="default" w:ascii="Arail" w:hAnsi="Arail" w:cs="Arail"/>
          <w:szCs w:val="22"/>
          <w:lang w:eastAsia="en-US"/>
        </w:rPr>
        <w:t>table to strip the required data. All the subsequent tables are stripped similarly by joining with the corresponding tables. The join conditions are enlisted in the table below.</w:t>
      </w:r>
    </w:p>
    <w:p>
      <w:pPr>
        <w:rPr>
          <w:rFonts w:hint="default" w:ascii="Arail" w:hAnsi="Arail" w:cs="Arail"/>
          <w:color w:val="000000" w:themeColor="text1"/>
          <w14:textFill>
            <w14:solidFill>
              <w14:schemeClr w14:val="tx1"/>
            </w14:solidFill>
          </w14:textFill>
        </w:rPr>
      </w:pPr>
      <w:r>
        <w:rPr>
          <w:rFonts w:hint="default" w:ascii="Arail" w:hAnsi="Arail" w:cs="Arail"/>
          <w:color w:val="000000" w:themeColor="text1"/>
          <w14:textFill>
            <w14:solidFill>
              <w14:schemeClr w14:val="tx1"/>
            </w14:solidFill>
          </w14:textFill>
        </w:rPr>
        <w:t xml:space="preserve">The pruning criteria for Customer, Invoice and Payment modules is only the members identified from GMS and the pruning criteria for GL and XLA modules is based on the From Date and To Date values provided in the XX_DATE_REF table. The data to the XX_DATE_REF table will be populated by the </w:t>
      </w:r>
      <w:r>
        <w:rPr>
          <w:rFonts w:hint="default" w:ascii="Arail" w:hAnsi="Arail" w:cs="Arail"/>
          <w:color w:val="000000" w:themeColor="text1"/>
          <w:lang w:val="en-US"/>
          <w14:textFill>
            <w14:solidFill>
              <w14:schemeClr w14:val="tx1"/>
            </w14:solidFill>
          </w14:textFill>
        </w:rPr>
        <w:t xml:space="preserve">values </w:t>
      </w:r>
      <w:r>
        <w:rPr>
          <w:rFonts w:hint="default" w:ascii="Arail" w:hAnsi="Arail" w:cs="Arail"/>
          <w:color w:val="000000" w:themeColor="text1"/>
          <w14:textFill>
            <w14:solidFill>
              <w14:schemeClr w14:val="tx1"/>
            </w14:solidFill>
          </w14:textFill>
        </w:rPr>
        <w:t xml:space="preserve">provided by NRMA in the </w:t>
      </w:r>
      <w:r>
        <w:rPr>
          <w:rFonts w:hint="default" w:ascii="Arail" w:hAnsi="Arail" w:cs="Arail"/>
          <w:color w:val="000000" w:themeColor="text1"/>
          <w:lang w:val="en-US"/>
          <w14:textFill>
            <w14:solidFill>
              <w14:schemeClr w14:val="tx1"/>
            </w14:solidFill>
          </w14:textFill>
        </w:rPr>
        <w:t>Jenkins global variables</w:t>
      </w:r>
      <w:r>
        <w:rPr>
          <w:rFonts w:hint="default" w:ascii="Arail" w:hAnsi="Arail" w:cs="Arail"/>
          <w:color w:val="000000" w:themeColor="text1"/>
          <w14:textFill>
            <w14:solidFill>
              <w14:schemeClr w14:val="tx1"/>
            </w14:solidFill>
          </w14:textFill>
        </w:rPr>
        <w:t>.   There is a definite chance that some Orphan records may exists in the identified tables. However, this is a conscious requirement from NRMA.</w:t>
      </w:r>
    </w:p>
    <w:p>
      <w:pPr>
        <w:pStyle w:val="12"/>
        <w:ind w:left="0"/>
        <w:jc w:val="both"/>
        <w:rPr>
          <w:rFonts w:hint="default" w:ascii="Arail" w:hAnsi="Arail" w:cs="Arail"/>
          <w:szCs w:val="22"/>
          <w:lang w:eastAsia="en-US"/>
        </w:rPr>
      </w:pPr>
    </w:p>
    <w:p>
      <w:pPr>
        <w:pStyle w:val="12"/>
        <w:ind w:left="0"/>
        <w:jc w:val="both"/>
        <w:rPr>
          <w:rFonts w:hint="default" w:ascii="Arail" w:hAnsi="Arail" w:cs="Arail"/>
          <w:szCs w:val="22"/>
          <w:lang w:eastAsia="en-US"/>
        </w:rPr>
      </w:pPr>
      <w:r>
        <w:rPr>
          <w:rFonts w:hint="default" w:ascii="Arail" w:hAnsi="Arail" w:cs="Arail"/>
          <w:szCs w:val="22"/>
          <w:lang w:eastAsia="en-US"/>
        </w:rPr>
        <w:t>Filters for Slicing of Data</w:t>
      </w:r>
    </w:p>
    <w:tbl>
      <w:tblPr>
        <w:tblStyle w:val="2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pStyle w:val="12"/>
              <w:ind w:left="0"/>
              <w:jc w:val="both"/>
              <w:rPr>
                <w:rFonts w:hint="default" w:ascii="Arail" w:hAnsi="Arail" w:cs="Arail"/>
                <w:b/>
                <w:szCs w:val="22"/>
                <w:lang w:eastAsia="en-US"/>
              </w:rPr>
            </w:pPr>
            <w:r>
              <w:rPr>
                <w:rFonts w:hint="default" w:ascii="Arail" w:hAnsi="Arail" w:cs="Arail"/>
                <w:b/>
                <w:szCs w:val="22"/>
                <w:lang w:eastAsia="en-US"/>
              </w:rPr>
              <w:t>Module</w:t>
            </w:r>
          </w:p>
        </w:tc>
        <w:tc>
          <w:tcPr>
            <w:tcW w:w="4675" w:type="dxa"/>
          </w:tcPr>
          <w:p>
            <w:pPr>
              <w:pStyle w:val="12"/>
              <w:ind w:left="0"/>
              <w:jc w:val="both"/>
              <w:rPr>
                <w:rFonts w:hint="default" w:ascii="Arail" w:hAnsi="Arail" w:cs="Arail"/>
                <w:b/>
                <w:szCs w:val="22"/>
                <w:lang w:eastAsia="en-US"/>
              </w:rPr>
            </w:pPr>
            <w:r>
              <w:rPr>
                <w:rFonts w:hint="default" w:ascii="Arail" w:hAnsi="Arail" w:cs="Arail"/>
                <w:b/>
                <w:szCs w:val="22"/>
                <w:lang w:eastAsia="en-US"/>
              </w:rPr>
              <w:t>Filter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pStyle w:val="12"/>
              <w:ind w:left="0"/>
              <w:jc w:val="both"/>
              <w:rPr>
                <w:rFonts w:hint="default" w:ascii="Arail" w:hAnsi="Arail" w:cs="Arail"/>
                <w:szCs w:val="22"/>
                <w:lang w:eastAsia="en-US"/>
              </w:rPr>
            </w:pPr>
            <w:r>
              <w:rPr>
                <w:rFonts w:hint="default" w:ascii="Arail" w:hAnsi="Arail" w:cs="Arail"/>
                <w:szCs w:val="22"/>
                <w:lang w:eastAsia="en-US"/>
              </w:rPr>
              <w:t>Customer, Invoice, Payments</w:t>
            </w:r>
          </w:p>
        </w:tc>
        <w:tc>
          <w:tcPr>
            <w:tcW w:w="4675" w:type="dxa"/>
          </w:tcPr>
          <w:p>
            <w:pPr>
              <w:pStyle w:val="12"/>
              <w:ind w:left="0"/>
              <w:jc w:val="both"/>
              <w:rPr>
                <w:rFonts w:hint="default" w:ascii="Arail" w:hAnsi="Arail" w:cs="Arail"/>
                <w:szCs w:val="22"/>
                <w:lang w:eastAsia="en-US"/>
              </w:rPr>
            </w:pPr>
            <w:r>
              <w:rPr>
                <w:rFonts w:hint="default" w:ascii="Arail" w:hAnsi="Arail" w:cs="Arail"/>
                <w:szCs w:val="22"/>
                <w:lang w:eastAsia="en-US"/>
              </w:rPr>
              <w:t xml:space="preserve">All the Members identified from GMS system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pStyle w:val="12"/>
              <w:ind w:left="0"/>
              <w:jc w:val="both"/>
              <w:rPr>
                <w:rFonts w:hint="default" w:ascii="Arail" w:hAnsi="Arail" w:cs="Arail"/>
                <w:szCs w:val="22"/>
                <w:lang w:eastAsia="en-US"/>
              </w:rPr>
            </w:pPr>
            <w:r>
              <w:rPr>
                <w:rFonts w:hint="default" w:ascii="Arail" w:hAnsi="Arail" w:cs="Arail"/>
                <w:szCs w:val="22"/>
                <w:lang w:eastAsia="en-US"/>
              </w:rPr>
              <w:t xml:space="preserve">GL, XLA </w:t>
            </w:r>
          </w:p>
        </w:tc>
        <w:tc>
          <w:tcPr>
            <w:tcW w:w="4675" w:type="dxa"/>
          </w:tcPr>
          <w:p>
            <w:pPr>
              <w:pStyle w:val="12"/>
              <w:ind w:left="0"/>
              <w:jc w:val="both"/>
              <w:rPr>
                <w:rFonts w:hint="default" w:ascii="Arail" w:hAnsi="Arail" w:cs="Arail"/>
                <w:szCs w:val="22"/>
                <w:lang w:eastAsia="en-US"/>
              </w:rPr>
            </w:pPr>
            <w:r>
              <w:rPr>
                <w:rFonts w:hint="default" w:ascii="Arail" w:hAnsi="Arail" w:cs="Arail"/>
                <w:szCs w:val="22"/>
                <w:lang w:eastAsia="en-US"/>
              </w:rPr>
              <w:t>From_Date &amp; To_Date</w:t>
            </w:r>
          </w:p>
        </w:tc>
      </w:tr>
    </w:tbl>
    <w:p>
      <w:pPr>
        <w:pStyle w:val="12"/>
        <w:ind w:left="0"/>
        <w:jc w:val="both"/>
        <w:rPr>
          <w:rFonts w:hint="default" w:ascii="Arail" w:hAnsi="Arail" w:cs="Arail"/>
          <w:szCs w:val="22"/>
          <w:lang w:eastAsia="en-US"/>
        </w:rPr>
      </w:pPr>
    </w:p>
    <w:p>
      <w:pPr>
        <w:pStyle w:val="12"/>
        <w:ind w:left="0"/>
        <w:jc w:val="both"/>
        <w:rPr>
          <w:rFonts w:hint="default" w:ascii="Arail" w:hAnsi="Arail" w:cs="Arail"/>
          <w:szCs w:val="22"/>
          <w:lang w:eastAsia="en-US"/>
        </w:rPr>
      </w:pPr>
    </w:p>
    <w:p>
      <w:pPr>
        <w:pStyle w:val="12"/>
        <w:ind w:left="0"/>
        <w:jc w:val="both"/>
        <w:rPr>
          <w:rFonts w:hint="default" w:ascii="Arail" w:hAnsi="Arail" w:cs="Arail"/>
          <w:szCs w:val="22"/>
          <w:lang w:eastAsia="en-US"/>
        </w:rPr>
      </w:pPr>
    </w:p>
    <w:p>
      <w:pPr>
        <w:pStyle w:val="12"/>
        <w:ind w:left="0"/>
        <w:jc w:val="both"/>
        <w:rPr>
          <w:rFonts w:hint="default" w:ascii="Arail" w:hAnsi="Arail" w:cs="Arail"/>
          <w:szCs w:val="22"/>
          <w:lang w:eastAsia="en-US"/>
        </w:rPr>
      </w:pPr>
    </w:p>
    <w:p>
      <w:pPr>
        <w:pStyle w:val="12"/>
        <w:ind w:left="0"/>
        <w:jc w:val="both"/>
        <w:rPr>
          <w:rFonts w:hint="default" w:ascii="Arail" w:hAnsi="Arail" w:cs="Arail"/>
          <w:szCs w:val="22"/>
          <w:lang w:eastAsia="en-US"/>
        </w:rPr>
      </w:pPr>
    </w:p>
    <w:p>
      <w:pPr>
        <w:pStyle w:val="12"/>
        <w:ind w:left="0"/>
        <w:jc w:val="both"/>
        <w:rPr>
          <w:rFonts w:hint="default" w:ascii="Arail" w:hAnsi="Arail" w:cs="Arail"/>
          <w:szCs w:val="22"/>
          <w:lang w:eastAsia="en-US"/>
        </w:rPr>
      </w:pPr>
    </w:p>
    <w:p>
      <w:pPr>
        <w:pStyle w:val="12"/>
        <w:ind w:left="180"/>
        <w:rPr>
          <w:rFonts w:hint="default" w:ascii="Arail" w:hAnsi="Arail" w:cs="Arail"/>
        </w:rPr>
      </w:pPr>
      <w:r>
        <w:rPr>
          <w:rFonts w:hint="default" w:ascii="Arail" w:hAnsi="Arail" w:cs="Arail"/>
          <w:sz w:val="16"/>
          <w:szCs w:val="16"/>
        </w:rPr>
        <w:sym w:font="Wingdings" w:char="F0E0"/>
      </w:r>
      <w:r>
        <w:rPr>
          <w:rFonts w:hint="default" w:ascii="Arail" w:hAnsi="Arail" w:cs="Arail"/>
          <w:sz w:val="16"/>
          <w:szCs w:val="16"/>
        </w:rPr>
        <w:t xml:space="preserve"> </w:t>
      </w:r>
      <w:r>
        <w:rPr>
          <w:rFonts w:hint="default" w:ascii="Arail" w:hAnsi="Arail" w:cs="Arail"/>
          <w:color w:val="000000"/>
          <w:sz w:val="21"/>
          <w:szCs w:val="21"/>
        </w:rPr>
        <w:t>Parameters being used in EXPDP</w:t>
      </w:r>
      <w:r>
        <w:rPr>
          <w:rFonts w:hint="default" w:ascii="Arail" w:hAnsi="Arail" w:cs="Arail"/>
          <w:sz w:val="16"/>
          <w:szCs w:val="16"/>
        </w:rPr>
        <w:t>:</w:t>
      </w:r>
    </w:p>
    <w:tbl>
      <w:tblPr>
        <w:tblStyle w:val="2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2"/>
        <w:gridCol w:w="5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3522" w:type="dxa"/>
            <w:shd w:val="clear" w:color="auto" w:fill="auto"/>
          </w:tcPr>
          <w:p>
            <w:pPr>
              <w:pStyle w:val="12"/>
              <w:ind w:left="0"/>
              <w:rPr>
                <w:rFonts w:hint="default" w:ascii="Arail" w:hAnsi="Arail" w:cs="Arail"/>
                <w:b/>
                <w:color w:val="000000"/>
                <w:sz w:val="21"/>
                <w:szCs w:val="21"/>
                <w:lang w:eastAsia="en-US"/>
              </w:rPr>
            </w:pPr>
            <w:r>
              <w:rPr>
                <w:rFonts w:hint="default" w:ascii="Arail" w:hAnsi="Arail" w:cs="Arail"/>
                <w:b/>
                <w:color w:val="000000"/>
                <w:sz w:val="21"/>
                <w:szCs w:val="21"/>
                <w:lang w:eastAsia="en-US"/>
              </w:rPr>
              <w:t xml:space="preserve">PARAMETERS </w:t>
            </w:r>
          </w:p>
        </w:tc>
        <w:tc>
          <w:tcPr>
            <w:tcW w:w="5828" w:type="dxa"/>
            <w:shd w:val="clear" w:color="auto" w:fill="auto"/>
          </w:tcPr>
          <w:p>
            <w:pPr>
              <w:pStyle w:val="12"/>
              <w:ind w:left="0"/>
              <w:rPr>
                <w:rFonts w:hint="default" w:ascii="Arail" w:hAnsi="Arail" w:cs="Arail"/>
                <w:b/>
                <w:color w:val="000000"/>
                <w:sz w:val="21"/>
                <w:szCs w:val="21"/>
                <w:lang w:eastAsia="en-US"/>
              </w:rPr>
            </w:pPr>
            <w:r>
              <w:rPr>
                <w:rFonts w:hint="default" w:ascii="Arail" w:hAnsi="Arail" w:cs="Arail"/>
                <w:b/>
                <w:color w:val="000000"/>
                <w:sz w:val="21"/>
                <w:szCs w:val="21"/>
                <w:lang w:eastAsia="en-US"/>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3522" w:type="dxa"/>
            <w:shd w:val="clear" w:color="auto" w:fill="auto"/>
          </w:tcPr>
          <w:p>
            <w:pPr>
              <w:pStyle w:val="12"/>
              <w:ind w:left="0"/>
              <w:rPr>
                <w:rFonts w:hint="default" w:ascii="Arail" w:hAnsi="Arail" w:cs="Arail"/>
                <w:color w:val="000000"/>
                <w:sz w:val="18"/>
                <w:szCs w:val="18"/>
                <w:lang w:eastAsia="en-US"/>
              </w:rPr>
            </w:pPr>
            <w:r>
              <w:rPr>
                <w:rFonts w:hint="default" w:ascii="Arail" w:hAnsi="Arail" w:cs="Arail"/>
                <w:sz w:val="18"/>
                <w:szCs w:val="18"/>
              </w:rPr>
              <w:t xml:space="preserve"> DIRECTORY</w:t>
            </w:r>
          </w:p>
        </w:tc>
        <w:tc>
          <w:tcPr>
            <w:tcW w:w="5828" w:type="dxa"/>
            <w:shd w:val="clear" w:color="auto" w:fill="auto"/>
          </w:tcPr>
          <w:p>
            <w:pPr>
              <w:pStyle w:val="12"/>
              <w:ind w:left="0"/>
              <w:rPr>
                <w:rFonts w:hint="default" w:ascii="Arail" w:hAnsi="Arail" w:cs="Arail"/>
                <w:color w:val="FF0000"/>
                <w:sz w:val="21"/>
                <w:szCs w:val="21"/>
                <w:lang w:eastAsia="en-US"/>
              </w:rPr>
            </w:pPr>
            <w:r>
              <w:rPr>
                <w:rFonts w:hint="default" w:ascii="Arail" w:hAnsi="Arail" w:cs="Arail"/>
                <w:color w:val="000000"/>
                <w:sz w:val="21"/>
                <w:szCs w:val="21"/>
              </w:rPr>
              <w:t>Directory in which Dump, log files have to be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color w:val="000000"/>
                <w:sz w:val="18"/>
                <w:szCs w:val="18"/>
                <w:lang w:eastAsia="en-US"/>
              </w:rPr>
            </w:pPr>
            <w:r>
              <w:rPr>
                <w:rFonts w:hint="default" w:ascii="Arail" w:hAnsi="Arail" w:cs="Arail"/>
                <w:sz w:val="18"/>
                <w:szCs w:val="18"/>
              </w:rPr>
              <w:t xml:space="preserve"> PARALLEL</w:t>
            </w:r>
          </w:p>
        </w:tc>
        <w:tc>
          <w:tcPr>
            <w:tcW w:w="5828" w:type="dxa"/>
            <w:shd w:val="clear" w:color="auto" w:fill="auto"/>
          </w:tcPr>
          <w:p>
            <w:pPr>
              <w:pStyle w:val="12"/>
              <w:ind w:left="0"/>
              <w:rPr>
                <w:rFonts w:hint="default" w:ascii="Arail" w:hAnsi="Arail" w:cs="Arail"/>
                <w:color w:val="FF0000"/>
                <w:sz w:val="21"/>
                <w:szCs w:val="21"/>
                <w:lang w:eastAsia="en-US"/>
              </w:rPr>
            </w:pPr>
            <w:r>
              <w:rPr>
                <w:rFonts w:hint="default" w:ascii="Arail" w:hAnsi="Arail" w:cs="Arail"/>
                <w:color w:val="000000"/>
                <w:sz w:val="21"/>
                <w:szCs w:val="21"/>
              </w:rPr>
              <w:t>No of parallel threads to be executed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color w:val="FF0000"/>
                <w:sz w:val="18"/>
                <w:szCs w:val="18"/>
                <w:lang w:eastAsia="en-US"/>
              </w:rPr>
            </w:pPr>
            <w:r>
              <w:rPr>
                <w:rFonts w:hint="default" w:ascii="Arail" w:hAnsi="Arail" w:cs="Arail"/>
                <w:sz w:val="18"/>
                <w:szCs w:val="18"/>
              </w:rPr>
              <w:t>TABLES</w:t>
            </w:r>
          </w:p>
        </w:tc>
        <w:tc>
          <w:tcPr>
            <w:tcW w:w="5828" w:type="dxa"/>
            <w:shd w:val="clear" w:color="auto" w:fill="auto"/>
          </w:tcPr>
          <w:p>
            <w:pPr>
              <w:pStyle w:val="12"/>
              <w:ind w:left="0"/>
              <w:rPr>
                <w:rFonts w:hint="default" w:ascii="Arail" w:hAnsi="Arail" w:cs="Arail"/>
                <w:color w:val="FF0000"/>
                <w:sz w:val="21"/>
                <w:szCs w:val="21"/>
                <w:lang w:eastAsia="en-US"/>
              </w:rPr>
            </w:pPr>
            <w:r>
              <w:rPr>
                <w:rFonts w:hint="default" w:ascii="Arail" w:hAnsi="Arail" w:cs="Arail"/>
                <w:color w:val="000000"/>
                <w:sz w:val="21"/>
                <w:szCs w:val="21"/>
              </w:rPr>
              <w:t>Table name that is intended to 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sz w:val="18"/>
                <w:szCs w:val="18"/>
              </w:rPr>
            </w:pPr>
            <w:r>
              <w:rPr>
                <w:rFonts w:hint="default" w:ascii="Arail" w:hAnsi="Arail" w:cs="Arail"/>
                <w:sz w:val="18"/>
                <w:szCs w:val="18"/>
              </w:rPr>
              <w:t>DUMPFILE</w:t>
            </w:r>
          </w:p>
        </w:tc>
        <w:tc>
          <w:tcPr>
            <w:tcW w:w="5828" w:type="dxa"/>
            <w:shd w:val="clear" w:color="auto" w:fill="auto"/>
          </w:tcPr>
          <w:p>
            <w:pPr>
              <w:pStyle w:val="12"/>
              <w:ind w:left="0"/>
              <w:rPr>
                <w:rFonts w:hint="default" w:ascii="Arail" w:hAnsi="Arail" w:cs="Arail"/>
                <w:color w:val="000000"/>
                <w:sz w:val="21"/>
                <w:szCs w:val="21"/>
              </w:rPr>
            </w:pPr>
            <w:r>
              <w:rPr>
                <w:rFonts w:hint="default" w:ascii="Arail" w:hAnsi="Arail" w:cs="Arail"/>
                <w:color w:val="000000"/>
                <w:sz w:val="21"/>
                <w:szCs w:val="21"/>
              </w:rPr>
              <w:t xml:space="preserve">The name of the dump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sz w:val="18"/>
                <w:szCs w:val="18"/>
              </w:rPr>
            </w:pPr>
            <w:r>
              <w:rPr>
                <w:rFonts w:hint="default" w:ascii="Arail" w:hAnsi="Arail" w:cs="Arail"/>
                <w:sz w:val="18"/>
                <w:szCs w:val="18"/>
              </w:rPr>
              <w:t>LOGFILE</w:t>
            </w:r>
          </w:p>
        </w:tc>
        <w:tc>
          <w:tcPr>
            <w:tcW w:w="5828" w:type="dxa"/>
            <w:shd w:val="clear" w:color="auto" w:fill="auto"/>
          </w:tcPr>
          <w:p>
            <w:pPr>
              <w:pStyle w:val="12"/>
              <w:ind w:left="0"/>
              <w:rPr>
                <w:rFonts w:hint="default" w:ascii="Arail" w:hAnsi="Arail" w:cs="Arail"/>
                <w:color w:val="000000"/>
                <w:sz w:val="21"/>
                <w:szCs w:val="21"/>
              </w:rPr>
            </w:pPr>
            <w:r>
              <w:rPr>
                <w:rFonts w:hint="default" w:ascii="Arail" w:hAnsi="Arail" w:cs="Arail"/>
                <w:color w:val="000000"/>
                <w:sz w:val="21"/>
                <w:szCs w:val="21"/>
              </w:rPr>
              <w:t>The name of the log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sz w:val="18"/>
                <w:szCs w:val="18"/>
              </w:rPr>
            </w:pPr>
            <w:r>
              <w:rPr>
                <w:rFonts w:hint="default" w:ascii="Arail" w:hAnsi="Arail" w:cs="Arail"/>
                <w:sz w:val="18"/>
                <w:szCs w:val="18"/>
              </w:rPr>
              <w:t>QUERY</w:t>
            </w:r>
          </w:p>
        </w:tc>
        <w:tc>
          <w:tcPr>
            <w:tcW w:w="5828" w:type="dxa"/>
            <w:shd w:val="clear" w:color="auto" w:fill="auto"/>
          </w:tcPr>
          <w:p>
            <w:pPr>
              <w:pStyle w:val="12"/>
              <w:ind w:left="0"/>
              <w:rPr>
                <w:rFonts w:hint="default" w:ascii="Arail" w:hAnsi="Arail" w:cs="Arail"/>
                <w:color w:val="000000"/>
                <w:sz w:val="21"/>
                <w:szCs w:val="21"/>
              </w:rPr>
            </w:pPr>
            <w:r>
              <w:rPr>
                <w:rFonts w:hint="default" w:ascii="Arail" w:hAnsi="Arail" w:cs="Arail"/>
                <w:color w:val="000000"/>
                <w:sz w:val="21"/>
                <w:szCs w:val="21"/>
              </w:rPr>
              <w:t>Data specific filtering is implemented through this clause</w:t>
            </w:r>
          </w:p>
        </w:tc>
      </w:tr>
    </w:tbl>
    <w:p>
      <w:pPr>
        <w:pStyle w:val="12"/>
        <w:ind w:left="180"/>
        <w:rPr>
          <w:rFonts w:hint="default" w:ascii="Arail" w:hAnsi="Arail" w:cs="Arail"/>
        </w:rPr>
      </w:pPr>
    </w:p>
    <w:p>
      <w:pPr>
        <w:pStyle w:val="12"/>
        <w:ind w:left="180"/>
        <w:rPr>
          <w:rFonts w:hint="default" w:ascii="Arail" w:hAnsi="Arail" w:cs="Arail"/>
        </w:rPr>
      </w:pPr>
    </w:p>
    <w:p>
      <w:pPr>
        <w:pStyle w:val="12"/>
        <w:ind w:left="180"/>
        <w:rPr>
          <w:rFonts w:hint="default" w:ascii="Arail" w:hAnsi="Arail" w:cs="Arail"/>
        </w:rPr>
      </w:pPr>
    </w:p>
    <w:p>
      <w:pPr>
        <w:pStyle w:val="12"/>
        <w:ind w:left="180"/>
        <w:rPr>
          <w:rFonts w:hint="default" w:ascii="Arail" w:hAnsi="Arail" w:cs="Arail"/>
        </w:rPr>
      </w:pPr>
    </w:p>
    <w:p>
      <w:pPr>
        <w:pStyle w:val="12"/>
        <w:ind w:left="180"/>
        <w:rPr>
          <w:rFonts w:hint="default" w:ascii="Arail" w:hAnsi="Arail" w:cs="Arail"/>
        </w:rPr>
      </w:pPr>
    </w:p>
    <w:p>
      <w:pPr>
        <w:pStyle w:val="12"/>
        <w:ind w:left="180"/>
        <w:rPr>
          <w:rFonts w:hint="default" w:ascii="Arail" w:hAnsi="Arail" w:cs="Arail"/>
        </w:rPr>
      </w:pPr>
    </w:p>
    <w:p>
      <w:pPr>
        <w:pStyle w:val="12"/>
        <w:ind w:left="0"/>
        <w:jc w:val="both"/>
        <w:rPr>
          <w:rFonts w:hint="default" w:ascii="Arail" w:hAnsi="Arail" w:cs="Arail"/>
          <w:b/>
          <w:szCs w:val="22"/>
          <w:lang w:eastAsia="en-US"/>
        </w:rPr>
      </w:pPr>
      <w:r>
        <w:rPr>
          <w:rFonts w:hint="default" w:ascii="Arail" w:hAnsi="Arail" w:cs="Arail"/>
          <w:b/>
          <w:szCs w:val="22"/>
          <w:lang w:eastAsia="en-US"/>
        </w:rPr>
        <w:t>Pseudo Code of Export Commands:</w:t>
      </w:r>
    </w:p>
    <w:p>
      <w:pPr>
        <w:jc w:val="both"/>
        <w:rPr>
          <w:rFonts w:hint="default" w:ascii="Arail" w:hAnsi="Arail" w:cs="Arail"/>
        </w:rPr>
      </w:pPr>
    </w:p>
    <w:tbl>
      <w:tblPr>
        <w:tblStyle w:val="2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29"/>
        <w:gridCol w:w="683"/>
        <w:gridCol w:w="2340"/>
        <w:gridCol w:w="4765"/>
        <w:gridCol w:w="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629" w:type="dxa"/>
          </w:tcPr>
          <w:p>
            <w:pPr>
              <w:rPr>
                <w:rFonts w:hint="default" w:ascii="Arail" w:hAnsi="Arail" w:cs="Arail"/>
                <w:b/>
                <w:bCs/>
              </w:rPr>
            </w:pPr>
            <w:r>
              <w:rPr>
                <w:rFonts w:hint="default" w:ascii="Arail" w:hAnsi="Arail" w:cs="Arail"/>
                <w:b/>
                <w:bCs/>
              </w:rPr>
              <w:t>Seq no</w:t>
            </w:r>
          </w:p>
        </w:tc>
        <w:tc>
          <w:tcPr>
            <w:tcW w:w="683" w:type="dxa"/>
          </w:tcPr>
          <w:p>
            <w:pPr>
              <w:rPr>
                <w:rFonts w:hint="default" w:ascii="Arail" w:hAnsi="Arail" w:cs="Arail"/>
                <w:b/>
                <w:bCs/>
              </w:rPr>
            </w:pPr>
            <w:r>
              <w:rPr>
                <w:rFonts w:hint="default" w:ascii="Arail" w:hAnsi="Arail" w:cs="Arail"/>
                <w:b/>
                <w:bCs/>
              </w:rPr>
              <w:t>Module</w:t>
            </w:r>
          </w:p>
        </w:tc>
        <w:tc>
          <w:tcPr>
            <w:tcW w:w="2340" w:type="dxa"/>
          </w:tcPr>
          <w:p>
            <w:pPr>
              <w:rPr>
                <w:rFonts w:hint="default" w:ascii="Arail" w:hAnsi="Arail" w:cs="Arail"/>
                <w:b/>
                <w:bCs/>
              </w:rPr>
            </w:pPr>
            <w:r>
              <w:rPr>
                <w:rFonts w:hint="default" w:ascii="Arail" w:hAnsi="Arail" w:cs="Arail"/>
                <w:b/>
                <w:bCs/>
              </w:rPr>
              <w:t>Table</w:t>
            </w:r>
          </w:p>
        </w:tc>
        <w:tc>
          <w:tcPr>
            <w:tcW w:w="4765" w:type="dxa"/>
          </w:tcPr>
          <w:p>
            <w:pPr>
              <w:rPr>
                <w:rFonts w:hint="default" w:ascii="Arail" w:hAnsi="Arail" w:cs="Arail"/>
                <w:b/>
                <w:bCs/>
                <w:lang w:val="en-US"/>
              </w:rPr>
            </w:pPr>
            <w:r>
              <w:rPr>
                <w:rFonts w:hint="default" w:ascii="Arail" w:hAnsi="Arail" w:cs="Arail"/>
                <w:b/>
                <w:bCs/>
                <w:lang w:val="en-US"/>
              </w:rPr>
              <w:t>QUERY</w:t>
            </w:r>
          </w:p>
        </w:tc>
        <w:tc>
          <w:tcPr>
            <w:tcW w:w="933" w:type="dxa"/>
          </w:tcPr>
          <w:p>
            <w:pPr>
              <w:rPr>
                <w:rFonts w:hint="default" w:ascii="Arail" w:hAnsi="Arail" w:cs="Arail"/>
                <w:b/>
                <w:bCs/>
              </w:rPr>
            </w:pPr>
            <w:r>
              <w:rPr>
                <w:rFonts w:hint="default" w:ascii="Arail" w:hAnsi="Arail" w:cs="Arail"/>
                <w:b/>
                <w:bCs/>
              </w:rPr>
              <w:t>Row Count(</w:t>
            </w:r>
            <w:r>
              <w:rPr>
                <w:rFonts w:hint="default" w:ascii="Arail" w:hAnsi="Arail" w:cs="Arail"/>
                <w:b/>
                <w:bCs/>
                <w:lang w:val="en-US"/>
              </w:rPr>
              <w:t xml:space="preserve">NFT </w:t>
            </w:r>
            <w:r>
              <w:rPr>
                <w:rFonts w:hint="default" w:ascii="Arail" w:hAnsi="Arail" w:cs="Arail"/>
                <w:b/>
                <w:bCs/>
              </w:rPr>
              <w:t>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70" w:hRule="atLeast"/>
        </w:trPr>
        <w:tc>
          <w:tcPr>
            <w:tcW w:w="629" w:type="dxa"/>
          </w:tcPr>
          <w:p>
            <w:pPr>
              <w:rPr>
                <w:rFonts w:hint="default" w:ascii="Arail" w:hAnsi="Arail" w:cs="Arail"/>
              </w:rPr>
            </w:pPr>
            <w:r>
              <w:rPr>
                <w:rFonts w:hint="default" w:ascii="Arail" w:hAnsi="Arail" w:cs="Arail"/>
              </w:rPr>
              <w:t>1</w:t>
            </w:r>
          </w:p>
        </w:tc>
        <w:tc>
          <w:tcPr>
            <w:tcW w:w="683" w:type="dxa"/>
          </w:tcPr>
          <w:p>
            <w:pPr>
              <w:rPr>
                <w:rFonts w:hint="default" w:ascii="Arail" w:hAnsi="Arail" w:cs="Arail"/>
              </w:rPr>
            </w:pPr>
            <w:r>
              <w:rPr>
                <w:rFonts w:hint="default" w:ascii="Arail" w:hAnsi="Arail" w:cs="Arail"/>
              </w:rPr>
              <w:t>Customer</w:t>
            </w:r>
          </w:p>
        </w:tc>
        <w:tc>
          <w:tcPr>
            <w:tcW w:w="2340" w:type="dxa"/>
          </w:tcPr>
          <w:p>
            <w:pPr>
              <w:rPr>
                <w:rFonts w:hint="default" w:ascii="Arail" w:hAnsi="Arail" w:cs="Arail"/>
              </w:rPr>
            </w:pPr>
            <w:r>
              <w:rPr>
                <w:rFonts w:hint="default" w:ascii="Arail" w:hAnsi="Arail" w:cs="Arail"/>
              </w:rPr>
              <w:t>HZ_CUST_ACCOUNTS</w:t>
            </w:r>
          </w:p>
        </w:tc>
        <w:tc>
          <w:tcPr>
            <w:tcW w:w="4765" w:type="dxa"/>
          </w:tcPr>
          <w:p>
            <w:pPr>
              <w:rPr>
                <w:rFonts w:hint="default" w:ascii="Arail" w:hAnsi="Arail" w:cs="Arail"/>
                <w:lang w:val="en-US"/>
              </w:rPr>
            </w:pPr>
            <w:r>
              <w:rPr>
                <w:rFonts w:hint="default" w:ascii="Arail" w:hAnsi="Arail" w:eastAsia="Consolas" w:cs="Arail"/>
                <w:sz w:val="20"/>
                <w:szCs w:val="20"/>
                <w:lang w:val="en-US"/>
              </w:rPr>
              <w:t>QUERY=AR.HZ_CUST_ACCOUNTS:"WHERE ATTRIBUTE2 IN (SELECT SIEB_CSN FROM NRMADID.XX_SBL_REF)”</w:t>
            </w:r>
            <w:bookmarkStart w:id="29" w:name="_GoBack"/>
            <w:bookmarkEnd w:id="29"/>
          </w:p>
        </w:tc>
        <w:tc>
          <w:tcPr>
            <w:tcW w:w="933" w:type="dxa"/>
          </w:tcPr>
          <w:p>
            <w:pPr>
              <w:rPr>
                <w:rFonts w:hint="default" w:ascii="Arail" w:hAnsi="Arail" w:cs="Arail"/>
              </w:rPr>
            </w:pPr>
            <w:r>
              <w:rPr>
                <w:rFonts w:hint="default" w:ascii="Arail" w:hAnsi="Arail" w:cs="Arail"/>
              </w:rPr>
              <w:t>2849430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2" w:hRule="atLeast"/>
        </w:trPr>
        <w:tc>
          <w:tcPr>
            <w:tcW w:w="629" w:type="dxa"/>
          </w:tcPr>
          <w:p>
            <w:pPr>
              <w:rPr>
                <w:rFonts w:hint="default" w:ascii="Arail" w:hAnsi="Arail" w:cs="Arail"/>
              </w:rPr>
            </w:pPr>
            <w:r>
              <w:rPr>
                <w:rFonts w:hint="default" w:ascii="Arail" w:hAnsi="Arail" w:cs="Arail"/>
              </w:rPr>
              <w:t>2</w:t>
            </w:r>
          </w:p>
        </w:tc>
        <w:tc>
          <w:tcPr>
            <w:tcW w:w="683" w:type="dxa"/>
          </w:tcPr>
          <w:p>
            <w:pPr>
              <w:rPr>
                <w:rFonts w:hint="default" w:ascii="Arail" w:hAnsi="Arail" w:cs="Arail"/>
              </w:rPr>
            </w:pPr>
            <w:r>
              <w:rPr>
                <w:rFonts w:hint="default" w:ascii="Arail" w:hAnsi="Arail" w:cs="Arail"/>
              </w:rPr>
              <w:t>Customer</w:t>
            </w:r>
          </w:p>
        </w:tc>
        <w:tc>
          <w:tcPr>
            <w:tcW w:w="2340" w:type="dxa"/>
          </w:tcPr>
          <w:p>
            <w:pPr>
              <w:rPr>
                <w:rFonts w:hint="default" w:ascii="Arail" w:hAnsi="Arail" w:cs="Arail"/>
              </w:rPr>
            </w:pPr>
            <w:r>
              <w:rPr>
                <w:rFonts w:hint="default" w:ascii="Arail" w:hAnsi="Arail" w:cs="Arail"/>
              </w:rPr>
              <w:t>HZ_CUST_ACCT_SITES_ALL</w:t>
            </w:r>
          </w:p>
        </w:tc>
        <w:tc>
          <w:tcPr>
            <w:tcW w:w="4765" w:type="dxa"/>
          </w:tcPr>
          <w:p>
            <w:pPr>
              <w:rPr>
                <w:rFonts w:hint="default" w:ascii="Arail" w:hAnsi="Arail" w:cs="Arail"/>
              </w:rPr>
            </w:pPr>
            <w:r>
              <w:rPr>
                <w:rFonts w:hint="default" w:ascii="Arail" w:hAnsi="Arail" w:cs="Arail"/>
              </w:rPr>
              <w:t>QUERY=AR.HZ_CUST_ACCT_SITES_ALL:"WHERE CUST_ACCOUNT_ID IN (SELECT CUST_ACCOUNT_ID FROM NRMADID.XX_CUST_ACCOUNT_ID)"</w:t>
            </w:r>
          </w:p>
        </w:tc>
        <w:tc>
          <w:tcPr>
            <w:tcW w:w="933" w:type="dxa"/>
          </w:tcPr>
          <w:p>
            <w:pPr>
              <w:rPr>
                <w:rFonts w:hint="default" w:ascii="Arail" w:hAnsi="Arail" w:cs="Arail"/>
              </w:rPr>
            </w:pPr>
            <w:r>
              <w:rPr>
                <w:rFonts w:hint="default" w:ascii="Arail" w:hAnsi="Arail" w:cs="Arail"/>
              </w:rPr>
              <w:t>4493485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00" w:hRule="atLeast"/>
        </w:trPr>
        <w:tc>
          <w:tcPr>
            <w:tcW w:w="629" w:type="dxa"/>
          </w:tcPr>
          <w:p>
            <w:pPr>
              <w:rPr>
                <w:rFonts w:hint="default" w:ascii="Arail" w:hAnsi="Arail" w:cs="Arail"/>
              </w:rPr>
            </w:pPr>
            <w:r>
              <w:rPr>
                <w:rFonts w:hint="default" w:ascii="Arail" w:hAnsi="Arail" w:cs="Arail"/>
              </w:rPr>
              <w:t>3</w:t>
            </w:r>
          </w:p>
        </w:tc>
        <w:tc>
          <w:tcPr>
            <w:tcW w:w="683" w:type="dxa"/>
          </w:tcPr>
          <w:p>
            <w:pPr>
              <w:rPr>
                <w:rFonts w:hint="default" w:ascii="Arail" w:hAnsi="Arail" w:cs="Arail"/>
              </w:rPr>
            </w:pPr>
            <w:r>
              <w:rPr>
                <w:rFonts w:hint="default" w:ascii="Arail" w:hAnsi="Arail" w:cs="Arail"/>
              </w:rPr>
              <w:t>Customer</w:t>
            </w:r>
          </w:p>
        </w:tc>
        <w:tc>
          <w:tcPr>
            <w:tcW w:w="2340" w:type="dxa"/>
          </w:tcPr>
          <w:p>
            <w:pPr>
              <w:rPr>
                <w:rFonts w:hint="default" w:ascii="Arail" w:hAnsi="Arail" w:cs="Arail"/>
              </w:rPr>
            </w:pPr>
            <w:r>
              <w:rPr>
                <w:rFonts w:hint="default" w:ascii="Arail" w:hAnsi="Arail" w:cs="Arail"/>
              </w:rPr>
              <w:t>HZ_CUST_SITE_USES_ALL</w:t>
            </w:r>
          </w:p>
        </w:tc>
        <w:tc>
          <w:tcPr>
            <w:tcW w:w="4765" w:type="dxa"/>
          </w:tcPr>
          <w:p>
            <w:pPr>
              <w:rPr>
                <w:rFonts w:hint="default" w:ascii="Arail" w:hAnsi="Arail" w:cs="Arail"/>
              </w:rPr>
            </w:pPr>
            <w:r>
              <w:rPr>
                <w:rFonts w:hint="default" w:ascii="Arail" w:hAnsi="Arail" w:cs="Arail"/>
              </w:rPr>
              <w:t>QUERY=AR.HZ_CUST_SITE_USES_ALL:"WHERE CUST_ACCT_SITE_ID IN (SELECT SITE.CUST_ACCT_SITE_ID</w:t>
            </w:r>
          </w:p>
          <w:p>
            <w:pPr>
              <w:rPr>
                <w:rFonts w:hint="default" w:ascii="Arail" w:hAnsi="Arail" w:cs="Arail"/>
              </w:rPr>
            </w:pPr>
            <w:r>
              <w:rPr>
                <w:rFonts w:hint="default" w:ascii="Arail" w:hAnsi="Arail" w:cs="Arail"/>
              </w:rPr>
              <w:t>FROM AR.HZ_CUST_ACCT_SITES_ALL SITE, NRMADID.XX_CUST_ACCOUNT_ID REF</w:t>
            </w:r>
          </w:p>
          <w:p>
            <w:pPr>
              <w:rPr>
                <w:rFonts w:hint="default" w:ascii="Arail" w:hAnsi="Arail" w:cs="Arail"/>
              </w:rPr>
            </w:pPr>
            <w:r>
              <w:rPr>
                <w:rFonts w:hint="default" w:ascii="Arail" w:hAnsi="Arail" w:cs="Arail"/>
              </w:rPr>
              <w:t>WHERE SITE.CUST_ACCOUNT_ID = REF.CUST_ACCOUNT_ID)"</w:t>
            </w:r>
          </w:p>
        </w:tc>
        <w:tc>
          <w:tcPr>
            <w:tcW w:w="933" w:type="dxa"/>
          </w:tcPr>
          <w:p>
            <w:pPr>
              <w:rPr>
                <w:rFonts w:hint="default" w:ascii="Arail" w:hAnsi="Arail" w:cs="Arail"/>
              </w:rPr>
            </w:pPr>
            <w:r>
              <w:rPr>
                <w:rFonts w:hint="default" w:ascii="Arail" w:hAnsi="Arail" w:cs="Arail"/>
              </w:rPr>
              <w:t>7329200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30" w:hRule="atLeast"/>
        </w:trPr>
        <w:tc>
          <w:tcPr>
            <w:tcW w:w="629" w:type="dxa"/>
          </w:tcPr>
          <w:p>
            <w:pPr>
              <w:rPr>
                <w:rFonts w:hint="default" w:ascii="Arail" w:hAnsi="Arail" w:cs="Arail"/>
              </w:rPr>
            </w:pPr>
            <w:r>
              <w:rPr>
                <w:rFonts w:hint="default" w:ascii="Arail" w:hAnsi="Arail" w:cs="Arail"/>
              </w:rPr>
              <w:t>4</w:t>
            </w:r>
          </w:p>
        </w:tc>
        <w:tc>
          <w:tcPr>
            <w:tcW w:w="683" w:type="dxa"/>
          </w:tcPr>
          <w:p>
            <w:pPr>
              <w:rPr>
                <w:rFonts w:hint="default" w:ascii="Arail" w:hAnsi="Arail" w:cs="Arail"/>
              </w:rPr>
            </w:pPr>
            <w:r>
              <w:rPr>
                <w:rFonts w:hint="default" w:ascii="Arail" w:hAnsi="Arail" w:cs="Arail"/>
              </w:rPr>
              <w:t>Invoice</w:t>
            </w:r>
          </w:p>
        </w:tc>
        <w:tc>
          <w:tcPr>
            <w:tcW w:w="2340" w:type="dxa"/>
          </w:tcPr>
          <w:p>
            <w:pPr>
              <w:rPr>
                <w:rFonts w:hint="default" w:ascii="Arail" w:hAnsi="Arail" w:cs="Arail"/>
              </w:rPr>
            </w:pPr>
            <w:r>
              <w:rPr>
                <w:rFonts w:hint="default" w:ascii="Arail" w:hAnsi="Arail" w:cs="Arail"/>
              </w:rPr>
              <w:t>RA_CUSTOMER_TRX_ALL</w:t>
            </w:r>
          </w:p>
        </w:tc>
        <w:tc>
          <w:tcPr>
            <w:tcW w:w="4765" w:type="dxa"/>
          </w:tcPr>
          <w:p>
            <w:pPr>
              <w:rPr>
                <w:rFonts w:hint="default" w:ascii="Arail" w:hAnsi="Arail" w:cs="Arail"/>
              </w:rPr>
            </w:pPr>
            <w:r>
              <w:rPr>
                <w:rFonts w:hint="default" w:ascii="Arail" w:hAnsi="Arail" w:cs="Arail"/>
              </w:rPr>
              <w:t xml:space="preserve"> QUERY=AR.RA_CUSTOMER_TRX_ALL:"WHERE BILL_TO_CUSTOMER_ID IN (SELECT RA.BILL_TO_CUSTOMER_ID</w:t>
            </w:r>
          </w:p>
          <w:p>
            <w:pPr>
              <w:rPr>
                <w:rFonts w:hint="default" w:ascii="Arail" w:hAnsi="Arail" w:cs="Arail"/>
              </w:rPr>
            </w:pPr>
            <w:r>
              <w:rPr>
                <w:rFonts w:hint="default" w:ascii="Arail" w:hAnsi="Arail" w:cs="Arail"/>
              </w:rPr>
              <w:t>FROM AR.RA_CUSTOMER_TRX_ALL RA, NRMADID.XX_CUST_ACCOUNT_ID REF</w:t>
            </w:r>
          </w:p>
          <w:p>
            <w:pPr>
              <w:rPr>
                <w:rFonts w:hint="default" w:ascii="Arail" w:hAnsi="Arail" w:cs="Arail"/>
              </w:rPr>
            </w:pPr>
            <w:r>
              <w:rPr>
                <w:rFonts w:hint="default" w:ascii="Arail" w:hAnsi="Arail" w:cs="Arail"/>
              </w:rPr>
              <w:t>WHERE RA.BILL_TO_CUSTOMER_ID = REF.CUST_ACCOUNT_ID)"</w:t>
            </w:r>
          </w:p>
        </w:tc>
        <w:tc>
          <w:tcPr>
            <w:tcW w:w="933" w:type="dxa"/>
          </w:tcPr>
          <w:p>
            <w:pPr>
              <w:rPr>
                <w:rFonts w:hint="default" w:ascii="Arail" w:hAnsi="Arail" w:cs="Arail"/>
              </w:rPr>
            </w:pPr>
            <w:r>
              <w:rPr>
                <w:rFonts w:hint="default" w:ascii="Arail" w:hAnsi="Arail" w:cs="Arail"/>
              </w:rPr>
              <w:t>8709233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40" w:hRule="atLeast"/>
        </w:trPr>
        <w:tc>
          <w:tcPr>
            <w:tcW w:w="629" w:type="dxa"/>
          </w:tcPr>
          <w:p>
            <w:pPr>
              <w:rPr>
                <w:rFonts w:hint="default" w:ascii="Arail" w:hAnsi="Arail" w:cs="Arail"/>
              </w:rPr>
            </w:pPr>
            <w:r>
              <w:rPr>
                <w:rFonts w:hint="default" w:ascii="Arail" w:hAnsi="Arail" w:cs="Arail"/>
              </w:rPr>
              <w:t>5</w:t>
            </w:r>
          </w:p>
        </w:tc>
        <w:tc>
          <w:tcPr>
            <w:tcW w:w="683" w:type="dxa"/>
          </w:tcPr>
          <w:p>
            <w:pPr>
              <w:rPr>
                <w:rFonts w:hint="default" w:ascii="Arail" w:hAnsi="Arail" w:cs="Arail"/>
              </w:rPr>
            </w:pPr>
            <w:r>
              <w:rPr>
                <w:rFonts w:hint="default" w:ascii="Arail" w:hAnsi="Arail" w:cs="Arail"/>
              </w:rPr>
              <w:t>Invoice</w:t>
            </w:r>
          </w:p>
        </w:tc>
        <w:tc>
          <w:tcPr>
            <w:tcW w:w="2340" w:type="dxa"/>
          </w:tcPr>
          <w:p>
            <w:pPr>
              <w:rPr>
                <w:rFonts w:hint="default" w:ascii="Arail" w:hAnsi="Arail" w:cs="Arail"/>
              </w:rPr>
            </w:pPr>
            <w:r>
              <w:rPr>
                <w:rFonts w:hint="default" w:ascii="Arail" w:hAnsi="Arail" w:cs="Arail"/>
              </w:rPr>
              <w:t>RA_CUSTOMER_TRX_LINES_ALL</w:t>
            </w:r>
          </w:p>
        </w:tc>
        <w:tc>
          <w:tcPr>
            <w:tcW w:w="4765" w:type="dxa"/>
          </w:tcPr>
          <w:p>
            <w:pPr>
              <w:rPr>
                <w:rFonts w:hint="default" w:ascii="Arail" w:hAnsi="Arail" w:cs="Arail"/>
              </w:rPr>
            </w:pPr>
            <w:r>
              <w:rPr>
                <w:rFonts w:hint="default" w:ascii="Arail" w:hAnsi="Arail" w:cs="Arail"/>
              </w:rPr>
              <w:t>QUERY=AR.RA_CUSTOMER_TRX_LINES_ALL:"WHERE CUSTOMER_TRX_ID IN (SELECT RA.CUSTOMER_TRX_ID</w:t>
            </w:r>
          </w:p>
          <w:p>
            <w:pPr>
              <w:rPr>
                <w:rFonts w:hint="default" w:ascii="Arail" w:hAnsi="Arail" w:cs="Arail"/>
              </w:rPr>
            </w:pPr>
            <w:r>
              <w:rPr>
                <w:rFonts w:hint="default" w:ascii="Arail" w:hAnsi="Arail" w:cs="Arail"/>
              </w:rPr>
              <w:t>FROM AR.RA_CUSTOMER_TRX_ALL RA, NRMADID.XX_CUST_ACCOUNT_ID REF</w:t>
            </w:r>
          </w:p>
          <w:p>
            <w:pPr>
              <w:rPr>
                <w:rFonts w:hint="default" w:ascii="Arail" w:hAnsi="Arail" w:cs="Arail"/>
              </w:rPr>
            </w:pPr>
            <w:r>
              <w:rPr>
                <w:rFonts w:hint="default" w:ascii="Arail" w:hAnsi="Arail" w:cs="Arail"/>
              </w:rPr>
              <w:t>WHERE RA.BILL_TO_CUSTOMER_ID = REF.CUST_ACCOUNT_ID)"</w:t>
            </w:r>
          </w:p>
        </w:tc>
        <w:tc>
          <w:tcPr>
            <w:tcW w:w="933" w:type="dxa"/>
          </w:tcPr>
          <w:p>
            <w:pPr>
              <w:rPr>
                <w:rFonts w:hint="default" w:ascii="Arail" w:hAnsi="Arail" w:cs="Arail"/>
              </w:rPr>
            </w:pPr>
            <w:r>
              <w:rPr>
                <w:rFonts w:hint="default" w:ascii="Arail" w:hAnsi="Arail" w:cs="Arail"/>
              </w:rPr>
              <w:t>38244873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40" w:hRule="atLeast"/>
        </w:trPr>
        <w:tc>
          <w:tcPr>
            <w:tcW w:w="629" w:type="dxa"/>
          </w:tcPr>
          <w:p>
            <w:pPr>
              <w:rPr>
                <w:rFonts w:hint="default" w:ascii="Arail" w:hAnsi="Arail" w:cs="Arail"/>
              </w:rPr>
            </w:pPr>
            <w:r>
              <w:rPr>
                <w:rFonts w:hint="default" w:ascii="Arail" w:hAnsi="Arail" w:cs="Arail"/>
              </w:rPr>
              <w:t>6</w:t>
            </w:r>
          </w:p>
        </w:tc>
        <w:tc>
          <w:tcPr>
            <w:tcW w:w="683" w:type="dxa"/>
          </w:tcPr>
          <w:p>
            <w:pPr>
              <w:rPr>
                <w:rFonts w:hint="default" w:ascii="Arail" w:hAnsi="Arail" w:cs="Arail"/>
              </w:rPr>
            </w:pPr>
            <w:r>
              <w:rPr>
                <w:rFonts w:hint="default" w:ascii="Arail" w:hAnsi="Arail" w:cs="Arail"/>
              </w:rPr>
              <w:t>Invoice</w:t>
            </w:r>
          </w:p>
        </w:tc>
        <w:tc>
          <w:tcPr>
            <w:tcW w:w="2340" w:type="dxa"/>
          </w:tcPr>
          <w:p>
            <w:pPr>
              <w:rPr>
                <w:rFonts w:hint="default" w:ascii="Arail" w:hAnsi="Arail" w:cs="Arail"/>
              </w:rPr>
            </w:pPr>
            <w:r>
              <w:rPr>
                <w:rFonts w:hint="default" w:ascii="Arail" w:hAnsi="Arail" w:cs="Arail"/>
              </w:rPr>
              <w:t>RA_CUST_TRX_LINE_GL_DIST_ALL</w:t>
            </w:r>
          </w:p>
        </w:tc>
        <w:tc>
          <w:tcPr>
            <w:tcW w:w="4765" w:type="dxa"/>
          </w:tcPr>
          <w:p>
            <w:pPr>
              <w:rPr>
                <w:rFonts w:hint="default" w:ascii="Arail" w:hAnsi="Arail" w:cs="Arail"/>
              </w:rPr>
            </w:pPr>
            <w:r>
              <w:rPr>
                <w:rFonts w:hint="default" w:ascii="Arail" w:hAnsi="Arail" w:cs="Arail"/>
              </w:rPr>
              <w:t>QUERY=AR.RA_CUST_TRX_LINE_GL_DIST_ALL:"WHERE EXISTS (SELECT RA.CUSTOMER_TRX_ID</w:t>
            </w:r>
          </w:p>
          <w:p>
            <w:pPr>
              <w:rPr>
                <w:rFonts w:hint="default" w:ascii="Arail" w:hAnsi="Arail" w:cs="Arail"/>
              </w:rPr>
            </w:pPr>
            <w:r>
              <w:rPr>
                <w:rFonts w:hint="default" w:ascii="Arail" w:hAnsi="Arail" w:cs="Arail"/>
              </w:rPr>
              <w:t>FROM AR.RA_CUSTOMER_TRX_ALL RA, NRMADID.XX_CUST_ACCOUNT_ID REF</w:t>
            </w:r>
          </w:p>
          <w:p>
            <w:pPr>
              <w:rPr>
                <w:rFonts w:hint="default" w:ascii="Arail" w:hAnsi="Arail" w:cs="Arail"/>
              </w:rPr>
            </w:pPr>
            <w:r>
              <w:rPr>
                <w:rFonts w:hint="default" w:ascii="Arail" w:hAnsi="Arail" w:cs="Arail"/>
              </w:rPr>
              <w:t>WHERE RA.BILL_TO_CUSTOMER_ID = REF.CUST_ACCOUNT_ID</w:t>
            </w:r>
          </w:p>
          <w:p>
            <w:pPr>
              <w:rPr>
                <w:rFonts w:hint="default" w:ascii="Arail" w:hAnsi="Arail" w:cs="Arail"/>
              </w:rPr>
            </w:pPr>
            <w:r>
              <w:rPr>
                <w:rFonts w:hint="default" w:ascii="Arail" w:hAnsi="Arail" w:cs="Arail"/>
              </w:rPr>
              <w:t>AND RA.CUSTOMER_TRX_ID = ku$.CUSTOMER_TRX_ID)"</w:t>
            </w:r>
          </w:p>
        </w:tc>
        <w:tc>
          <w:tcPr>
            <w:tcW w:w="933" w:type="dxa"/>
          </w:tcPr>
          <w:p>
            <w:pPr>
              <w:rPr>
                <w:rFonts w:hint="default" w:ascii="Arail" w:hAnsi="Arail" w:cs="Arail"/>
              </w:rPr>
            </w:pPr>
            <w:r>
              <w:rPr>
                <w:rFonts w:hint="default" w:ascii="Arail" w:hAnsi="Arail" w:cs="Arail"/>
              </w:rPr>
              <w:t> 473413359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8" w:hRule="atLeast"/>
        </w:trPr>
        <w:tc>
          <w:tcPr>
            <w:tcW w:w="629" w:type="dxa"/>
          </w:tcPr>
          <w:p>
            <w:pPr>
              <w:rPr>
                <w:rFonts w:hint="default" w:ascii="Arail" w:hAnsi="Arail" w:cs="Arail"/>
              </w:rPr>
            </w:pPr>
            <w:r>
              <w:rPr>
                <w:rFonts w:hint="default" w:ascii="Arail" w:hAnsi="Arail" w:cs="Arail"/>
              </w:rPr>
              <w:t>7</w:t>
            </w:r>
          </w:p>
        </w:tc>
        <w:tc>
          <w:tcPr>
            <w:tcW w:w="683" w:type="dxa"/>
          </w:tcPr>
          <w:p>
            <w:pPr>
              <w:rPr>
                <w:rFonts w:hint="default" w:ascii="Arail" w:hAnsi="Arail" w:cs="Arail"/>
              </w:rPr>
            </w:pPr>
            <w:r>
              <w:rPr>
                <w:rFonts w:hint="default" w:ascii="Arail" w:hAnsi="Arail" w:cs="Arail"/>
              </w:rPr>
              <w:t>Payments</w:t>
            </w:r>
          </w:p>
        </w:tc>
        <w:tc>
          <w:tcPr>
            <w:tcW w:w="2340" w:type="dxa"/>
          </w:tcPr>
          <w:p>
            <w:pPr>
              <w:rPr>
                <w:rFonts w:hint="default" w:ascii="Arail" w:hAnsi="Arail" w:cs="Arail"/>
              </w:rPr>
            </w:pPr>
            <w:r>
              <w:rPr>
                <w:rFonts w:hint="default" w:ascii="Arail" w:hAnsi="Arail" w:cs="Arail"/>
              </w:rPr>
              <w:t>AR_CASH_RECEIPTS_ALL</w:t>
            </w:r>
          </w:p>
        </w:tc>
        <w:tc>
          <w:tcPr>
            <w:tcW w:w="4765" w:type="dxa"/>
          </w:tcPr>
          <w:p>
            <w:pPr>
              <w:rPr>
                <w:rFonts w:hint="default" w:ascii="Arail" w:hAnsi="Arail" w:cs="Arail"/>
              </w:rPr>
            </w:pPr>
            <w:r>
              <w:rPr>
                <w:rFonts w:hint="default" w:ascii="Arail" w:hAnsi="Arail" w:cs="Arail"/>
              </w:rPr>
              <w:t>QUERY=AR.AR_CASH_RECEIPTS_ALL:"WHERE PAY_FROM_CUSTOMER IN (SELECT CUST_ACCOUNT_ID FROM  NRMADID.XX_CUST_ACCOUNT_ID)"</w:t>
            </w:r>
          </w:p>
        </w:tc>
        <w:tc>
          <w:tcPr>
            <w:tcW w:w="933" w:type="dxa"/>
          </w:tcPr>
          <w:p>
            <w:pPr>
              <w:rPr>
                <w:rFonts w:hint="default" w:ascii="Arail" w:hAnsi="Arail" w:cs="Arail"/>
              </w:rPr>
            </w:pPr>
            <w:r>
              <w:rPr>
                <w:rFonts w:hint="default" w:ascii="Arail" w:hAnsi="Arail" w:cs="Arail"/>
              </w:rPr>
              <w:t> 7293109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85" w:hRule="atLeast"/>
        </w:trPr>
        <w:tc>
          <w:tcPr>
            <w:tcW w:w="629" w:type="dxa"/>
          </w:tcPr>
          <w:p>
            <w:pPr>
              <w:rPr>
                <w:rFonts w:hint="default" w:ascii="Arail" w:hAnsi="Arail" w:cs="Arail"/>
              </w:rPr>
            </w:pPr>
            <w:r>
              <w:rPr>
                <w:rFonts w:hint="default" w:ascii="Arail" w:hAnsi="Arail" w:cs="Arail"/>
              </w:rPr>
              <w:t>8</w:t>
            </w:r>
          </w:p>
        </w:tc>
        <w:tc>
          <w:tcPr>
            <w:tcW w:w="683" w:type="dxa"/>
          </w:tcPr>
          <w:p>
            <w:pPr>
              <w:rPr>
                <w:rFonts w:hint="default" w:ascii="Arail" w:hAnsi="Arail" w:cs="Arail"/>
              </w:rPr>
            </w:pPr>
            <w:r>
              <w:rPr>
                <w:rFonts w:hint="default" w:ascii="Arail" w:hAnsi="Arail" w:cs="Arail"/>
              </w:rPr>
              <w:t>Payments</w:t>
            </w:r>
          </w:p>
        </w:tc>
        <w:tc>
          <w:tcPr>
            <w:tcW w:w="2340" w:type="dxa"/>
          </w:tcPr>
          <w:p>
            <w:pPr>
              <w:rPr>
                <w:rFonts w:hint="default" w:ascii="Arail" w:hAnsi="Arail" w:cs="Arail"/>
              </w:rPr>
            </w:pPr>
            <w:r>
              <w:rPr>
                <w:rFonts w:hint="default" w:ascii="Arail" w:hAnsi="Arail" w:cs="Arail"/>
              </w:rPr>
              <w:t>AR_CASH_RECEIPT_HISTORY_ALL</w:t>
            </w:r>
          </w:p>
        </w:tc>
        <w:tc>
          <w:tcPr>
            <w:tcW w:w="4765" w:type="dxa"/>
          </w:tcPr>
          <w:p>
            <w:pPr>
              <w:rPr>
                <w:rFonts w:hint="default" w:ascii="Arail" w:hAnsi="Arail" w:cs="Arail"/>
              </w:rPr>
            </w:pPr>
            <w:r>
              <w:rPr>
                <w:rFonts w:hint="default" w:ascii="Arail" w:hAnsi="Arail" w:cs="Arail"/>
              </w:rPr>
              <w:t>QUERY=AR.AR_CASH_RECEIPT_HISTORY_ALL:"WHERE CASH_RECEIPT_ID IN (SELECT CASH_RECEIPT_ID FROM  AR.AR_CASH_RECEIPTS_ALL AR, NRMADID.XX_CUST_ACCOUNT_ID REF WHERE AR.PAY_FROM_CUSTOMER = REF.CUST_ACCOUNT_ID)"</w:t>
            </w:r>
          </w:p>
        </w:tc>
        <w:tc>
          <w:tcPr>
            <w:tcW w:w="933" w:type="dxa"/>
          </w:tcPr>
          <w:p>
            <w:pPr>
              <w:rPr>
                <w:rFonts w:hint="default" w:ascii="Arail" w:hAnsi="Arail" w:cs="Arail"/>
              </w:rPr>
            </w:pPr>
            <w:r>
              <w:rPr>
                <w:rFonts w:hint="default" w:ascii="Arail" w:hAnsi="Arail" w:cs="Arail"/>
              </w:rPr>
              <w:t> 7337405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710" w:hRule="atLeast"/>
        </w:trPr>
        <w:tc>
          <w:tcPr>
            <w:tcW w:w="629" w:type="dxa"/>
          </w:tcPr>
          <w:p>
            <w:pPr>
              <w:rPr>
                <w:rFonts w:hint="default" w:ascii="Arail" w:hAnsi="Arail" w:cs="Arail"/>
              </w:rPr>
            </w:pPr>
            <w:r>
              <w:rPr>
                <w:rFonts w:hint="default" w:ascii="Arail" w:hAnsi="Arail" w:cs="Arail"/>
              </w:rPr>
              <w:t>9</w:t>
            </w:r>
          </w:p>
        </w:tc>
        <w:tc>
          <w:tcPr>
            <w:tcW w:w="683" w:type="dxa"/>
          </w:tcPr>
          <w:p>
            <w:pPr>
              <w:rPr>
                <w:rFonts w:hint="default" w:ascii="Arail" w:hAnsi="Arail" w:cs="Arail"/>
              </w:rPr>
            </w:pPr>
            <w:r>
              <w:rPr>
                <w:rFonts w:hint="default" w:ascii="Arail" w:hAnsi="Arail" w:cs="Arail"/>
              </w:rPr>
              <w:t>Payments</w:t>
            </w:r>
          </w:p>
        </w:tc>
        <w:tc>
          <w:tcPr>
            <w:tcW w:w="2340" w:type="dxa"/>
          </w:tcPr>
          <w:p>
            <w:pPr>
              <w:rPr>
                <w:rFonts w:hint="default" w:ascii="Arail" w:hAnsi="Arail" w:cs="Arail"/>
              </w:rPr>
            </w:pPr>
            <w:r>
              <w:rPr>
                <w:rFonts w:hint="default" w:ascii="Arail" w:hAnsi="Arail" w:cs="Arail"/>
              </w:rPr>
              <w:t>AR_RECEIVABLE_APPLICATIONS_ALL</w:t>
            </w:r>
          </w:p>
        </w:tc>
        <w:tc>
          <w:tcPr>
            <w:tcW w:w="4765" w:type="dxa"/>
          </w:tcPr>
          <w:p>
            <w:pPr>
              <w:rPr>
                <w:rFonts w:hint="default" w:ascii="Arail" w:hAnsi="Arail" w:cs="Arail"/>
              </w:rPr>
            </w:pPr>
            <w:r>
              <w:rPr>
                <w:rFonts w:hint="default" w:ascii="Arail" w:hAnsi="Arail" w:cs="Arail"/>
              </w:rPr>
              <w:t>QUERY=AR.AR_RECEIVABLE_APPLICATIONS_ALL:"WHERE CASH_RECEIPT_ID IN (SELECT CASH_RECEIPT_ID FROM  AR.AR_CASH_RECEIPTS_ALL AR, NRMADID.XX_CUST_ACCOUNT_ID REF WHERE AR.PAY_FROM_CUSTOMER = REF.CUST_ACCOUNT_ID)"</w:t>
            </w:r>
          </w:p>
        </w:tc>
        <w:tc>
          <w:tcPr>
            <w:tcW w:w="933" w:type="dxa"/>
          </w:tcPr>
          <w:p>
            <w:pPr>
              <w:rPr>
                <w:rFonts w:hint="default" w:ascii="Arail" w:hAnsi="Arail" w:cs="Arail"/>
              </w:rPr>
            </w:pPr>
            <w:r>
              <w:rPr>
                <w:rFonts w:hint="default" w:ascii="Arail" w:hAnsi="Arail" w:cs="Arail"/>
              </w:rPr>
              <w:t> 23489396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0" w:hRule="atLeast"/>
        </w:trPr>
        <w:tc>
          <w:tcPr>
            <w:tcW w:w="629" w:type="dxa"/>
          </w:tcPr>
          <w:p>
            <w:pPr>
              <w:rPr>
                <w:rFonts w:hint="default" w:ascii="Arail" w:hAnsi="Arail" w:cs="Arail"/>
              </w:rPr>
            </w:pPr>
            <w:r>
              <w:rPr>
                <w:rFonts w:hint="default" w:ascii="Arail" w:hAnsi="Arail" w:cs="Arail"/>
              </w:rPr>
              <w:t>10</w:t>
            </w:r>
          </w:p>
        </w:tc>
        <w:tc>
          <w:tcPr>
            <w:tcW w:w="683" w:type="dxa"/>
          </w:tcPr>
          <w:p>
            <w:pPr>
              <w:rPr>
                <w:rFonts w:hint="default" w:ascii="Arail" w:hAnsi="Arail" w:cs="Arail"/>
              </w:rPr>
            </w:pPr>
            <w:r>
              <w:rPr>
                <w:rFonts w:hint="default" w:ascii="Arail" w:hAnsi="Arail" w:cs="Arail"/>
              </w:rPr>
              <w:t>Payments</w:t>
            </w:r>
          </w:p>
        </w:tc>
        <w:tc>
          <w:tcPr>
            <w:tcW w:w="2340" w:type="dxa"/>
          </w:tcPr>
          <w:p>
            <w:pPr>
              <w:rPr>
                <w:rFonts w:hint="default" w:ascii="Arail" w:hAnsi="Arail" w:cs="Arail"/>
              </w:rPr>
            </w:pPr>
            <w:r>
              <w:rPr>
                <w:rFonts w:hint="default" w:ascii="Arail" w:hAnsi="Arail" w:cs="Arail"/>
              </w:rPr>
              <w:t>AR_PAYMENT_SCHEDULES_ALL</w:t>
            </w:r>
          </w:p>
        </w:tc>
        <w:tc>
          <w:tcPr>
            <w:tcW w:w="4765" w:type="dxa"/>
          </w:tcPr>
          <w:p>
            <w:pPr>
              <w:rPr>
                <w:rFonts w:hint="default" w:ascii="Arail" w:hAnsi="Arail" w:cs="Arail"/>
              </w:rPr>
            </w:pPr>
            <w:r>
              <w:rPr>
                <w:rFonts w:hint="default" w:ascii="Arail" w:hAnsi="Arail" w:cs="Arail"/>
              </w:rPr>
              <w:t>QUERY=AR.AR_PAYMENT_SCHEDULES_ALL:"WHERE CUSTOMER_ID IN (SELECT CUST_ACCOUNT_ID FROM  NRMADID.XX_CUST_ACCOUNT_ID)"</w:t>
            </w:r>
          </w:p>
        </w:tc>
        <w:tc>
          <w:tcPr>
            <w:tcW w:w="933" w:type="dxa"/>
          </w:tcPr>
          <w:p>
            <w:pPr>
              <w:rPr>
                <w:rFonts w:hint="default" w:ascii="Arail" w:hAnsi="Arail" w:cs="Arail"/>
              </w:rPr>
            </w:pPr>
            <w:r>
              <w:rPr>
                <w:rFonts w:hint="default" w:ascii="Arail" w:hAnsi="Arail" w:cs="Arail"/>
              </w:rPr>
              <w:t>15992320 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68" w:hRule="atLeast"/>
        </w:trPr>
        <w:tc>
          <w:tcPr>
            <w:tcW w:w="629" w:type="dxa"/>
          </w:tcPr>
          <w:p>
            <w:pPr>
              <w:rPr>
                <w:rFonts w:hint="default" w:ascii="Arail" w:hAnsi="Arail" w:cs="Arail"/>
              </w:rPr>
            </w:pPr>
            <w:r>
              <w:rPr>
                <w:rFonts w:hint="default" w:ascii="Arail" w:hAnsi="Arail" w:cs="Arail"/>
              </w:rPr>
              <w:t>11</w:t>
            </w:r>
          </w:p>
        </w:tc>
        <w:tc>
          <w:tcPr>
            <w:tcW w:w="683" w:type="dxa"/>
          </w:tcPr>
          <w:p>
            <w:pPr>
              <w:rPr>
                <w:rFonts w:hint="default" w:ascii="Arail" w:hAnsi="Arail" w:cs="Arail"/>
              </w:rPr>
            </w:pPr>
            <w:r>
              <w:rPr>
                <w:rFonts w:hint="default" w:ascii="Arail" w:hAnsi="Arail" w:cs="Arail"/>
              </w:rPr>
              <w:t>GL</w:t>
            </w:r>
          </w:p>
        </w:tc>
        <w:tc>
          <w:tcPr>
            <w:tcW w:w="2340" w:type="dxa"/>
          </w:tcPr>
          <w:p>
            <w:pPr>
              <w:rPr>
                <w:rFonts w:hint="default" w:ascii="Arail" w:hAnsi="Arail" w:cs="Arail"/>
              </w:rPr>
            </w:pPr>
            <w:r>
              <w:rPr>
                <w:rFonts w:hint="default" w:ascii="Arail" w:hAnsi="Arail" w:cs="Arail"/>
              </w:rPr>
              <w:t>GL_JE_HEADERS</w:t>
            </w:r>
          </w:p>
        </w:tc>
        <w:tc>
          <w:tcPr>
            <w:tcW w:w="4765" w:type="dxa"/>
          </w:tcPr>
          <w:p>
            <w:pPr>
              <w:rPr>
                <w:rFonts w:hint="default" w:ascii="Arail" w:hAnsi="Arail" w:cs="Arail"/>
              </w:rPr>
            </w:pPr>
            <w:r>
              <w:rPr>
                <w:rFonts w:hint="default" w:ascii="Arail" w:hAnsi="Arail" w:cs="Arail"/>
              </w:rPr>
              <w:t xml:space="preserve">GL_JE_HEADERS: </w:t>
            </w:r>
          </w:p>
          <w:p>
            <w:pPr>
              <w:rPr>
                <w:rFonts w:hint="default" w:ascii="Arail" w:hAnsi="Arail" w:cs="Arail"/>
              </w:rPr>
            </w:pPr>
            <w:r>
              <w:rPr>
                <w:rFonts w:hint="default" w:ascii="Arail" w:hAnsi="Arail" w:cs="Arail"/>
              </w:rPr>
              <w:t xml:space="preserve"> QUERY=GL.GL_JE_HEADERS:" WHERE EXISTS(SELECT GHEAD.JE_HEADER_ID FROM </w:t>
            </w:r>
          </w:p>
          <w:p>
            <w:pPr>
              <w:rPr>
                <w:rFonts w:hint="default" w:ascii="Arail" w:hAnsi="Arail" w:cs="Arail"/>
              </w:rPr>
            </w:pPr>
            <w:r>
              <w:rPr>
                <w:rFonts w:hint="default" w:ascii="Arail" w:hAnsi="Arail" w:cs="Arail"/>
              </w:rPr>
              <w:t xml:space="preserve">    GL.GL_PERIODS GP,  GL.GL_JE_HEADERS GHEAD, NRMADID.XX_DATE_REF</w:t>
            </w:r>
          </w:p>
          <w:p>
            <w:pPr>
              <w:rPr>
                <w:rFonts w:hint="default" w:ascii="Arail" w:hAnsi="Arail" w:cs="Arail"/>
              </w:rPr>
            </w:pPr>
            <w:r>
              <w:rPr>
                <w:rFonts w:hint="default" w:ascii="Arail" w:hAnsi="Arail" w:cs="Arail"/>
              </w:rPr>
              <w:t xml:space="preserve">    WHERE </w:t>
            </w:r>
          </w:p>
          <w:p>
            <w:pPr>
              <w:rPr>
                <w:rFonts w:hint="default" w:ascii="Arail" w:hAnsi="Arail" w:cs="Arail"/>
              </w:rPr>
            </w:pPr>
            <w:r>
              <w:rPr>
                <w:rFonts w:hint="default" w:ascii="Arail" w:hAnsi="Arail" w:cs="Arail"/>
              </w:rPr>
              <w:t xml:space="preserve">       GHEAD.PERIOD_NAME = GP.PERIOD_NAME</w:t>
            </w:r>
          </w:p>
          <w:p>
            <w:pPr>
              <w:rPr>
                <w:rFonts w:hint="default" w:ascii="Arail" w:hAnsi="Arail" w:cs="Arail"/>
              </w:rPr>
            </w:pPr>
            <w:r>
              <w:rPr>
                <w:rFonts w:hint="default" w:ascii="Arail" w:hAnsi="Arail" w:cs="Arail"/>
              </w:rPr>
              <w:t xml:space="preserve">   AND GHEAD.JE_HEADER_ID = ku$.JE_HEADER_ID</w:t>
            </w:r>
          </w:p>
          <w:p>
            <w:pPr>
              <w:rPr>
                <w:rFonts w:hint="default" w:ascii="Arail" w:hAnsi="Arail" w:cs="Arail"/>
              </w:rPr>
            </w:pPr>
            <w:r>
              <w:rPr>
                <w:rFonts w:hint="default" w:ascii="Arail" w:hAnsi="Arail" w:cs="Arail"/>
              </w:rPr>
              <w:t xml:space="preserve">   AND TO_DATE(GP.START_DATE, 'DD-MON-YY') &gt;= TO_DATE(FROM_DATE,'DD-MON-YY')</w:t>
            </w:r>
          </w:p>
          <w:p>
            <w:pPr>
              <w:rPr>
                <w:rFonts w:hint="default" w:ascii="Arail" w:hAnsi="Arail" w:cs="Arail"/>
              </w:rPr>
            </w:pPr>
            <w:r>
              <w:rPr>
                <w:rFonts w:hint="default" w:ascii="Arail" w:hAnsi="Arail" w:cs="Arail"/>
              </w:rPr>
              <w:t xml:space="preserve"> AND TO_DATE(GP.END_DATE, 'DD-MON-YY') &lt;= TO_DATE(TO_DATE,'DD-MON-YY'))"</w:t>
            </w:r>
          </w:p>
        </w:tc>
        <w:tc>
          <w:tcPr>
            <w:tcW w:w="933" w:type="dxa"/>
          </w:tcPr>
          <w:p>
            <w:pPr>
              <w:rPr>
                <w:rFonts w:hint="default" w:ascii="Arail" w:hAnsi="Arail" w:cs="Arail"/>
              </w:rPr>
            </w:pPr>
            <w:r>
              <w:rPr>
                <w:rFonts w:hint="default" w:ascii="Arail" w:hAnsi="Arail" w:cs="Arail"/>
              </w:rPr>
              <w:t> 84359428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67" w:hRule="atLeast"/>
        </w:trPr>
        <w:tc>
          <w:tcPr>
            <w:tcW w:w="629" w:type="dxa"/>
          </w:tcPr>
          <w:p>
            <w:pPr>
              <w:rPr>
                <w:rFonts w:hint="default" w:ascii="Arail" w:hAnsi="Arail" w:cs="Arail"/>
              </w:rPr>
            </w:pPr>
            <w:r>
              <w:rPr>
                <w:rFonts w:hint="default" w:ascii="Arail" w:hAnsi="Arail" w:cs="Arail"/>
              </w:rPr>
              <w:t>12</w:t>
            </w:r>
          </w:p>
        </w:tc>
        <w:tc>
          <w:tcPr>
            <w:tcW w:w="683" w:type="dxa"/>
          </w:tcPr>
          <w:p>
            <w:pPr>
              <w:rPr>
                <w:rFonts w:hint="default" w:ascii="Arail" w:hAnsi="Arail" w:cs="Arail"/>
              </w:rPr>
            </w:pPr>
            <w:r>
              <w:rPr>
                <w:rFonts w:hint="default" w:ascii="Arail" w:hAnsi="Arail" w:cs="Arail"/>
              </w:rPr>
              <w:t>GL</w:t>
            </w:r>
          </w:p>
        </w:tc>
        <w:tc>
          <w:tcPr>
            <w:tcW w:w="2340" w:type="dxa"/>
          </w:tcPr>
          <w:p>
            <w:pPr>
              <w:rPr>
                <w:rFonts w:hint="default" w:ascii="Arail" w:hAnsi="Arail" w:cs="Arail"/>
              </w:rPr>
            </w:pPr>
            <w:r>
              <w:rPr>
                <w:rFonts w:hint="default" w:ascii="Arail" w:hAnsi="Arail" w:cs="Arail"/>
              </w:rPr>
              <w:t>GL_JE_LINES</w:t>
            </w:r>
          </w:p>
        </w:tc>
        <w:tc>
          <w:tcPr>
            <w:tcW w:w="4765" w:type="dxa"/>
          </w:tcPr>
          <w:p>
            <w:pPr>
              <w:rPr>
                <w:rFonts w:hint="default" w:ascii="Arail" w:hAnsi="Arail" w:cs="Arail"/>
              </w:rPr>
            </w:pPr>
            <w:r>
              <w:rPr>
                <w:rFonts w:hint="default" w:ascii="Arail" w:hAnsi="Arail" w:cs="Arail"/>
              </w:rPr>
              <w:t xml:space="preserve">QUERY=GL.GL_JE_LINES:" WHERE JE_HEADER_ID IN(SELECT GLINE.JE_HEADER_ID FROM </w:t>
            </w:r>
          </w:p>
          <w:p>
            <w:pPr>
              <w:rPr>
                <w:rFonts w:hint="default" w:ascii="Arail" w:hAnsi="Arail" w:cs="Arail"/>
              </w:rPr>
            </w:pPr>
            <w:r>
              <w:rPr>
                <w:rFonts w:hint="default" w:ascii="Arail" w:hAnsi="Arail" w:cs="Arail"/>
              </w:rPr>
              <w:t xml:space="preserve">    GL.GL_JE_LINES GLINE, GL.GL_PERIODS GP,  GL.GL_JE_HEADERS GHEAD, NRMADID.XX_DATE_REF</w:t>
            </w:r>
          </w:p>
          <w:p>
            <w:pPr>
              <w:rPr>
                <w:rFonts w:hint="default" w:ascii="Arail" w:hAnsi="Arail" w:cs="Arail"/>
              </w:rPr>
            </w:pPr>
            <w:r>
              <w:rPr>
                <w:rFonts w:hint="default" w:ascii="Arail" w:hAnsi="Arail" w:cs="Arail"/>
              </w:rPr>
              <w:t xml:space="preserve">    WHERE </w:t>
            </w:r>
          </w:p>
          <w:p>
            <w:pPr>
              <w:rPr>
                <w:rFonts w:hint="default" w:ascii="Arail" w:hAnsi="Arail" w:cs="Arail"/>
              </w:rPr>
            </w:pPr>
            <w:r>
              <w:rPr>
                <w:rFonts w:hint="default" w:ascii="Arail" w:hAnsi="Arail" w:cs="Arail"/>
              </w:rPr>
              <w:tab/>
            </w:r>
            <w:r>
              <w:rPr>
                <w:rFonts w:hint="default" w:ascii="Arail" w:hAnsi="Arail" w:cs="Arail"/>
              </w:rPr>
              <w:t xml:space="preserve">   GLINE.JE_HEADER_ID = GHEAD.JE_HEADER_ID</w:t>
            </w:r>
          </w:p>
          <w:p>
            <w:pPr>
              <w:rPr>
                <w:rFonts w:hint="default" w:ascii="Arail" w:hAnsi="Arail" w:cs="Arail"/>
              </w:rPr>
            </w:pPr>
            <w:r>
              <w:rPr>
                <w:rFonts w:hint="default" w:ascii="Arail" w:hAnsi="Arail" w:cs="Arail"/>
              </w:rPr>
              <w:t xml:space="preserve">      AND GHEAD.PERIOD_NAME = GP.PERIOD_NAME</w:t>
            </w:r>
          </w:p>
          <w:p>
            <w:pPr>
              <w:rPr>
                <w:rFonts w:hint="default" w:ascii="Arail" w:hAnsi="Arail" w:cs="Arail"/>
              </w:rPr>
            </w:pPr>
            <w:r>
              <w:rPr>
                <w:rFonts w:hint="default" w:ascii="Arail" w:hAnsi="Arail" w:cs="Arail"/>
              </w:rPr>
              <w:t xml:space="preserve">   AND TO_DATE(GP.START_DATE, 'DD-MON-YY') &gt;= TO_DATE(FROM_DATE,'DD-MON-YY')</w:t>
            </w:r>
          </w:p>
          <w:p>
            <w:pPr>
              <w:rPr>
                <w:rFonts w:hint="default" w:ascii="Arail" w:hAnsi="Arail" w:cs="Arail"/>
              </w:rPr>
            </w:pPr>
            <w:r>
              <w:rPr>
                <w:rFonts w:hint="default" w:ascii="Arail" w:hAnsi="Arail" w:cs="Arail"/>
              </w:rPr>
              <w:t xml:space="preserve"> AND TO_DATE(GP.END_DATE, 'DD-MON-YY') &lt;= TO_DATE(TO_DATE,'DD-MON-YY'))"</w:t>
            </w:r>
          </w:p>
        </w:tc>
        <w:tc>
          <w:tcPr>
            <w:tcW w:w="933" w:type="dxa"/>
          </w:tcPr>
          <w:p>
            <w:pPr>
              <w:rPr>
                <w:rFonts w:hint="default" w:ascii="Arail" w:hAnsi="Arail" w:cs="Arail"/>
              </w:rPr>
            </w:pPr>
            <w:r>
              <w:rPr>
                <w:rFonts w:hint="default" w:ascii="Arail" w:hAnsi="Arail" w:cs="Arail"/>
              </w:rPr>
              <w:t> 249423764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5" w:hRule="atLeast"/>
        </w:trPr>
        <w:tc>
          <w:tcPr>
            <w:tcW w:w="629" w:type="dxa"/>
          </w:tcPr>
          <w:p>
            <w:pPr>
              <w:rPr>
                <w:rFonts w:hint="default" w:ascii="Arail" w:hAnsi="Arail" w:cs="Arail"/>
              </w:rPr>
            </w:pPr>
            <w:r>
              <w:rPr>
                <w:rFonts w:hint="default" w:ascii="Arail" w:hAnsi="Arail" w:cs="Arail"/>
              </w:rPr>
              <w:t>13</w:t>
            </w:r>
          </w:p>
        </w:tc>
        <w:tc>
          <w:tcPr>
            <w:tcW w:w="683" w:type="dxa"/>
          </w:tcPr>
          <w:p>
            <w:pPr>
              <w:rPr>
                <w:rFonts w:hint="default" w:ascii="Arail" w:hAnsi="Arail" w:cs="Arail"/>
              </w:rPr>
            </w:pPr>
            <w:r>
              <w:rPr>
                <w:rFonts w:hint="default" w:ascii="Arail" w:hAnsi="Arail" w:cs="Arail"/>
              </w:rPr>
              <w:t>GL</w:t>
            </w:r>
          </w:p>
        </w:tc>
        <w:tc>
          <w:tcPr>
            <w:tcW w:w="2340" w:type="dxa"/>
          </w:tcPr>
          <w:p>
            <w:pPr>
              <w:rPr>
                <w:rFonts w:hint="default" w:ascii="Arail" w:hAnsi="Arail" w:cs="Arail"/>
              </w:rPr>
            </w:pPr>
            <w:r>
              <w:rPr>
                <w:rFonts w:hint="default" w:ascii="Arail" w:hAnsi="Arail" w:cs="Arail"/>
              </w:rPr>
              <w:t>GL_IMPORT_REFERENCES</w:t>
            </w:r>
          </w:p>
        </w:tc>
        <w:tc>
          <w:tcPr>
            <w:tcW w:w="4765" w:type="dxa"/>
          </w:tcPr>
          <w:p>
            <w:pPr>
              <w:rPr>
                <w:rFonts w:hint="default" w:ascii="Arail" w:hAnsi="Arail" w:cs="Arail"/>
              </w:rPr>
            </w:pPr>
            <w:r>
              <w:rPr>
                <w:rFonts w:hint="default" w:ascii="Arail" w:hAnsi="Arail" w:cs="Arail"/>
              </w:rPr>
              <w:t xml:space="preserve">QUERY=GL.GL_IMPORT_REFERENCES:" WHERE EXISTS(SELECT GHEAD.JE_HEADER_ID FROM </w:t>
            </w:r>
          </w:p>
          <w:p>
            <w:pPr>
              <w:rPr>
                <w:rFonts w:hint="default" w:ascii="Arail" w:hAnsi="Arail" w:cs="Arail"/>
              </w:rPr>
            </w:pPr>
            <w:r>
              <w:rPr>
                <w:rFonts w:hint="default" w:ascii="Arail" w:hAnsi="Arail" w:cs="Arail"/>
              </w:rPr>
              <w:t xml:space="preserve">    GL.GL_PERIODS GP,  GL.GL_JE_HEADERS GHEAD, NRMADID.XX_DATE_REF</w:t>
            </w:r>
          </w:p>
          <w:p>
            <w:pPr>
              <w:rPr>
                <w:rFonts w:hint="default" w:ascii="Arail" w:hAnsi="Arail" w:cs="Arail"/>
              </w:rPr>
            </w:pPr>
            <w:r>
              <w:rPr>
                <w:rFonts w:hint="default" w:ascii="Arail" w:hAnsi="Arail" w:cs="Arail"/>
              </w:rPr>
              <w:t xml:space="preserve">    WHERE </w:t>
            </w:r>
          </w:p>
          <w:p>
            <w:pPr>
              <w:rPr>
                <w:rFonts w:hint="default" w:ascii="Arail" w:hAnsi="Arail" w:cs="Arail"/>
              </w:rPr>
            </w:pPr>
            <w:r>
              <w:rPr>
                <w:rFonts w:hint="default" w:ascii="Arail" w:hAnsi="Arail" w:cs="Arail"/>
              </w:rPr>
              <w:t xml:space="preserve">       GHEAD.PERIOD_NAME = GP.PERIOD_NAME</w:t>
            </w:r>
          </w:p>
          <w:p>
            <w:pPr>
              <w:rPr>
                <w:rFonts w:hint="default" w:ascii="Arail" w:hAnsi="Arail" w:cs="Arail"/>
              </w:rPr>
            </w:pPr>
            <w:r>
              <w:rPr>
                <w:rFonts w:hint="default" w:ascii="Arail" w:hAnsi="Arail" w:cs="Arail"/>
              </w:rPr>
              <w:tab/>
            </w:r>
            <w:r>
              <w:rPr>
                <w:rFonts w:hint="default" w:ascii="Arail" w:hAnsi="Arail" w:cs="Arail"/>
              </w:rPr>
              <w:t xml:space="preserve"> AND GHEAD.JE_HEADER_ID=ku$.JE_HEADER_ID</w:t>
            </w:r>
          </w:p>
          <w:p>
            <w:pPr>
              <w:rPr>
                <w:rFonts w:hint="default" w:ascii="Arail" w:hAnsi="Arail" w:cs="Arail"/>
              </w:rPr>
            </w:pPr>
            <w:r>
              <w:rPr>
                <w:rFonts w:hint="default" w:ascii="Arail" w:hAnsi="Arail" w:cs="Arail"/>
              </w:rPr>
              <w:t xml:space="preserve">   AND TO_DATE(GP.START_DATE, 'DD-MON-YY') &gt;= TO_DATE(FROM_DATE,'DD-MON-YY')</w:t>
            </w:r>
          </w:p>
          <w:p>
            <w:pPr>
              <w:rPr>
                <w:rFonts w:hint="default" w:ascii="Arail" w:hAnsi="Arail" w:cs="Arail"/>
              </w:rPr>
            </w:pPr>
            <w:r>
              <w:rPr>
                <w:rFonts w:hint="default" w:ascii="Arail" w:hAnsi="Arail" w:cs="Arail"/>
              </w:rPr>
              <w:t xml:space="preserve"> AND TO_DATE(GP.END_DATE, 'DD-MON-YY') &lt;= TO_DATE(TO_DATE,'DD-MON-YY'))"</w:t>
            </w:r>
          </w:p>
        </w:tc>
        <w:tc>
          <w:tcPr>
            <w:tcW w:w="933" w:type="dxa"/>
          </w:tcPr>
          <w:p>
            <w:pPr>
              <w:rPr>
                <w:rFonts w:hint="default" w:ascii="Arail" w:hAnsi="Arail" w:cs="Arail"/>
              </w:rPr>
            </w:pPr>
            <w:r>
              <w:rPr>
                <w:rFonts w:hint="default" w:ascii="Arail" w:hAnsi="Arail" w:cs="Arail"/>
              </w:rPr>
              <w:t> 294410525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63" w:hRule="atLeast"/>
        </w:trPr>
        <w:tc>
          <w:tcPr>
            <w:tcW w:w="629" w:type="dxa"/>
          </w:tcPr>
          <w:p>
            <w:pPr>
              <w:rPr>
                <w:rFonts w:hint="default" w:ascii="Arail" w:hAnsi="Arail" w:cs="Arail"/>
              </w:rPr>
            </w:pPr>
            <w:r>
              <w:rPr>
                <w:rFonts w:hint="default" w:ascii="Arail" w:hAnsi="Arail" w:cs="Arail"/>
              </w:rPr>
              <w:t>14</w:t>
            </w:r>
          </w:p>
        </w:tc>
        <w:tc>
          <w:tcPr>
            <w:tcW w:w="683" w:type="dxa"/>
          </w:tcPr>
          <w:p>
            <w:pPr>
              <w:rPr>
                <w:rFonts w:hint="default" w:ascii="Arail" w:hAnsi="Arail" w:cs="Arail"/>
              </w:rPr>
            </w:pPr>
            <w:r>
              <w:rPr>
                <w:rFonts w:hint="default" w:ascii="Arail" w:hAnsi="Arail" w:cs="Arail"/>
              </w:rPr>
              <w:t>XLA</w:t>
            </w:r>
          </w:p>
        </w:tc>
        <w:tc>
          <w:tcPr>
            <w:tcW w:w="2340" w:type="dxa"/>
          </w:tcPr>
          <w:p>
            <w:pPr>
              <w:rPr>
                <w:rFonts w:hint="default" w:ascii="Arail" w:hAnsi="Arail" w:cs="Arail"/>
              </w:rPr>
            </w:pPr>
            <w:r>
              <w:rPr>
                <w:rFonts w:hint="default" w:ascii="Arail" w:hAnsi="Arail" w:cs="Arail"/>
              </w:rPr>
              <w:t>XLA_AE_HEADERS</w:t>
            </w:r>
          </w:p>
        </w:tc>
        <w:tc>
          <w:tcPr>
            <w:tcW w:w="4765" w:type="dxa"/>
          </w:tcPr>
          <w:p>
            <w:pPr>
              <w:rPr>
                <w:rFonts w:hint="default" w:ascii="Arail" w:hAnsi="Arail" w:cs="Arail"/>
              </w:rPr>
            </w:pPr>
            <w:r>
              <w:rPr>
                <w:rFonts w:hint="default" w:ascii="Arail" w:hAnsi="Arail" w:cs="Arail"/>
              </w:rPr>
              <w:t>QUERY=XLA.XLA_AE_HEADERS:"WHERE ACCOUNTING_DATE BETWEEN (SELECT FROM_DATE FROM NRMADID.XX_DATE_REF)</w:t>
            </w:r>
          </w:p>
          <w:p>
            <w:pPr>
              <w:rPr>
                <w:rFonts w:hint="default" w:ascii="Arail" w:hAnsi="Arail" w:cs="Arail"/>
              </w:rPr>
            </w:pPr>
            <w:r>
              <w:rPr>
                <w:rFonts w:hint="default" w:ascii="Arail" w:hAnsi="Arail" w:cs="Arail"/>
              </w:rPr>
              <w:t>AND  (SELECT TO_DATE FROM NRMADID.XX_DATE_REF)"</w:t>
            </w:r>
          </w:p>
        </w:tc>
        <w:tc>
          <w:tcPr>
            <w:tcW w:w="933" w:type="dxa"/>
          </w:tcPr>
          <w:p>
            <w:pPr>
              <w:rPr>
                <w:rFonts w:hint="default" w:ascii="Arail" w:hAnsi="Arail" w:cs="Arail"/>
              </w:rPr>
            </w:pPr>
            <w:r>
              <w:rPr>
                <w:rFonts w:hint="default" w:ascii="Arail" w:hAnsi="Arail" w:cs="Arail"/>
              </w:rPr>
              <w:t> 101270777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38" w:hRule="atLeast"/>
        </w:trPr>
        <w:tc>
          <w:tcPr>
            <w:tcW w:w="629" w:type="dxa"/>
          </w:tcPr>
          <w:p>
            <w:pPr>
              <w:rPr>
                <w:rFonts w:hint="default" w:ascii="Arail" w:hAnsi="Arail" w:cs="Arail"/>
              </w:rPr>
            </w:pPr>
            <w:r>
              <w:rPr>
                <w:rFonts w:hint="default" w:ascii="Arail" w:hAnsi="Arail" w:cs="Arail"/>
              </w:rPr>
              <w:t>15</w:t>
            </w:r>
          </w:p>
        </w:tc>
        <w:tc>
          <w:tcPr>
            <w:tcW w:w="683" w:type="dxa"/>
          </w:tcPr>
          <w:p>
            <w:pPr>
              <w:rPr>
                <w:rFonts w:hint="default" w:ascii="Arail" w:hAnsi="Arail" w:cs="Arail"/>
              </w:rPr>
            </w:pPr>
            <w:r>
              <w:rPr>
                <w:rFonts w:hint="default" w:ascii="Arail" w:hAnsi="Arail" w:cs="Arail"/>
              </w:rPr>
              <w:t>XLA</w:t>
            </w:r>
          </w:p>
        </w:tc>
        <w:tc>
          <w:tcPr>
            <w:tcW w:w="2340" w:type="dxa"/>
          </w:tcPr>
          <w:p>
            <w:pPr>
              <w:rPr>
                <w:rFonts w:hint="default" w:ascii="Arail" w:hAnsi="Arail" w:cs="Arail"/>
              </w:rPr>
            </w:pPr>
            <w:r>
              <w:rPr>
                <w:rFonts w:hint="default" w:ascii="Arail" w:hAnsi="Arail" w:cs="Arail"/>
              </w:rPr>
              <w:t>XLA_AE_LINES</w:t>
            </w:r>
          </w:p>
        </w:tc>
        <w:tc>
          <w:tcPr>
            <w:tcW w:w="4765" w:type="dxa"/>
          </w:tcPr>
          <w:p>
            <w:pPr>
              <w:rPr>
                <w:rFonts w:hint="default" w:ascii="Arail" w:hAnsi="Arail" w:cs="Arail"/>
              </w:rPr>
            </w:pPr>
            <w:r>
              <w:rPr>
                <w:rFonts w:hint="default" w:ascii="Arail" w:hAnsi="Arail" w:cs="Arail"/>
              </w:rPr>
              <w:t>QUERY=XLA.XLA_AE_LINES:"WHERE ACCOUNTING_DATE BETWEEN (SELECT FROM_DATE FROM NRMADID.XX_DATE_REF) AND (SELECT TO_DATE FROM NRMADID.XX_DATE_REF)"</w:t>
            </w:r>
          </w:p>
        </w:tc>
        <w:tc>
          <w:tcPr>
            <w:tcW w:w="933" w:type="dxa"/>
          </w:tcPr>
          <w:p>
            <w:pPr>
              <w:rPr>
                <w:rFonts w:hint="default" w:ascii="Arail" w:hAnsi="Arail" w:cs="Arail"/>
              </w:rPr>
            </w:pPr>
            <w:r>
              <w:rPr>
                <w:rFonts w:hint="default" w:ascii="Arail" w:hAnsi="Arail" w:cs="Arail"/>
              </w:rPr>
              <w:t> 286212149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42" w:hRule="atLeast"/>
        </w:trPr>
        <w:tc>
          <w:tcPr>
            <w:tcW w:w="629" w:type="dxa"/>
          </w:tcPr>
          <w:p>
            <w:pPr>
              <w:rPr>
                <w:rFonts w:hint="default" w:ascii="Arail" w:hAnsi="Arail" w:cs="Arail"/>
              </w:rPr>
            </w:pPr>
            <w:r>
              <w:rPr>
                <w:rFonts w:hint="default" w:ascii="Arail" w:hAnsi="Arail" w:cs="Arail"/>
              </w:rPr>
              <w:t>16</w:t>
            </w:r>
          </w:p>
        </w:tc>
        <w:tc>
          <w:tcPr>
            <w:tcW w:w="683" w:type="dxa"/>
          </w:tcPr>
          <w:p>
            <w:pPr>
              <w:rPr>
                <w:rFonts w:hint="default" w:ascii="Arail" w:hAnsi="Arail" w:cs="Arail"/>
              </w:rPr>
            </w:pPr>
            <w:r>
              <w:rPr>
                <w:rFonts w:hint="default" w:ascii="Arail" w:hAnsi="Arail" w:cs="Arail"/>
              </w:rPr>
              <w:t>XLA</w:t>
            </w:r>
          </w:p>
        </w:tc>
        <w:tc>
          <w:tcPr>
            <w:tcW w:w="2340" w:type="dxa"/>
          </w:tcPr>
          <w:p>
            <w:pPr>
              <w:rPr>
                <w:rFonts w:hint="default" w:ascii="Arail" w:hAnsi="Arail" w:cs="Arail"/>
              </w:rPr>
            </w:pPr>
            <w:r>
              <w:rPr>
                <w:rFonts w:hint="default" w:ascii="Arail" w:hAnsi="Arail" w:cs="Arail"/>
              </w:rPr>
              <w:t>XLA_DISTRIBUTION_LINKS</w:t>
            </w:r>
          </w:p>
        </w:tc>
        <w:tc>
          <w:tcPr>
            <w:tcW w:w="4765" w:type="dxa"/>
          </w:tcPr>
          <w:p>
            <w:pPr>
              <w:rPr>
                <w:rFonts w:hint="default" w:ascii="Arail" w:hAnsi="Arail" w:cs="Arail"/>
              </w:rPr>
            </w:pPr>
            <w:r>
              <w:rPr>
                <w:rFonts w:hint="default" w:ascii="Arail" w:hAnsi="Arail" w:cs="Arail"/>
              </w:rPr>
              <w:t>QUERY=XLA.XLA_DISTRIBUTION_LINKS:"WHERE (AE_HEADER_ID, AE_LINE_NUM) IN</w:t>
            </w:r>
          </w:p>
          <w:p>
            <w:pPr>
              <w:rPr>
                <w:rFonts w:hint="default" w:ascii="Arail" w:hAnsi="Arail" w:cs="Arail"/>
              </w:rPr>
            </w:pPr>
            <w:r>
              <w:rPr>
                <w:rFonts w:hint="default" w:ascii="Arail" w:hAnsi="Arail" w:cs="Arail"/>
              </w:rPr>
              <w:t xml:space="preserve">(SELECT AE_HEADER_ID, AE_LINE_NUM  </w:t>
            </w:r>
          </w:p>
          <w:p>
            <w:pPr>
              <w:rPr>
                <w:rFonts w:hint="default" w:ascii="Arail" w:hAnsi="Arail" w:cs="Arail"/>
              </w:rPr>
            </w:pPr>
            <w:r>
              <w:rPr>
                <w:rFonts w:hint="default" w:ascii="Arail" w:hAnsi="Arail" w:cs="Arail"/>
              </w:rPr>
              <w:t>FROM XLA.XLA_AE_LINES</w:t>
            </w:r>
          </w:p>
          <w:p>
            <w:pPr>
              <w:rPr>
                <w:rFonts w:hint="default" w:ascii="Arail" w:hAnsi="Arail" w:cs="Arail"/>
              </w:rPr>
            </w:pPr>
            <w:r>
              <w:rPr>
                <w:rFonts w:hint="default" w:ascii="Arail" w:hAnsi="Arail" w:cs="Arail"/>
              </w:rPr>
              <w:t>WHERE ACCOUNTING_DATE BETWEEN (SELECT FROM_DATE FROM NRMADID.XX_DATE_REF) AND (SELECT TO_DATE FROM NRMADID.XX_DATE_REF))"</w:t>
            </w:r>
          </w:p>
        </w:tc>
        <w:tc>
          <w:tcPr>
            <w:tcW w:w="933" w:type="dxa"/>
          </w:tcPr>
          <w:p>
            <w:pPr>
              <w:rPr>
                <w:rFonts w:hint="default" w:ascii="Arail" w:hAnsi="Arail" w:cs="Arail"/>
              </w:rPr>
            </w:pPr>
            <w:r>
              <w:rPr>
                <w:rFonts w:hint="default" w:ascii="Arail" w:hAnsi="Arail" w:cs="Arail"/>
              </w:rPr>
              <w:t> 1512490701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60" w:hRule="atLeast"/>
        </w:trPr>
        <w:tc>
          <w:tcPr>
            <w:tcW w:w="629" w:type="dxa"/>
          </w:tcPr>
          <w:p>
            <w:pPr>
              <w:rPr>
                <w:rFonts w:hint="default" w:ascii="Arail" w:hAnsi="Arail" w:cs="Arail"/>
              </w:rPr>
            </w:pPr>
            <w:r>
              <w:rPr>
                <w:rFonts w:hint="default" w:ascii="Arail" w:hAnsi="Arail" w:cs="Arail"/>
              </w:rPr>
              <w:t>17</w:t>
            </w:r>
          </w:p>
        </w:tc>
        <w:tc>
          <w:tcPr>
            <w:tcW w:w="683" w:type="dxa"/>
          </w:tcPr>
          <w:p>
            <w:pPr>
              <w:rPr>
                <w:rFonts w:hint="default" w:ascii="Arail" w:hAnsi="Arail" w:cs="Arail"/>
              </w:rPr>
            </w:pPr>
            <w:r>
              <w:rPr>
                <w:rFonts w:hint="default" w:ascii="Arail" w:hAnsi="Arail" w:cs="Arail"/>
              </w:rPr>
              <w:t>XLA</w:t>
            </w:r>
          </w:p>
        </w:tc>
        <w:tc>
          <w:tcPr>
            <w:tcW w:w="2340" w:type="dxa"/>
          </w:tcPr>
          <w:p>
            <w:pPr>
              <w:rPr>
                <w:rFonts w:hint="default" w:ascii="Arail" w:hAnsi="Arail" w:cs="Arail"/>
              </w:rPr>
            </w:pPr>
            <w:r>
              <w:rPr>
                <w:rFonts w:hint="default" w:ascii="Arail" w:hAnsi="Arail" w:cs="Arail"/>
              </w:rPr>
              <w:t>XLA_EVENTS</w:t>
            </w:r>
          </w:p>
        </w:tc>
        <w:tc>
          <w:tcPr>
            <w:tcW w:w="4765" w:type="dxa"/>
          </w:tcPr>
          <w:p>
            <w:pPr>
              <w:rPr>
                <w:rFonts w:hint="default" w:ascii="Arail" w:hAnsi="Arail" w:cs="Arail"/>
              </w:rPr>
            </w:pPr>
            <w:r>
              <w:rPr>
                <w:rFonts w:hint="default" w:ascii="Arail" w:hAnsi="Arail" w:cs="Arail"/>
              </w:rPr>
              <w:t>QUERY=XLA.XLA_EVENTS:"WHERE TRANSACTION_DATE BETWEEN (SELECT FROM_DATE FROM NRMADID.XX_DATE_REF) AND (SELECT TO_DATE FROM NRMADID.XX_DATE_REF)"</w:t>
            </w:r>
          </w:p>
        </w:tc>
        <w:tc>
          <w:tcPr>
            <w:tcW w:w="933" w:type="dxa"/>
          </w:tcPr>
          <w:p>
            <w:pPr>
              <w:rPr>
                <w:rFonts w:hint="default" w:ascii="Arail" w:hAnsi="Arail" w:cs="Arail"/>
              </w:rPr>
            </w:pPr>
            <w:r>
              <w:rPr>
                <w:rFonts w:hint="default" w:ascii="Arail" w:hAnsi="Arail" w:cs="Arail"/>
              </w:rPr>
              <w:t> 116413833</w:t>
            </w:r>
          </w:p>
        </w:tc>
      </w:tr>
    </w:tbl>
    <w:p>
      <w:pPr>
        <w:rPr>
          <w:rFonts w:hint="default" w:ascii="Arail" w:hAnsi="Arail" w:cs="Arail"/>
        </w:rPr>
      </w:pPr>
    </w:p>
    <w:p>
      <w:pPr>
        <w:rPr>
          <w:rFonts w:hint="default" w:ascii="Arail" w:hAnsi="Arail" w:cs="Arail"/>
        </w:rPr>
      </w:pPr>
    </w:p>
    <w:p>
      <w:pPr>
        <w:pStyle w:val="4"/>
        <w:numPr>
          <w:ilvl w:val="2"/>
          <w:numId w:val="9"/>
        </w:numPr>
        <w:rPr>
          <w:rFonts w:hint="default" w:ascii="Arail" w:hAnsi="Arail" w:cs="Arail"/>
        </w:rPr>
      </w:pPr>
      <w:bookmarkStart w:id="15" w:name="_Toc518214421"/>
      <w:r>
        <w:rPr>
          <w:rFonts w:hint="default" w:ascii="Arail" w:hAnsi="Arail" w:cs="Arail"/>
          <w:lang w:val="en-US"/>
        </w:rPr>
        <w:t xml:space="preserve">Dropping </w:t>
      </w:r>
      <w:r>
        <w:rPr>
          <w:rFonts w:hint="default" w:ascii="Arail" w:hAnsi="Arail" w:cs="Arail"/>
        </w:rPr>
        <w:t>Indexes</w:t>
      </w:r>
      <w:bookmarkEnd w:id="15"/>
    </w:p>
    <w:p>
      <w:pPr>
        <w:rPr>
          <w:rFonts w:hint="default" w:ascii="Arail" w:hAnsi="Arail" w:cs="Arail"/>
        </w:rPr>
      </w:pPr>
    </w:p>
    <w:p>
      <w:pPr>
        <w:rPr>
          <w:rFonts w:hint="default" w:ascii="Arail" w:hAnsi="Arail" w:cs="Arail"/>
        </w:rPr>
      </w:pPr>
      <w:r>
        <w:rPr>
          <w:rFonts w:hint="default" w:ascii="Arail" w:hAnsi="Arail" w:cs="Arail"/>
        </w:rPr>
        <w:t xml:space="preserve">As part of the Jenkins pipeline, upon successful execution of the export activity, a script will be invoked by Jenkins which is responsible for </w:t>
      </w:r>
      <w:r>
        <w:rPr>
          <w:rFonts w:hint="default" w:ascii="Arail" w:hAnsi="Arail" w:cs="Arail"/>
          <w:lang w:val="en-US"/>
        </w:rPr>
        <w:t xml:space="preserve">dropping </w:t>
      </w:r>
      <w:r>
        <w:rPr>
          <w:rFonts w:hint="default" w:ascii="Arail" w:hAnsi="Arail" w:cs="Arail"/>
        </w:rPr>
        <w:t xml:space="preserve">the indexes </w:t>
      </w:r>
      <w:r>
        <w:rPr>
          <w:rFonts w:hint="default" w:ascii="Arail" w:hAnsi="Arail" w:cs="Arail"/>
          <w:lang w:val="en-US"/>
        </w:rPr>
        <w:t>of the identified tables</w:t>
      </w:r>
      <w:r>
        <w:rPr>
          <w:rFonts w:hint="default" w:ascii="Arail" w:hAnsi="Arail" w:cs="Arail"/>
        </w:rPr>
        <w:t>.</w:t>
      </w:r>
    </w:p>
    <w:p>
      <w:pPr>
        <w:rPr>
          <w:rFonts w:hint="default" w:ascii="Arail" w:hAnsi="Arail" w:cs="Arail"/>
        </w:rPr>
      </w:pPr>
    </w:p>
    <w:p>
      <w:pPr>
        <w:rPr>
          <w:rFonts w:hint="default" w:ascii="Arail" w:hAnsi="Arail" w:cs="Arail"/>
        </w:rPr>
      </w:pPr>
      <w:r>
        <w:rPr>
          <w:rFonts w:hint="default" w:ascii="Arail" w:hAnsi="Arail" w:cs="Arail"/>
        </w:rPr>
        <w:t>Sample Disabling Command:</w:t>
      </w:r>
    </w:p>
    <w:p>
      <w:pPr>
        <w:rPr>
          <w:rFonts w:hint="default" w:ascii="Arail" w:hAnsi="Arail" w:cs="Arail"/>
        </w:rPr>
      </w:pPr>
    </w:p>
    <w:p>
      <w:pPr>
        <w:rPr>
          <w:rFonts w:hint="default" w:ascii="Arail" w:hAnsi="Arail" w:cs="Arail"/>
        </w:rPr>
      </w:pPr>
    </w:p>
    <w:p>
      <w:pPr>
        <w:tabs>
          <w:tab w:val="left" w:pos="8565"/>
        </w:tabs>
        <w:rPr>
          <w:rFonts w:hint="default" w:ascii="Arail" w:hAnsi="Arail" w:cs="Arail"/>
        </w:rPr>
      </w:pPr>
      <w:r>
        <w:rPr>
          <w:rFonts w:hint="default" w:ascii="Arail" w:hAnsi="Arail" w:cs="Arail"/>
          <w:lang w:val="en-AU" w:eastAsia="en-AU"/>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27940</wp:posOffset>
                </wp:positionV>
                <wp:extent cx="5295900" cy="3048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5295900" cy="304800"/>
                        </a:xfrm>
                        <a:prstGeom prst="rect">
                          <a:avLst/>
                        </a:prstGeom>
                        <a:solidFill>
                          <a:schemeClr val="lt1"/>
                        </a:solidFill>
                        <a:ln w="6350">
                          <a:solidFill>
                            <a:prstClr val="black"/>
                          </a:solidFill>
                        </a:ln>
                      </wps:spPr>
                      <wps:txbx>
                        <w:txbxContent>
                          <w:p>
                            <w:r>
                              <w:rPr>
                                <w:rStyle w:val="40"/>
                                <w:rFonts w:eastAsiaTheme="majorEastAsia"/>
                                <w:lang w:val="en-US"/>
                              </w:rPr>
                              <w:t xml:space="preserve">DROP </w:t>
                            </w:r>
                            <w:r>
                              <w:rPr>
                                <w:rStyle w:val="40"/>
                                <w:rFonts w:eastAsiaTheme="majorEastAsia"/>
                              </w:rPr>
                              <w:t>index INDEX_NAME;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2.2pt;height:24pt;width:417pt;z-index:251659264;mso-width-relative:page;mso-height-relative:page;" fillcolor="#FFFFFF [3201]" filled="t" stroked="t" coordsize="21600,21600" o:gfxdata="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J8o2w7SAAAABgEAAA8AAAAAAAAAAQAgAAAAIgAAAGRycy9kb3ducmV2LnhtbFBLAQIUABQAAAAI&#10;AIdO4kA7vbanLAIAAGgEAAAOAAAAAAAAAAEAIAAAACEBAABkcnMvZTJvRG9jLnhtbFBLBQYAAAAA&#10;BgAGAFkBAAC/BQAAAAA=&#10;">
                <v:fill on="t" focussize="0,0"/>
                <v:stroke weight="0.5pt" color="#000000" joinstyle="round"/>
                <v:imagedata o:title=""/>
                <o:lock v:ext="edit" aspectratio="f"/>
                <v:textbox>
                  <w:txbxContent>
                    <w:p>
                      <w:r>
                        <w:rPr>
                          <w:rStyle w:val="40"/>
                          <w:rFonts w:eastAsiaTheme="majorEastAsia"/>
                          <w:lang w:val="en-US"/>
                        </w:rPr>
                        <w:t xml:space="preserve">DROP </w:t>
                      </w:r>
                      <w:r>
                        <w:rPr>
                          <w:rStyle w:val="40"/>
                          <w:rFonts w:eastAsiaTheme="majorEastAsia"/>
                        </w:rPr>
                        <w:t>index INDEX_NAME;</w:t>
                      </w:r>
                    </w:p>
                  </w:txbxContent>
                </v:textbox>
              </v:shape>
            </w:pict>
          </mc:Fallback>
        </mc:AlternateContent>
      </w:r>
      <w:r>
        <w:rPr>
          <w:rFonts w:hint="default" w:ascii="Arail" w:hAnsi="Arail" w:cs="Arail"/>
        </w:rPr>
        <w:tab/>
      </w:r>
    </w:p>
    <w:p>
      <w:pPr>
        <w:tabs>
          <w:tab w:val="left" w:pos="8565"/>
        </w:tabs>
        <w:rPr>
          <w:rFonts w:hint="default" w:ascii="Arail" w:hAnsi="Arail" w:cs="Arail"/>
        </w:rPr>
      </w:pPr>
    </w:p>
    <w:p>
      <w:pPr>
        <w:tabs>
          <w:tab w:val="left" w:pos="8565"/>
        </w:tabs>
        <w:rPr>
          <w:rFonts w:hint="default" w:ascii="Arail" w:hAnsi="Arail" w:cs="Arail"/>
        </w:rPr>
      </w:pPr>
    </w:p>
    <w:p>
      <w:pPr>
        <w:tabs>
          <w:tab w:val="left" w:pos="8565"/>
        </w:tabs>
        <w:rPr>
          <w:rFonts w:hint="default" w:ascii="Arail" w:hAnsi="Arail" w:cs="Arail"/>
        </w:rPr>
      </w:pPr>
    </w:p>
    <w:p>
      <w:pPr>
        <w:pStyle w:val="4"/>
        <w:numPr>
          <w:ilvl w:val="2"/>
          <w:numId w:val="9"/>
        </w:numPr>
        <w:rPr>
          <w:rFonts w:hint="default" w:ascii="Arail" w:hAnsi="Arail" w:cs="Arail"/>
        </w:rPr>
      </w:pPr>
      <w:bookmarkStart w:id="16" w:name="_Toc518214422"/>
      <w:r>
        <w:rPr>
          <w:rFonts w:hint="default" w:ascii="Arail" w:hAnsi="Arail" w:cs="Arail"/>
        </w:rPr>
        <w:t>Import activity</w:t>
      </w:r>
      <w:bookmarkEnd w:id="16"/>
    </w:p>
    <w:p>
      <w:pPr>
        <w:rPr>
          <w:rFonts w:hint="default" w:ascii="Arail" w:hAnsi="Arail" w:cs="Arail"/>
        </w:rPr>
      </w:pPr>
    </w:p>
    <w:p>
      <w:pPr>
        <w:rPr>
          <w:rFonts w:hint="default" w:ascii="Arail" w:hAnsi="Arail" w:cs="Arail"/>
        </w:rPr>
      </w:pPr>
      <w:r>
        <w:rPr>
          <w:rFonts w:hint="default" w:ascii="Arail" w:hAnsi="Arail" w:cs="Arail"/>
        </w:rPr>
        <w:t>As part of the Jenkins pipeline, upon successful execution of the previous step, a script will be invoked by Jenkins which is responsible for Importing the data from the dump files to the respective tables.</w:t>
      </w:r>
    </w:p>
    <w:p>
      <w:pPr>
        <w:rPr>
          <w:rFonts w:hint="default" w:ascii="Arail" w:hAnsi="Arail" w:cs="Arail"/>
        </w:rPr>
      </w:pPr>
    </w:p>
    <w:tbl>
      <w:tblPr>
        <w:tblStyle w:val="2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2"/>
        <w:gridCol w:w="58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0" w:hRule="atLeast"/>
        </w:trPr>
        <w:tc>
          <w:tcPr>
            <w:tcW w:w="3522" w:type="dxa"/>
            <w:shd w:val="clear" w:color="auto" w:fill="auto"/>
          </w:tcPr>
          <w:p>
            <w:pPr>
              <w:pStyle w:val="12"/>
              <w:ind w:left="0"/>
              <w:rPr>
                <w:rFonts w:hint="default" w:ascii="Arail" w:hAnsi="Arail" w:cs="Arail"/>
                <w:b/>
                <w:color w:val="000000"/>
                <w:sz w:val="22"/>
                <w:szCs w:val="22"/>
                <w:lang w:eastAsia="en-US"/>
              </w:rPr>
            </w:pPr>
            <w:r>
              <w:rPr>
                <w:rFonts w:hint="default" w:ascii="Arail" w:hAnsi="Arail" w:cs="Arail"/>
                <w:b/>
                <w:color w:val="000000"/>
                <w:sz w:val="22"/>
                <w:szCs w:val="22"/>
                <w:lang w:eastAsia="en-US"/>
              </w:rPr>
              <w:t xml:space="preserve">PARAMETERS </w:t>
            </w:r>
          </w:p>
        </w:tc>
        <w:tc>
          <w:tcPr>
            <w:tcW w:w="5828" w:type="dxa"/>
            <w:shd w:val="clear" w:color="auto" w:fill="auto"/>
          </w:tcPr>
          <w:p>
            <w:pPr>
              <w:pStyle w:val="12"/>
              <w:ind w:left="0"/>
              <w:rPr>
                <w:rFonts w:hint="default" w:ascii="Arail" w:hAnsi="Arail" w:cs="Arail"/>
                <w:b/>
                <w:color w:val="000000"/>
                <w:sz w:val="22"/>
                <w:szCs w:val="22"/>
                <w:lang w:eastAsia="en-US"/>
              </w:rPr>
            </w:pPr>
            <w:r>
              <w:rPr>
                <w:rFonts w:hint="default" w:ascii="Arail" w:hAnsi="Arail" w:cs="Arail"/>
                <w:b/>
                <w:color w:val="000000"/>
                <w:sz w:val="22"/>
                <w:szCs w:val="22"/>
                <w:lang w:eastAsia="en-US"/>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5" w:hRule="atLeast"/>
        </w:trPr>
        <w:tc>
          <w:tcPr>
            <w:tcW w:w="3522" w:type="dxa"/>
            <w:shd w:val="clear" w:color="auto" w:fill="auto"/>
          </w:tcPr>
          <w:p>
            <w:pPr>
              <w:pStyle w:val="12"/>
              <w:ind w:left="0"/>
              <w:rPr>
                <w:rFonts w:hint="default" w:ascii="Arail" w:hAnsi="Arail" w:cs="Arail"/>
                <w:color w:val="000000"/>
                <w:lang w:eastAsia="en-US"/>
              </w:rPr>
            </w:pPr>
            <w:r>
              <w:rPr>
                <w:rFonts w:hint="default" w:ascii="Arail" w:hAnsi="Arail" w:cs="Arail"/>
              </w:rPr>
              <w:t xml:space="preserve"> DIRECTORY</w:t>
            </w:r>
          </w:p>
        </w:tc>
        <w:tc>
          <w:tcPr>
            <w:tcW w:w="5828" w:type="dxa"/>
            <w:shd w:val="clear" w:color="auto" w:fill="auto"/>
          </w:tcPr>
          <w:p>
            <w:pPr>
              <w:pStyle w:val="12"/>
              <w:ind w:left="0"/>
              <w:rPr>
                <w:rFonts w:hint="default" w:ascii="Arail" w:hAnsi="Arail" w:cs="Arail"/>
                <w:color w:val="FF0000"/>
                <w:sz w:val="22"/>
                <w:szCs w:val="22"/>
                <w:lang w:eastAsia="en-US"/>
              </w:rPr>
            </w:pPr>
            <w:r>
              <w:rPr>
                <w:rFonts w:hint="default" w:ascii="Arail" w:hAnsi="Arail" w:cs="Arail"/>
                <w:color w:val="000000"/>
                <w:sz w:val="22"/>
                <w:szCs w:val="22"/>
              </w:rPr>
              <w:t>Directory in which Dump, log files have to be created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color w:val="000000"/>
                <w:lang w:eastAsia="en-US"/>
              </w:rPr>
            </w:pPr>
            <w:r>
              <w:rPr>
                <w:rFonts w:hint="default" w:ascii="Arail" w:hAnsi="Arail" w:cs="Arail"/>
              </w:rPr>
              <w:t xml:space="preserve"> PARALLEL</w:t>
            </w:r>
          </w:p>
        </w:tc>
        <w:tc>
          <w:tcPr>
            <w:tcW w:w="5828" w:type="dxa"/>
            <w:shd w:val="clear" w:color="auto" w:fill="auto"/>
          </w:tcPr>
          <w:p>
            <w:pPr>
              <w:pStyle w:val="12"/>
              <w:ind w:left="0"/>
              <w:rPr>
                <w:rFonts w:hint="default" w:ascii="Arail" w:hAnsi="Arail" w:cs="Arail"/>
                <w:color w:val="FF0000"/>
                <w:sz w:val="22"/>
                <w:szCs w:val="22"/>
                <w:lang w:eastAsia="en-US"/>
              </w:rPr>
            </w:pPr>
            <w:r>
              <w:rPr>
                <w:rFonts w:hint="default" w:ascii="Arail" w:hAnsi="Arail" w:cs="Arail"/>
                <w:color w:val="000000"/>
                <w:sz w:val="22"/>
                <w:szCs w:val="22"/>
              </w:rPr>
              <w:t>No of parallel threads to be executed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color w:val="FF0000"/>
                <w:lang w:eastAsia="en-US"/>
              </w:rPr>
            </w:pPr>
            <w:r>
              <w:rPr>
                <w:rFonts w:hint="default" w:ascii="Arail" w:hAnsi="Arail" w:cs="Arail"/>
              </w:rPr>
              <w:t>TABLES</w:t>
            </w:r>
          </w:p>
        </w:tc>
        <w:tc>
          <w:tcPr>
            <w:tcW w:w="5828" w:type="dxa"/>
            <w:shd w:val="clear" w:color="auto" w:fill="auto"/>
          </w:tcPr>
          <w:p>
            <w:pPr>
              <w:pStyle w:val="12"/>
              <w:ind w:left="0"/>
              <w:rPr>
                <w:rFonts w:hint="default" w:ascii="Arail" w:hAnsi="Arail" w:cs="Arail"/>
                <w:color w:val="FF0000"/>
                <w:sz w:val="22"/>
                <w:szCs w:val="22"/>
                <w:lang w:eastAsia="en-US"/>
              </w:rPr>
            </w:pPr>
            <w:r>
              <w:rPr>
                <w:rFonts w:hint="default" w:ascii="Arail" w:hAnsi="Arail" w:cs="Arail"/>
                <w:color w:val="000000"/>
                <w:sz w:val="22"/>
                <w:szCs w:val="22"/>
              </w:rPr>
              <w:t>Table name that is intended to export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rPr>
            </w:pPr>
            <w:r>
              <w:rPr>
                <w:rFonts w:hint="default" w:ascii="Arail" w:hAnsi="Arail" w:cs="Arail"/>
              </w:rPr>
              <w:t>DUMPFILE</w:t>
            </w:r>
          </w:p>
        </w:tc>
        <w:tc>
          <w:tcPr>
            <w:tcW w:w="5828" w:type="dxa"/>
            <w:shd w:val="clear" w:color="auto" w:fill="auto"/>
          </w:tcPr>
          <w:p>
            <w:pPr>
              <w:pStyle w:val="12"/>
              <w:ind w:left="0"/>
              <w:rPr>
                <w:rFonts w:hint="default" w:ascii="Arail" w:hAnsi="Arail" w:cs="Arail"/>
                <w:color w:val="000000"/>
                <w:sz w:val="22"/>
                <w:szCs w:val="22"/>
              </w:rPr>
            </w:pPr>
            <w:r>
              <w:rPr>
                <w:rFonts w:hint="default" w:ascii="Arail" w:hAnsi="Arail" w:cs="Arail"/>
                <w:color w:val="000000"/>
                <w:sz w:val="22"/>
                <w:szCs w:val="22"/>
              </w:rPr>
              <w:t xml:space="preserve">The name of the dump file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rPr>
            </w:pPr>
            <w:r>
              <w:rPr>
                <w:rFonts w:hint="default" w:ascii="Arail" w:hAnsi="Arail" w:cs="Arail"/>
              </w:rPr>
              <w:t>LOGFILE</w:t>
            </w:r>
          </w:p>
        </w:tc>
        <w:tc>
          <w:tcPr>
            <w:tcW w:w="5828" w:type="dxa"/>
            <w:shd w:val="clear" w:color="auto" w:fill="auto"/>
          </w:tcPr>
          <w:p>
            <w:pPr>
              <w:pStyle w:val="12"/>
              <w:ind w:left="0"/>
              <w:rPr>
                <w:rFonts w:hint="default" w:ascii="Arail" w:hAnsi="Arail" w:cs="Arail"/>
                <w:color w:val="000000"/>
                <w:sz w:val="22"/>
                <w:szCs w:val="22"/>
              </w:rPr>
            </w:pPr>
            <w:r>
              <w:rPr>
                <w:rFonts w:hint="default" w:ascii="Arail" w:hAnsi="Arail" w:cs="Arail"/>
                <w:color w:val="000000"/>
                <w:sz w:val="22"/>
                <w:szCs w:val="22"/>
              </w:rPr>
              <w:t>The name of the log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2" w:type="dxa"/>
            <w:shd w:val="clear" w:color="auto" w:fill="auto"/>
          </w:tcPr>
          <w:p>
            <w:pPr>
              <w:pStyle w:val="12"/>
              <w:ind w:left="0"/>
              <w:rPr>
                <w:rFonts w:hint="default" w:ascii="Arail" w:hAnsi="Arail" w:cs="Arail"/>
              </w:rPr>
            </w:pPr>
            <w:r>
              <w:rPr>
                <w:rFonts w:hint="default" w:ascii="Arail" w:hAnsi="Arail" w:cs="Arail"/>
                <w:sz w:val="22"/>
                <w:szCs w:val="22"/>
              </w:rPr>
              <w:t>TABLE_EXISTS_ACTION</w:t>
            </w:r>
          </w:p>
        </w:tc>
        <w:tc>
          <w:tcPr>
            <w:tcW w:w="5828" w:type="dxa"/>
            <w:shd w:val="clear" w:color="auto" w:fill="auto"/>
          </w:tcPr>
          <w:p>
            <w:pPr>
              <w:pStyle w:val="12"/>
              <w:ind w:left="0"/>
              <w:jc w:val="both"/>
              <w:rPr>
                <w:rFonts w:hint="default" w:ascii="Arail" w:hAnsi="Arail" w:cs="Arail"/>
                <w:color w:val="000000"/>
                <w:shd w:val="clear" w:color="auto" w:fill="FFFFFF"/>
              </w:rPr>
            </w:pPr>
            <w:r>
              <w:rPr>
                <w:rFonts w:hint="default" w:ascii="Arail" w:hAnsi="Arail" w:cs="Arail"/>
                <w:b/>
                <w:bCs/>
                <w:color w:val="000000"/>
                <w:shd w:val="clear" w:color="auto" w:fill="FFFFFF"/>
              </w:rPr>
              <w:t>APPEND</w:t>
            </w:r>
            <w:r>
              <w:rPr>
                <w:rFonts w:hint="default" w:ascii="Arail" w:hAnsi="Arail" w:cs="Arail"/>
                <w:color w:val="000000"/>
                <w:shd w:val="clear" w:color="auto" w:fill="FFFFFF"/>
              </w:rPr>
              <w:t>: This option appends the data from the data dump. The extra rows in the dump will be appended to the table and the existing data remains unchanged.</w:t>
            </w:r>
            <w:r>
              <w:rPr>
                <w:rFonts w:hint="default" w:ascii="Arail" w:hAnsi="Arail" w:cs="Arail"/>
                <w:color w:val="000000"/>
                <w:shd w:val="clear" w:color="auto" w:fill="FFFFFF"/>
              </w:rPr>
              <w:tab/>
            </w:r>
          </w:p>
          <w:p>
            <w:pPr>
              <w:pStyle w:val="12"/>
              <w:ind w:left="0"/>
              <w:jc w:val="both"/>
              <w:rPr>
                <w:rFonts w:hint="default" w:ascii="Arail" w:hAnsi="Arail" w:cs="Arail"/>
                <w:color w:val="000000"/>
                <w:shd w:val="clear" w:color="auto" w:fill="FFFFFF"/>
              </w:rPr>
            </w:pPr>
            <w:r>
              <w:rPr>
                <w:rFonts w:hint="default" w:ascii="Arail" w:hAnsi="Arail" w:cs="Arail"/>
                <w:b/>
                <w:bCs/>
                <w:color w:val="000000"/>
                <w:shd w:val="clear" w:color="auto" w:fill="FFFFFF"/>
              </w:rPr>
              <w:t>TRUNCATE</w:t>
            </w:r>
            <w:r>
              <w:rPr>
                <w:rFonts w:hint="default" w:ascii="Arail" w:hAnsi="Arail" w:cs="Arail"/>
                <w:color w:val="000000"/>
                <w:shd w:val="clear" w:color="auto" w:fill="FFFFFF"/>
              </w:rPr>
              <w:t>: This option Truncates the existing rows in the table and insert the selected rows from the dump</w:t>
            </w:r>
          </w:p>
          <w:p>
            <w:pPr>
              <w:pStyle w:val="12"/>
              <w:ind w:left="0"/>
              <w:jc w:val="both"/>
              <w:rPr>
                <w:rFonts w:hint="default" w:ascii="Arail" w:hAnsi="Arail" w:cs="Arail"/>
                <w:color w:val="000000"/>
                <w:shd w:val="clear" w:color="auto" w:fill="FFFFFF"/>
              </w:rPr>
            </w:pPr>
            <w:r>
              <w:rPr>
                <w:rFonts w:hint="default" w:ascii="Arail" w:hAnsi="Arail" w:cs="Arail"/>
                <w:color w:val="000000"/>
                <w:shd w:val="clear" w:color="auto" w:fill="FFFFFF"/>
              </w:rPr>
              <w:t> </w:t>
            </w:r>
            <w:r>
              <w:rPr>
                <w:rFonts w:hint="default" w:ascii="Arail" w:hAnsi="Arail" w:cs="Arail"/>
                <w:b/>
                <w:bCs/>
                <w:color w:val="000000"/>
                <w:shd w:val="clear" w:color="auto" w:fill="FFFFFF"/>
              </w:rPr>
              <w:t>REPLACE</w:t>
            </w:r>
            <w:r>
              <w:rPr>
                <w:rFonts w:hint="default" w:ascii="Arail" w:hAnsi="Arail" w:cs="Arail"/>
                <w:color w:val="000000"/>
                <w:shd w:val="clear" w:color="auto" w:fill="FFFFFF"/>
              </w:rPr>
              <w:t>: This option Drops the current table and create the table as it is in the dump file. Both SKIP and REPLACE options are not valid if you set the CONTENT=DATA_ONLY for the IMPDP.</w:t>
            </w:r>
          </w:p>
          <w:p>
            <w:pPr>
              <w:jc w:val="both"/>
              <w:rPr>
                <w:rFonts w:hint="default" w:ascii="Arail" w:hAnsi="Arail" w:cs="Arail"/>
                <w:color w:val="000000"/>
                <w:sz w:val="22"/>
                <w:szCs w:val="22"/>
              </w:rPr>
            </w:pPr>
            <w:r>
              <w:rPr>
                <w:rFonts w:hint="default" w:ascii="Arail" w:hAnsi="Arail" w:cs="Arail"/>
                <w:b/>
                <w:bCs/>
                <w:color w:val="000000"/>
                <w:shd w:val="clear" w:color="auto" w:fill="FFFFFF"/>
              </w:rPr>
              <w:t>SKIP</w:t>
            </w:r>
            <w:r>
              <w:rPr>
                <w:rFonts w:hint="default" w:ascii="Arail" w:hAnsi="Arail" w:cs="Arail"/>
                <w:color w:val="000000"/>
                <w:shd w:val="clear" w:color="auto" w:fill="FFFFFF"/>
              </w:rPr>
              <w:t>: Default value for this parameter is SKIP. This parameter is exactly same as the IGNORE=Y option in conventional import utility</w:t>
            </w:r>
          </w:p>
        </w:tc>
      </w:tr>
    </w:tbl>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rPr>
      </w:pPr>
    </w:p>
    <w:p>
      <w:pPr>
        <w:rPr>
          <w:rFonts w:hint="default" w:ascii="Arail" w:hAnsi="Arail" w:cs="Arail"/>
          <w:b/>
        </w:rPr>
      </w:pPr>
      <w:r>
        <w:rPr>
          <w:rFonts w:hint="default" w:ascii="Arail" w:hAnsi="Arail" w:cs="Arail"/>
          <w:b/>
        </w:rPr>
        <w:t>Sample IMPDP Command:</w:t>
      </w:r>
    </w:p>
    <w:p>
      <w:pPr>
        <w:rPr>
          <w:rFonts w:hint="default" w:ascii="Arail" w:hAnsi="Arail" w:cs="Arail"/>
          <w:b/>
        </w:rPr>
      </w:pPr>
    </w:p>
    <w:p>
      <w:pPr>
        <w:rPr>
          <w:rFonts w:hint="default" w:ascii="Arail" w:hAnsi="Arail" w:cs="Arail"/>
          <w:b/>
        </w:rPr>
      </w:pPr>
      <w:r>
        <w:rPr>
          <w:rFonts w:hint="default" w:ascii="Arail" w:hAnsi="Arail" w:cs="Arail"/>
          <w:lang w:val="en-AU" w:eastAsia="en-AU"/>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-635</wp:posOffset>
                </wp:positionV>
                <wp:extent cx="5764530" cy="731520"/>
                <wp:effectExtent l="0" t="0" r="27305" b="11430"/>
                <wp:wrapNone/>
                <wp:docPr id="3" name="Text Box 3"/>
                <wp:cNvGraphicFramePr/>
                <a:graphic xmlns:a="http://schemas.openxmlformats.org/drawingml/2006/main">
                  <a:graphicData uri="http://schemas.microsoft.com/office/word/2010/wordprocessingShape">
                    <wps:wsp>
                      <wps:cNvSpPr txBox="1"/>
                      <wps:spPr>
                        <a:xfrm>
                          <a:off x="0" y="0"/>
                          <a:ext cx="5764377" cy="731520"/>
                        </a:xfrm>
                        <a:prstGeom prst="rect">
                          <a:avLst/>
                        </a:prstGeom>
                        <a:solidFill>
                          <a:schemeClr val="lt1"/>
                        </a:solidFill>
                        <a:ln w="6350">
                          <a:solidFill>
                            <a:prstClr val="black"/>
                          </a:solidFill>
                        </a:ln>
                      </wps:spPr>
                      <wps:txbx>
                        <w:txbxContent>
                          <w:p>
                            <w:r>
                              <w:rPr>
                                <w:b/>
                              </w:rPr>
                              <w:t>impdp</w:t>
                            </w:r>
                            <w:r>
                              <w:t xml:space="preserve"> PARALLEL=4 DUMPFILE= HZ_CUST_ACCOUNTS.dmp DIRECTORY= EBSDUMP  TABLES = APPS.HZ_CUST_ACCOUNTS LOGFILE= HZ_CUST_ACCOUNTS.log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pt;margin-top:-0.05pt;height:57.6pt;width:453.9pt;z-index:251661312;mso-width-relative:page;mso-height-relative:page;" fillcolor="#FFFFFF [3201]" filled="t" stroked="t" coordsize="21600,21600" o:gfxdata="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B2npYi0wAAAAYBAAAPAAAAAAAAAAEAIAAAACIAAABkcnMvZG93bnJldi54bWxQSwECFAAU&#10;AAAACACHTuJAXfUkwS8CAABoBAAADgAAAAAAAAABACAAAAAiAQAAZHJzL2Uyb0RvYy54bWxQSwUG&#10;AAAAAAYABgBZAQAAwwUAAAAA&#10;">
                <v:fill on="t" focussize="0,0"/>
                <v:stroke weight="0.5pt" color="#000000" joinstyle="round"/>
                <v:imagedata o:title=""/>
                <o:lock v:ext="edit" aspectratio="f"/>
                <v:textbox>
                  <w:txbxContent>
                    <w:p>
                      <w:r>
                        <w:rPr>
                          <w:b/>
                        </w:rPr>
                        <w:t>impdp</w:t>
                      </w:r>
                      <w:r>
                        <w:t xml:space="preserve"> PARALLEL=4 DUMPFILE= HZ_CUST_ACCOUNTS.dmp DIRECTORY= EBSDUMP  TABLES = APPS.HZ_CUST_ACCOUNTS LOGFILE= HZ_CUST_ACCOUNTS.log</w:t>
                      </w:r>
                    </w:p>
                  </w:txbxContent>
                </v:textbox>
              </v:shape>
            </w:pict>
          </mc:Fallback>
        </mc:AlternateContent>
      </w:r>
    </w:p>
    <w:p>
      <w:pPr>
        <w:rPr>
          <w:rFonts w:hint="default" w:ascii="Arail" w:hAnsi="Arail" w:cs="Arail"/>
        </w:rPr>
      </w:pPr>
    </w:p>
    <w:p>
      <w:pPr>
        <w:tabs>
          <w:tab w:val="left" w:pos="8565"/>
        </w:tabs>
        <w:rPr>
          <w:rFonts w:hint="default" w:ascii="Arail" w:hAnsi="Arail" w:cs="Arail"/>
        </w:rPr>
      </w:pPr>
    </w:p>
    <w:p>
      <w:pPr>
        <w:tabs>
          <w:tab w:val="left" w:pos="8565"/>
        </w:tabs>
        <w:rPr>
          <w:rFonts w:hint="default" w:ascii="Arail" w:hAnsi="Arail" w:cs="Arail"/>
        </w:rPr>
      </w:pPr>
    </w:p>
    <w:p>
      <w:pPr>
        <w:tabs>
          <w:tab w:val="left" w:pos="8565"/>
        </w:tabs>
        <w:rPr>
          <w:rFonts w:hint="default" w:ascii="Arail" w:hAnsi="Arail" w:cs="Arail"/>
        </w:rPr>
      </w:pPr>
    </w:p>
    <w:p>
      <w:pPr>
        <w:pStyle w:val="12"/>
        <w:ind w:left="0"/>
        <w:jc w:val="both"/>
        <w:rPr>
          <w:rFonts w:hint="default" w:ascii="Arail" w:hAnsi="Arail" w:cs="Arail"/>
          <w:b/>
          <w:szCs w:val="22"/>
          <w:lang w:eastAsia="en-US"/>
        </w:rPr>
      </w:pPr>
      <w:r>
        <w:rPr>
          <w:rFonts w:hint="default" w:ascii="Arail" w:hAnsi="Arail" w:cs="Arail"/>
          <w:b/>
          <w:szCs w:val="22"/>
          <w:lang w:eastAsia="en-US"/>
        </w:rPr>
        <w:t xml:space="preserve">Pseudo Code of </w:t>
      </w:r>
      <w:r>
        <w:rPr>
          <w:rFonts w:hint="default" w:ascii="Arail" w:hAnsi="Arail" w:cs="Arail"/>
          <w:b/>
          <w:szCs w:val="22"/>
          <w:lang w:val="en-US" w:eastAsia="en-US"/>
        </w:rPr>
        <w:t>Im</w:t>
      </w:r>
      <w:r>
        <w:rPr>
          <w:rFonts w:hint="default" w:ascii="Arail" w:hAnsi="Arail" w:cs="Arail"/>
          <w:b/>
          <w:szCs w:val="22"/>
          <w:lang w:eastAsia="en-US"/>
        </w:rPr>
        <w:t>port Commands:</w:t>
      </w:r>
    </w:p>
    <w:p>
      <w:pPr>
        <w:tabs>
          <w:tab w:val="left" w:pos="8565"/>
        </w:tabs>
        <w:rPr>
          <w:rFonts w:hint="default" w:ascii="Arail" w:hAnsi="Arail" w:cs="Arail"/>
        </w:rPr>
      </w:pPr>
    </w:p>
    <w:tbl>
      <w:tblPr>
        <w:tblStyle w:val="2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1"/>
        <w:gridCol w:w="980"/>
        <w:gridCol w:w="3687"/>
        <w:gridCol w:w="3792"/>
      </w:tblGrid>
      <w:tr>
        <w:tblPrEx>
          <w:tblLayout w:type="fixed"/>
          <w:tblCellMar>
            <w:top w:w="0" w:type="dxa"/>
            <w:left w:w="108" w:type="dxa"/>
            <w:bottom w:w="0" w:type="dxa"/>
            <w:right w:w="108" w:type="dxa"/>
          </w:tblCellMar>
        </w:tblPrEx>
        <w:trPr>
          <w:trHeight w:val="255" w:hRule="atLeast"/>
        </w:trPr>
        <w:tc>
          <w:tcPr>
            <w:tcW w:w="891" w:type="dxa"/>
          </w:tcPr>
          <w:p>
            <w:pPr>
              <w:tabs>
                <w:tab w:val="left" w:pos="8565"/>
              </w:tabs>
              <w:rPr>
                <w:rFonts w:hint="default" w:ascii="Arail" w:hAnsi="Arail" w:cs="Arail"/>
                <w:b/>
                <w:bCs/>
              </w:rPr>
            </w:pPr>
            <w:r>
              <w:rPr>
                <w:rFonts w:hint="default" w:ascii="Arail" w:hAnsi="Arail" w:cs="Arail"/>
                <w:b/>
                <w:bCs/>
              </w:rPr>
              <w:t>Seq no</w:t>
            </w:r>
          </w:p>
        </w:tc>
        <w:tc>
          <w:tcPr>
            <w:tcW w:w="980" w:type="dxa"/>
          </w:tcPr>
          <w:p>
            <w:pPr>
              <w:tabs>
                <w:tab w:val="left" w:pos="8565"/>
              </w:tabs>
              <w:rPr>
                <w:rFonts w:hint="default" w:ascii="Arail" w:hAnsi="Arail" w:cs="Arail"/>
                <w:b/>
                <w:bCs/>
              </w:rPr>
            </w:pPr>
            <w:r>
              <w:rPr>
                <w:rFonts w:hint="default" w:ascii="Arail" w:hAnsi="Arail" w:cs="Arail"/>
                <w:b/>
                <w:bCs/>
              </w:rPr>
              <w:t>Module</w:t>
            </w:r>
          </w:p>
        </w:tc>
        <w:tc>
          <w:tcPr>
            <w:tcW w:w="3687" w:type="dxa"/>
          </w:tcPr>
          <w:p>
            <w:pPr>
              <w:tabs>
                <w:tab w:val="left" w:pos="8565"/>
              </w:tabs>
              <w:rPr>
                <w:rFonts w:hint="default" w:ascii="Arail" w:hAnsi="Arail" w:cs="Arail"/>
                <w:b/>
                <w:bCs/>
              </w:rPr>
            </w:pPr>
            <w:r>
              <w:rPr>
                <w:rFonts w:hint="default" w:ascii="Arail" w:hAnsi="Arail" w:cs="Arail"/>
                <w:b/>
                <w:bCs/>
              </w:rPr>
              <w:t>Table</w:t>
            </w:r>
          </w:p>
        </w:tc>
        <w:tc>
          <w:tcPr>
            <w:tcW w:w="3792" w:type="dxa"/>
          </w:tcPr>
          <w:p>
            <w:pPr>
              <w:tabs>
                <w:tab w:val="left" w:pos="8565"/>
              </w:tabs>
              <w:rPr>
                <w:rFonts w:hint="default" w:ascii="Arail" w:hAnsi="Arail" w:cs="Arail"/>
                <w:b/>
                <w:bCs/>
              </w:rPr>
            </w:pPr>
            <w:r>
              <w:rPr>
                <w:rFonts w:hint="default" w:ascii="Arail" w:hAnsi="Arail" w:cs="Arail"/>
                <w:b/>
                <w:bCs/>
              </w:rPr>
              <w:t>Import Command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91" w:type="dxa"/>
          </w:tcPr>
          <w:p>
            <w:pPr>
              <w:tabs>
                <w:tab w:val="left" w:pos="8565"/>
              </w:tabs>
              <w:rPr>
                <w:rFonts w:hint="default" w:ascii="Arail" w:hAnsi="Arail" w:cs="Arail"/>
              </w:rPr>
            </w:pPr>
            <w:r>
              <w:rPr>
                <w:rFonts w:hint="default" w:ascii="Arail" w:hAnsi="Arail" w:cs="Arail"/>
              </w:rPr>
              <w:t>1</w:t>
            </w:r>
          </w:p>
        </w:tc>
        <w:tc>
          <w:tcPr>
            <w:tcW w:w="980" w:type="dxa"/>
          </w:tcPr>
          <w:p>
            <w:pPr>
              <w:tabs>
                <w:tab w:val="left" w:pos="8565"/>
              </w:tabs>
              <w:rPr>
                <w:rFonts w:hint="default" w:ascii="Arail" w:hAnsi="Arail" w:cs="Arail"/>
              </w:rPr>
            </w:pPr>
            <w:r>
              <w:rPr>
                <w:rFonts w:hint="default" w:ascii="Arail" w:hAnsi="Arail" w:cs="Arail"/>
              </w:rPr>
              <w:t>Customer</w:t>
            </w:r>
          </w:p>
        </w:tc>
        <w:tc>
          <w:tcPr>
            <w:tcW w:w="3687" w:type="dxa"/>
          </w:tcPr>
          <w:p>
            <w:pPr>
              <w:tabs>
                <w:tab w:val="left" w:pos="8565"/>
              </w:tabs>
              <w:rPr>
                <w:rFonts w:hint="default" w:ascii="Arail" w:hAnsi="Arail" w:cs="Arail"/>
              </w:rPr>
            </w:pPr>
            <w:r>
              <w:rPr>
                <w:rFonts w:hint="default" w:ascii="Arail" w:hAnsi="Arail" w:cs="Arail"/>
              </w:rPr>
              <w:t>HZ_CUST_ACCOUNTS</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HZ_CUST_ACCOUNTS.dmp DIRECTORY= EBSDUMP  TABLES = APPS.HZ_CUST_ACCOUNTS LOGFILE= HZ_CUST_ACCOUNTS.log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91" w:type="dxa"/>
          </w:tcPr>
          <w:p>
            <w:pPr>
              <w:tabs>
                <w:tab w:val="left" w:pos="8565"/>
              </w:tabs>
              <w:rPr>
                <w:rFonts w:hint="default" w:ascii="Arail" w:hAnsi="Arail" w:cs="Arail"/>
              </w:rPr>
            </w:pPr>
            <w:r>
              <w:rPr>
                <w:rFonts w:hint="default" w:ascii="Arail" w:hAnsi="Arail" w:cs="Arail"/>
              </w:rPr>
              <w:t>2</w:t>
            </w:r>
          </w:p>
        </w:tc>
        <w:tc>
          <w:tcPr>
            <w:tcW w:w="980" w:type="dxa"/>
          </w:tcPr>
          <w:p>
            <w:pPr>
              <w:tabs>
                <w:tab w:val="left" w:pos="8565"/>
              </w:tabs>
              <w:rPr>
                <w:rFonts w:hint="default" w:ascii="Arail" w:hAnsi="Arail" w:cs="Arail"/>
              </w:rPr>
            </w:pPr>
            <w:r>
              <w:rPr>
                <w:rFonts w:hint="default" w:ascii="Arail" w:hAnsi="Arail" w:cs="Arail"/>
              </w:rPr>
              <w:t>Customer</w:t>
            </w:r>
          </w:p>
        </w:tc>
        <w:tc>
          <w:tcPr>
            <w:tcW w:w="3687" w:type="dxa"/>
          </w:tcPr>
          <w:p>
            <w:pPr>
              <w:tabs>
                <w:tab w:val="left" w:pos="8565"/>
              </w:tabs>
              <w:rPr>
                <w:rFonts w:hint="default" w:ascii="Arail" w:hAnsi="Arail" w:cs="Arail"/>
              </w:rPr>
            </w:pPr>
            <w:r>
              <w:rPr>
                <w:rFonts w:hint="default" w:ascii="Arail" w:hAnsi="Arail" w:cs="Arail"/>
              </w:rPr>
              <w:t>HZ_CUST_ACCT_SITES_ALL</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HZ_CUST_ACCT_SITES_ALL.dmp DIRECTORY= EBSDUMP  TABLES = APPS.HZ_CUST_ACCT_SITES_ALL LOGFILE= HZ_CUST_ACCT_SITES_ALL.log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91" w:type="dxa"/>
          </w:tcPr>
          <w:p>
            <w:pPr>
              <w:tabs>
                <w:tab w:val="left" w:pos="8565"/>
              </w:tabs>
              <w:rPr>
                <w:rFonts w:hint="default" w:ascii="Arail" w:hAnsi="Arail" w:cs="Arail"/>
              </w:rPr>
            </w:pPr>
            <w:r>
              <w:rPr>
                <w:rFonts w:hint="default" w:ascii="Arail" w:hAnsi="Arail" w:cs="Arail"/>
              </w:rPr>
              <w:t>3</w:t>
            </w:r>
          </w:p>
        </w:tc>
        <w:tc>
          <w:tcPr>
            <w:tcW w:w="980" w:type="dxa"/>
          </w:tcPr>
          <w:p>
            <w:pPr>
              <w:tabs>
                <w:tab w:val="left" w:pos="8565"/>
              </w:tabs>
              <w:rPr>
                <w:rFonts w:hint="default" w:ascii="Arail" w:hAnsi="Arail" w:cs="Arail"/>
              </w:rPr>
            </w:pPr>
            <w:r>
              <w:rPr>
                <w:rFonts w:hint="default" w:ascii="Arail" w:hAnsi="Arail" w:cs="Arail"/>
              </w:rPr>
              <w:t>Customer</w:t>
            </w:r>
          </w:p>
        </w:tc>
        <w:tc>
          <w:tcPr>
            <w:tcW w:w="3687" w:type="dxa"/>
          </w:tcPr>
          <w:p>
            <w:pPr>
              <w:tabs>
                <w:tab w:val="left" w:pos="8565"/>
              </w:tabs>
              <w:rPr>
                <w:rFonts w:hint="default" w:ascii="Arail" w:hAnsi="Arail" w:cs="Arail"/>
              </w:rPr>
            </w:pPr>
            <w:r>
              <w:rPr>
                <w:rFonts w:hint="default" w:ascii="Arail" w:hAnsi="Arail" w:cs="Arail"/>
              </w:rPr>
              <w:t>HZ_CUST_SITE_USES_ALL</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HZ_CUST_SITE_USES_ALL.dmp DIRECTORY= EBSDUMP  TABLES = APPS.HZ_CUST_SITE_USES_ALL LOGFILE= HZ_CUST_SITE_USES_ALL.log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91" w:type="dxa"/>
          </w:tcPr>
          <w:p>
            <w:pPr>
              <w:tabs>
                <w:tab w:val="left" w:pos="8565"/>
              </w:tabs>
              <w:rPr>
                <w:rFonts w:hint="default" w:ascii="Arail" w:hAnsi="Arail" w:cs="Arail"/>
              </w:rPr>
            </w:pPr>
            <w:r>
              <w:rPr>
                <w:rFonts w:hint="default" w:ascii="Arail" w:hAnsi="Arail" w:cs="Arail"/>
              </w:rPr>
              <w:t>4</w:t>
            </w:r>
          </w:p>
        </w:tc>
        <w:tc>
          <w:tcPr>
            <w:tcW w:w="980" w:type="dxa"/>
          </w:tcPr>
          <w:p>
            <w:pPr>
              <w:tabs>
                <w:tab w:val="left" w:pos="8565"/>
              </w:tabs>
              <w:rPr>
                <w:rFonts w:hint="default" w:ascii="Arail" w:hAnsi="Arail" w:cs="Arail"/>
              </w:rPr>
            </w:pPr>
            <w:r>
              <w:rPr>
                <w:rFonts w:hint="default" w:ascii="Arail" w:hAnsi="Arail" w:cs="Arail"/>
              </w:rPr>
              <w:t>Invoice</w:t>
            </w:r>
          </w:p>
        </w:tc>
        <w:tc>
          <w:tcPr>
            <w:tcW w:w="3687" w:type="dxa"/>
          </w:tcPr>
          <w:p>
            <w:pPr>
              <w:tabs>
                <w:tab w:val="left" w:pos="8565"/>
              </w:tabs>
              <w:rPr>
                <w:rFonts w:hint="default" w:ascii="Arail" w:hAnsi="Arail" w:cs="Arail"/>
              </w:rPr>
            </w:pPr>
            <w:r>
              <w:rPr>
                <w:rFonts w:hint="default" w:ascii="Arail" w:hAnsi="Arail" w:cs="Arail"/>
              </w:rPr>
              <w:t>RA_CUSTOMER_TRX_ALL</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RA_CUSTOMER_TRX_ALL.dmp DIRECTORY= EBSDUMP  TABLES = APPS.RA_CUSTOMER_TRX_ALL LOGFILE= RA_CUSTOMER_TRX_ALL.log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891" w:type="dxa"/>
          </w:tcPr>
          <w:p>
            <w:pPr>
              <w:tabs>
                <w:tab w:val="left" w:pos="8565"/>
              </w:tabs>
              <w:rPr>
                <w:rFonts w:hint="default" w:ascii="Arail" w:hAnsi="Arail" w:cs="Arail"/>
              </w:rPr>
            </w:pPr>
            <w:r>
              <w:rPr>
                <w:rFonts w:hint="default" w:ascii="Arail" w:hAnsi="Arail" w:cs="Arail"/>
              </w:rPr>
              <w:t>5</w:t>
            </w:r>
          </w:p>
        </w:tc>
        <w:tc>
          <w:tcPr>
            <w:tcW w:w="980" w:type="dxa"/>
          </w:tcPr>
          <w:p>
            <w:pPr>
              <w:tabs>
                <w:tab w:val="left" w:pos="8565"/>
              </w:tabs>
              <w:rPr>
                <w:rFonts w:hint="default" w:ascii="Arail" w:hAnsi="Arail" w:cs="Arail"/>
              </w:rPr>
            </w:pPr>
            <w:r>
              <w:rPr>
                <w:rFonts w:hint="default" w:ascii="Arail" w:hAnsi="Arail" w:cs="Arail"/>
              </w:rPr>
              <w:t>Invoice</w:t>
            </w:r>
          </w:p>
        </w:tc>
        <w:tc>
          <w:tcPr>
            <w:tcW w:w="3687" w:type="dxa"/>
          </w:tcPr>
          <w:p>
            <w:pPr>
              <w:tabs>
                <w:tab w:val="left" w:pos="8565"/>
              </w:tabs>
              <w:rPr>
                <w:rFonts w:hint="default" w:ascii="Arail" w:hAnsi="Arail" w:cs="Arail"/>
              </w:rPr>
            </w:pPr>
            <w:r>
              <w:rPr>
                <w:rFonts w:hint="default" w:ascii="Arail" w:hAnsi="Arail" w:cs="Arail"/>
              </w:rPr>
              <w:t>RA_CUSTOMER_TRX_LINES_ALL</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RA_CUSTOMER_TRX_LINES_ALL.dmp DIRECTORY= EBSDUMP  TABLES = APPS.RA_CUSTOMER_TRX_LINES_ALL LOGFILE= RA_CUSTOMER_TRX_LINES_ALL.log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891" w:type="dxa"/>
          </w:tcPr>
          <w:p>
            <w:pPr>
              <w:tabs>
                <w:tab w:val="left" w:pos="8565"/>
              </w:tabs>
              <w:rPr>
                <w:rFonts w:hint="default" w:ascii="Arail" w:hAnsi="Arail" w:cs="Arail"/>
              </w:rPr>
            </w:pPr>
            <w:r>
              <w:rPr>
                <w:rFonts w:hint="default" w:ascii="Arail" w:hAnsi="Arail" w:cs="Arail"/>
              </w:rPr>
              <w:t>6</w:t>
            </w:r>
          </w:p>
        </w:tc>
        <w:tc>
          <w:tcPr>
            <w:tcW w:w="980" w:type="dxa"/>
          </w:tcPr>
          <w:p>
            <w:pPr>
              <w:tabs>
                <w:tab w:val="left" w:pos="8565"/>
              </w:tabs>
              <w:rPr>
                <w:rFonts w:hint="default" w:ascii="Arail" w:hAnsi="Arail" w:cs="Arail"/>
              </w:rPr>
            </w:pPr>
            <w:r>
              <w:rPr>
                <w:rFonts w:hint="default" w:ascii="Arail" w:hAnsi="Arail" w:cs="Arail"/>
              </w:rPr>
              <w:t>Invoice</w:t>
            </w:r>
          </w:p>
        </w:tc>
        <w:tc>
          <w:tcPr>
            <w:tcW w:w="3687" w:type="dxa"/>
          </w:tcPr>
          <w:p>
            <w:pPr>
              <w:tabs>
                <w:tab w:val="left" w:pos="8565"/>
              </w:tabs>
              <w:rPr>
                <w:rFonts w:hint="default" w:ascii="Arail" w:hAnsi="Arail" w:cs="Arail"/>
              </w:rPr>
            </w:pPr>
            <w:r>
              <w:rPr>
                <w:rFonts w:hint="default" w:ascii="Arail" w:hAnsi="Arail" w:cs="Arail"/>
              </w:rPr>
              <w:t>RA_CUSTOMER_TRX_LINE_GL_DIST_ALL</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RA_CUSTOMER_TRX_LINE_GL_DIST_ALL.dmp DIRECTORY= EBSDUMP  TABLES = APPS.RA_CUSTOMER_TRX_LINE_GL_DIST_ALL LOGFILE= RA_CUSTOMER_TRX_LINE_GL_DIST_ALL.log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91" w:type="dxa"/>
          </w:tcPr>
          <w:p>
            <w:pPr>
              <w:tabs>
                <w:tab w:val="left" w:pos="8565"/>
              </w:tabs>
              <w:rPr>
                <w:rFonts w:hint="default" w:ascii="Arail" w:hAnsi="Arail" w:cs="Arail"/>
              </w:rPr>
            </w:pPr>
            <w:r>
              <w:rPr>
                <w:rFonts w:hint="default" w:ascii="Arail" w:hAnsi="Arail" w:cs="Arail"/>
              </w:rPr>
              <w:t>7</w:t>
            </w:r>
          </w:p>
        </w:tc>
        <w:tc>
          <w:tcPr>
            <w:tcW w:w="980" w:type="dxa"/>
          </w:tcPr>
          <w:p>
            <w:pPr>
              <w:tabs>
                <w:tab w:val="left" w:pos="8565"/>
              </w:tabs>
              <w:rPr>
                <w:rFonts w:hint="default" w:ascii="Arail" w:hAnsi="Arail" w:cs="Arail"/>
              </w:rPr>
            </w:pPr>
            <w:r>
              <w:rPr>
                <w:rFonts w:hint="default" w:ascii="Arail" w:hAnsi="Arail" w:cs="Arail"/>
              </w:rPr>
              <w:t>Payments</w:t>
            </w:r>
          </w:p>
        </w:tc>
        <w:tc>
          <w:tcPr>
            <w:tcW w:w="3687" w:type="dxa"/>
          </w:tcPr>
          <w:p>
            <w:pPr>
              <w:tabs>
                <w:tab w:val="left" w:pos="8565"/>
              </w:tabs>
              <w:rPr>
                <w:rFonts w:hint="default" w:ascii="Arail" w:hAnsi="Arail" w:cs="Arail"/>
              </w:rPr>
            </w:pPr>
            <w:r>
              <w:rPr>
                <w:rFonts w:hint="default" w:ascii="Arail" w:hAnsi="Arail" w:cs="Arail"/>
              </w:rPr>
              <w:t>AR_CASH_RECEIPTS_ALL</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AR_CASH_RECEIPTS_ALL.dmp DIRECTORY= EBSDUMP  TABLES = APPSAR_CASH_RECEIPTS_ALL LOGFILE= AR_CASH_RECEIPTS_ALL.log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891" w:type="dxa"/>
          </w:tcPr>
          <w:p>
            <w:pPr>
              <w:tabs>
                <w:tab w:val="left" w:pos="8565"/>
              </w:tabs>
              <w:rPr>
                <w:rFonts w:hint="default" w:ascii="Arail" w:hAnsi="Arail" w:cs="Arail"/>
              </w:rPr>
            </w:pPr>
            <w:r>
              <w:rPr>
                <w:rFonts w:hint="default" w:ascii="Arail" w:hAnsi="Arail" w:cs="Arail"/>
              </w:rPr>
              <w:t>8</w:t>
            </w:r>
          </w:p>
        </w:tc>
        <w:tc>
          <w:tcPr>
            <w:tcW w:w="980" w:type="dxa"/>
          </w:tcPr>
          <w:p>
            <w:pPr>
              <w:tabs>
                <w:tab w:val="left" w:pos="8565"/>
              </w:tabs>
              <w:rPr>
                <w:rFonts w:hint="default" w:ascii="Arail" w:hAnsi="Arail" w:cs="Arail"/>
              </w:rPr>
            </w:pPr>
            <w:r>
              <w:rPr>
                <w:rFonts w:hint="default" w:ascii="Arail" w:hAnsi="Arail" w:cs="Arail"/>
              </w:rPr>
              <w:t>Payments</w:t>
            </w:r>
          </w:p>
        </w:tc>
        <w:tc>
          <w:tcPr>
            <w:tcW w:w="3687" w:type="dxa"/>
          </w:tcPr>
          <w:p>
            <w:pPr>
              <w:tabs>
                <w:tab w:val="left" w:pos="8565"/>
              </w:tabs>
              <w:rPr>
                <w:rFonts w:hint="default" w:ascii="Arail" w:hAnsi="Arail" w:cs="Arail"/>
              </w:rPr>
            </w:pPr>
            <w:r>
              <w:rPr>
                <w:rFonts w:hint="default" w:ascii="Arail" w:hAnsi="Arail" w:cs="Arail"/>
              </w:rPr>
              <w:t>AR_CASH_RECEIPTS_HISTORY_ALL</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AR_CASH_RECEIPTS_HISTORY_ALL.dmp DIRECTORY= EBSDUMP  TABLES = APPS.AR_CASH_RECEIPTS_HISTORY_ALL LOGFILE= AR_CASH_RECEIPTS_HISTORY_ALL.log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891" w:type="dxa"/>
          </w:tcPr>
          <w:p>
            <w:pPr>
              <w:tabs>
                <w:tab w:val="left" w:pos="8565"/>
              </w:tabs>
              <w:rPr>
                <w:rFonts w:hint="default" w:ascii="Arail" w:hAnsi="Arail" w:cs="Arail"/>
              </w:rPr>
            </w:pPr>
            <w:r>
              <w:rPr>
                <w:rFonts w:hint="default" w:ascii="Arail" w:hAnsi="Arail" w:cs="Arail"/>
              </w:rPr>
              <w:t>9</w:t>
            </w:r>
          </w:p>
        </w:tc>
        <w:tc>
          <w:tcPr>
            <w:tcW w:w="980" w:type="dxa"/>
          </w:tcPr>
          <w:p>
            <w:pPr>
              <w:tabs>
                <w:tab w:val="left" w:pos="8565"/>
              </w:tabs>
              <w:rPr>
                <w:rFonts w:hint="default" w:ascii="Arail" w:hAnsi="Arail" w:cs="Arail"/>
              </w:rPr>
            </w:pPr>
            <w:r>
              <w:rPr>
                <w:rFonts w:hint="default" w:ascii="Arail" w:hAnsi="Arail" w:cs="Arail"/>
              </w:rPr>
              <w:t>Payments</w:t>
            </w:r>
          </w:p>
        </w:tc>
        <w:tc>
          <w:tcPr>
            <w:tcW w:w="3687" w:type="dxa"/>
          </w:tcPr>
          <w:p>
            <w:pPr>
              <w:tabs>
                <w:tab w:val="left" w:pos="8565"/>
              </w:tabs>
              <w:rPr>
                <w:rFonts w:hint="default" w:ascii="Arail" w:hAnsi="Arail" w:cs="Arail"/>
              </w:rPr>
            </w:pPr>
            <w:r>
              <w:rPr>
                <w:rFonts w:hint="default" w:ascii="Arail" w:hAnsi="Arail" w:cs="Arail"/>
              </w:rPr>
              <w:t>AR_RECEIVABLE_APPLICATIONS_ALL</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AR_RECEIVABLE_APPLICATIONS_ALL.dmp DIRECTORY= EBSDUMP  TABLES = APPS.AR_RECEIVABLE_APPLICATIONS_ALL LOGFILE= AR_RECEIVABLE_APPLICATIONS_ALL.log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891" w:type="dxa"/>
          </w:tcPr>
          <w:p>
            <w:pPr>
              <w:tabs>
                <w:tab w:val="left" w:pos="8565"/>
              </w:tabs>
              <w:rPr>
                <w:rFonts w:hint="default" w:ascii="Arail" w:hAnsi="Arail" w:cs="Arail"/>
              </w:rPr>
            </w:pPr>
            <w:r>
              <w:rPr>
                <w:rFonts w:hint="default" w:ascii="Arail" w:hAnsi="Arail" w:cs="Arail"/>
              </w:rPr>
              <w:t>10</w:t>
            </w:r>
          </w:p>
        </w:tc>
        <w:tc>
          <w:tcPr>
            <w:tcW w:w="980" w:type="dxa"/>
          </w:tcPr>
          <w:p>
            <w:pPr>
              <w:tabs>
                <w:tab w:val="left" w:pos="8565"/>
              </w:tabs>
              <w:rPr>
                <w:rFonts w:hint="default" w:ascii="Arail" w:hAnsi="Arail" w:cs="Arail"/>
              </w:rPr>
            </w:pPr>
            <w:r>
              <w:rPr>
                <w:rFonts w:hint="default" w:ascii="Arail" w:hAnsi="Arail" w:cs="Arail"/>
              </w:rPr>
              <w:t>Payments</w:t>
            </w:r>
          </w:p>
        </w:tc>
        <w:tc>
          <w:tcPr>
            <w:tcW w:w="3687" w:type="dxa"/>
          </w:tcPr>
          <w:p>
            <w:pPr>
              <w:tabs>
                <w:tab w:val="left" w:pos="8565"/>
              </w:tabs>
              <w:rPr>
                <w:rFonts w:hint="default" w:ascii="Arail" w:hAnsi="Arail" w:cs="Arail"/>
              </w:rPr>
            </w:pPr>
            <w:r>
              <w:rPr>
                <w:rFonts w:hint="default" w:ascii="Arail" w:hAnsi="Arail" w:cs="Arail"/>
              </w:rPr>
              <w:t>AR_PAYMENT_SCHEDULES_ALL</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AR_PAYMENT_SCHEDULES_ALL.dmp DIRECTORY= EBSDUMP  TABLES = APPS.AR_PAYMENT_SCHEDULES_ALL LOGFILE= AR_PAYMENT_SCHEDULES_ALL.log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91" w:type="dxa"/>
          </w:tcPr>
          <w:p>
            <w:pPr>
              <w:tabs>
                <w:tab w:val="left" w:pos="8565"/>
              </w:tabs>
              <w:rPr>
                <w:rFonts w:hint="default" w:ascii="Arail" w:hAnsi="Arail" w:cs="Arail"/>
              </w:rPr>
            </w:pPr>
            <w:r>
              <w:rPr>
                <w:rFonts w:hint="default" w:ascii="Arail" w:hAnsi="Arail" w:cs="Arail"/>
              </w:rPr>
              <w:t>11</w:t>
            </w:r>
          </w:p>
        </w:tc>
        <w:tc>
          <w:tcPr>
            <w:tcW w:w="980" w:type="dxa"/>
          </w:tcPr>
          <w:p>
            <w:pPr>
              <w:tabs>
                <w:tab w:val="left" w:pos="8565"/>
              </w:tabs>
              <w:rPr>
                <w:rFonts w:hint="default" w:ascii="Arail" w:hAnsi="Arail" w:cs="Arail"/>
              </w:rPr>
            </w:pPr>
            <w:r>
              <w:rPr>
                <w:rFonts w:hint="default" w:ascii="Arail" w:hAnsi="Arail" w:cs="Arail"/>
              </w:rPr>
              <w:t>GL</w:t>
            </w:r>
          </w:p>
        </w:tc>
        <w:tc>
          <w:tcPr>
            <w:tcW w:w="3687" w:type="dxa"/>
          </w:tcPr>
          <w:p>
            <w:pPr>
              <w:tabs>
                <w:tab w:val="left" w:pos="8565"/>
              </w:tabs>
              <w:rPr>
                <w:rFonts w:hint="default" w:ascii="Arail" w:hAnsi="Arail" w:cs="Arail"/>
              </w:rPr>
            </w:pPr>
            <w:r>
              <w:rPr>
                <w:rFonts w:hint="default" w:ascii="Arail" w:hAnsi="Arail" w:cs="Arail"/>
              </w:rPr>
              <w:t>GL_JE_HEADERS</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GL_JE_HEADERS.dmp DIRECTORY= EBSDUMP  TABLES = APPS.GL_JE_HEADERS LOGFILE= GL_JE_HEADERS.log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91" w:type="dxa"/>
          </w:tcPr>
          <w:p>
            <w:pPr>
              <w:tabs>
                <w:tab w:val="left" w:pos="8565"/>
              </w:tabs>
              <w:rPr>
                <w:rFonts w:hint="default" w:ascii="Arail" w:hAnsi="Arail" w:cs="Arail"/>
              </w:rPr>
            </w:pPr>
            <w:r>
              <w:rPr>
                <w:rFonts w:hint="default" w:ascii="Arail" w:hAnsi="Arail" w:cs="Arail"/>
              </w:rPr>
              <w:t>12</w:t>
            </w:r>
          </w:p>
        </w:tc>
        <w:tc>
          <w:tcPr>
            <w:tcW w:w="980" w:type="dxa"/>
          </w:tcPr>
          <w:p>
            <w:pPr>
              <w:tabs>
                <w:tab w:val="left" w:pos="8565"/>
              </w:tabs>
              <w:rPr>
                <w:rFonts w:hint="default" w:ascii="Arail" w:hAnsi="Arail" w:cs="Arail"/>
              </w:rPr>
            </w:pPr>
            <w:r>
              <w:rPr>
                <w:rFonts w:hint="default" w:ascii="Arail" w:hAnsi="Arail" w:cs="Arail"/>
              </w:rPr>
              <w:t>GL</w:t>
            </w:r>
          </w:p>
        </w:tc>
        <w:tc>
          <w:tcPr>
            <w:tcW w:w="3687" w:type="dxa"/>
          </w:tcPr>
          <w:p>
            <w:pPr>
              <w:tabs>
                <w:tab w:val="left" w:pos="8565"/>
              </w:tabs>
              <w:rPr>
                <w:rFonts w:hint="default" w:ascii="Arail" w:hAnsi="Arail" w:cs="Arail"/>
              </w:rPr>
            </w:pPr>
            <w:r>
              <w:rPr>
                <w:rFonts w:hint="default" w:ascii="Arail" w:hAnsi="Arail" w:cs="Arail"/>
              </w:rPr>
              <w:t>GL_JE_LINES</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GL_JE_LINES.dmp DIRECTORY= EBSDUMP  TABLES = APPS.GL_JE_LINES LOGFILE= GL_JE_LINES.log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91" w:type="dxa"/>
          </w:tcPr>
          <w:p>
            <w:pPr>
              <w:tabs>
                <w:tab w:val="left" w:pos="8565"/>
              </w:tabs>
              <w:rPr>
                <w:rFonts w:hint="default" w:ascii="Arail" w:hAnsi="Arail" w:cs="Arail"/>
              </w:rPr>
            </w:pPr>
            <w:r>
              <w:rPr>
                <w:rFonts w:hint="default" w:ascii="Arail" w:hAnsi="Arail" w:cs="Arail"/>
              </w:rPr>
              <w:t>13</w:t>
            </w:r>
          </w:p>
        </w:tc>
        <w:tc>
          <w:tcPr>
            <w:tcW w:w="980" w:type="dxa"/>
          </w:tcPr>
          <w:p>
            <w:pPr>
              <w:tabs>
                <w:tab w:val="left" w:pos="8565"/>
              </w:tabs>
              <w:rPr>
                <w:rFonts w:hint="default" w:ascii="Arail" w:hAnsi="Arail" w:cs="Arail"/>
              </w:rPr>
            </w:pPr>
            <w:r>
              <w:rPr>
                <w:rFonts w:hint="default" w:ascii="Arail" w:hAnsi="Arail" w:cs="Arail"/>
              </w:rPr>
              <w:t>GL</w:t>
            </w:r>
          </w:p>
        </w:tc>
        <w:tc>
          <w:tcPr>
            <w:tcW w:w="3687" w:type="dxa"/>
          </w:tcPr>
          <w:p>
            <w:pPr>
              <w:tabs>
                <w:tab w:val="left" w:pos="8565"/>
              </w:tabs>
              <w:rPr>
                <w:rFonts w:hint="default" w:ascii="Arail" w:hAnsi="Arail" w:cs="Arail"/>
              </w:rPr>
            </w:pPr>
            <w:r>
              <w:rPr>
                <w:rFonts w:hint="default" w:ascii="Arail" w:hAnsi="Arail" w:cs="Arail"/>
              </w:rPr>
              <w:t>GL_IMPORT_REFERENCES</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GL_JE_LINES.dmp DIRECTORY= EBSDUMP  TABLES = APPS.GL_JE_LINES LOGFILE= GL_JE_LINES.log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91" w:type="dxa"/>
          </w:tcPr>
          <w:p>
            <w:pPr>
              <w:tabs>
                <w:tab w:val="left" w:pos="8565"/>
              </w:tabs>
              <w:rPr>
                <w:rFonts w:hint="default" w:ascii="Arail" w:hAnsi="Arail" w:cs="Arail"/>
              </w:rPr>
            </w:pPr>
            <w:r>
              <w:rPr>
                <w:rFonts w:hint="default" w:ascii="Arail" w:hAnsi="Arail" w:cs="Arail"/>
              </w:rPr>
              <w:t>14</w:t>
            </w:r>
          </w:p>
        </w:tc>
        <w:tc>
          <w:tcPr>
            <w:tcW w:w="980" w:type="dxa"/>
          </w:tcPr>
          <w:p>
            <w:pPr>
              <w:tabs>
                <w:tab w:val="left" w:pos="8565"/>
              </w:tabs>
              <w:rPr>
                <w:rFonts w:hint="default" w:ascii="Arail" w:hAnsi="Arail" w:cs="Arail"/>
              </w:rPr>
            </w:pPr>
            <w:r>
              <w:rPr>
                <w:rFonts w:hint="default" w:ascii="Arail" w:hAnsi="Arail" w:cs="Arail"/>
              </w:rPr>
              <w:t>XLA</w:t>
            </w:r>
          </w:p>
        </w:tc>
        <w:tc>
          <w:tcPr>
            <w:tcW w:w="3687" w:type="dxa"/>
          </w:tcPr>
          <w:p>
            <w:pPr>
              <w:tabs>
                <w:tab w:val="left" w:pos="8565"/>
              </w:tabs>
              <w:rPr>
                <w:rFonts w:hint="default" w:ascii="Arail" w:hAnsi="Arail" w:cs="Arail"/>
              </w:rPr>
            </w:pPr>
            <w:r>
              <w:rPr>
                <w:rFonts w:hint="default" w:ascii="Arail" w:hAnsi="Arail" w:cs="Arail"/>
              </w:rPr>
              <w:t>XLA_AE_HEADERS</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XLA_AE_HEADERS.dmp DIRECTORY= EBSDUMP  TABLES = APPS.XLA_AE_HEADERS LOGFILE= XLA_AE_HEADERS.log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91" w:type="dxa"/>
          </w:tcPr>
          <w:p>
            <w:pPr>
              <w:tabs>
                <w:tab w:val="left" w:pos="8565"/>
              </w:tabs>
              <w:rPr>
                <w:rFonts w:hint="default" w:ascii="Arail" w:hAnsi="Arail" w:cs="Arail"/>
              </w:rPr>
            </w:pPr>
            <w:r>
              <w:rPr>
                <w:rFonts w:hint="default" w:ascii="Arail" w:hAnsi="Arail" w:cs="Arail"/>
              </w:rPr>
              <w:t>15</w:t>
            </w:r>
          </w:p>
        </w:tc>
        <w:tc>
          <w:tcPr>
            <w:tcW w:w="980" w:type="dxa"/>
          </w:tcPr>
          <w:p>
            <w:pPr>
              <w:tabs>
                <w:tab w:val="left" w:pos="8565"/>
              </w:tabs>
              <w:rPr>
                <w:rFonts w:hint="default" w:ascii="Arail" w:hAnsi="Arail" w:cs="Arail"/>
              </w:rPr>
            </w:pPr>
            <w:r>
              <w:rPr>
                <w:rFonts w:hint="default" w:ascii="Arail" w:hAnsi="Arail" w:cs="Arail"/>
              </w:rPr>
              <w:t>XLA</w:t>
            </w:r>
          </w:p>
        </w:tc>
        <w:tc>
          <w:tcPr>
            <w:tcW w:w="3687" w:type="dxa"/>
          </w:tcPr>
          <w:p>
            <w:pPr>
              <w:tabs>
                <w:tab w:val="left" w:pos="8565"/>
              </w:tabs>
              <w:rPr>
                <w:rFonts w:hint="default" w:ascii="Arail" w:hAnsi="Arail" w:cs="Arail"/>
              </w:rPr>
            </w:pPr>
            <w:r>
              <w:rPr>
                <w:rFonts w:hint="default" w:ascii="Arail" w:hAnsi="Arail" w:cs="Arail"/>
              </w:rPr>
              <w:t>XLA_AE_LINES</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XLA_AE_LINES.dmp DIRECTORY= EBSDUMP  TABLES = APPS.XLA_AE_LINES LOGFILE= XLA_AE_LINES.log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 w:hRule="atLeast"/>
        </w:trPr>
        <w:tc>
          <w:tcPr>
            <w:tcW w:w="891" w:type="dxa"/>
          </w:tcPr>
          <w:p>
            <w:pPr>
              <w:tabs>
                <w:tab w:val="left" w:pos="8565"/>
              </w:tabs>
              <w:rPr>
                <w:rFonts w:hint="default" w:ascii="Arail" w:hAnsi="Arail" w:cs="Arail"/>
              </w:rPr>
            </w:pPr>
            <w:r>
              <w:rPr>
                <w:rFonts w:hint="default" w:ascii="Arail" w:hAnsi="Arail" w:cs="Arail"/>
              </w:rPr>
              <w:t>16</w:t>
            </w:r>
          </w:p>
        </w:tc>
        <w:tc>
          <w:tcPr>
            <w:tcW w:w="980" w:type="dxa"/>
          </w:tcPr>
          <w:p>
            <w:pPr>
              <w:tabs>
                <w:tab w:val="left" w:pos="8565"/>
              </w:tabs>
              <w:rPr>
                <w:rFonts w:hint="default" w:ascii="Arail" w:hAnsi="Arail" w:cs="Arail"/>
              </w:rPr>
            </w:pPr>
            <w:r>
              <w:rPr>
                <w:rFonts w:hint="default" w:ascii="Arail" w:hAnsi="Arail" w:cs="Arail"/>
              </w:rPr>
              <w:t>XLA</w:t>
            </w:r>
          </w:p>
        </w:tc>
        <w:tc>
          <w:tcPr>
            <w:tcW w:w="3687" w:type="dxa"/>
          </w:tcPr>
          <w:p>
            <w:pPr>
              <w:tabs>
                <w:tab w:val="left" w:pos="8565"/>
              </w:tabs>
              <w:rPr>
                <w:rFonts w:hint="default" w:ascii="Arail" w:hAnsi="Arail" w:cs="Arail"/>
              </w:rPr>
            </w:pPr>
            <w:r>
              <w:rPr>
                <w:rFonts w:hint="default" w:ascii="Arail" w:hAnsi="Arail" w:cs="Arail"/>
              </w:rPr>
              <w:t>XLA_DISTRIBUTION_LINKS</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XLA_DISTRIBUTION_LINKS.dmp DIRECTORY= EBSDUMP  TABLES = APPS.XLA_DISTRIBUTION_LINKS LOGFILE= XLA_DISTRIBUTION_LINKS.log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5" w:hRule="atLeast"/>
        </w:trPr>
        <w:tc>
          <w:tcPr>
            <w:tcW w:w="891" w:type="dxa"/>
          </w:tcPr>
          <w:p>
            <w:pPr>
              <w:tabs>
                <w:tab w:val="left" w:pos="8565"/>
              </w:tabs>
              <w:rPr>
                <w:rFonts w:hint="default" w:ascii="Arail" w:hAnsi="Arail" w:cs="Arail"/>
              </w:rPr>
            </w:pPr>
            <w:r>
              <w:rPr>
                <w:rFonts w:hint="default" w:ascii="Arail" w:hAnsi="Arail" w:cs="Arail"/>
              </w:rPr>
              <w:t>17</w:t>
            </w:r>
          </w:p>
        </w:tc>
        <w:tc>
          <w:tcPr>
            <w:tcW w:w="980" w:type="dxa"/>
          </w:tcPr>
          <w:p>
            <w:pPr>
              <w:tabs>
                <w:tab w:val="left" w:pos="8565"/>
              </w:tabs>
              <w:rPr>
                <w:rFonts w:hint="default" w:ascii="Arail" w:hAnsi="Arail" w:cs="Arail"/>
              </w:rPr>
            </w:pPr>
            <w:r>
              <w:rPr>
                <w:rFonts w:hint="default" w:ascii="Arail" w:hAnsi="Arail" w:cs="Arail"/>
              </w:rPr>
              <w:t>XLA</w:t>
            </w:r>
          </w:p>
        </w:tc>
        <w:tc>
          <w:tcPr>
            <w:tcW w:w="3687" w:type="dxa"/>
          </w:tcPr>
          <w:p>
            <w:pPr>
              <w:tabs>
                <w:tab w:val="left" w:pos="8565"/>
              </w:tabs>
              <w:rPr>
                <w:rFonts w:hint="default" w:ascii="Arail" w:hAnsi="Arail" w:cs="Arail"/>
              </w:rPr>
            </w:pPr>
            <w:r>
              <w:rPr>
                <w:rFonts w:hint="default" w:ascii="Arail" w:hAnsi="Arail" w:cs="Arail"/>
              </w:rPr>
              <w:t>XLA_EVENTS</w:t>
            </w:r>
          </w:p>
        </w:tc>
        <w:tc>
          <w:tcPr>
            <w:tcW w:w="3792" w:type="dxa"/>
          </w:tcPr>
          <w:p>
            <w:pPr>
              <w:tabs>
                <w:tab w:val="left" w:pos="8565"/>
              </w:tabs>
              <w:rPr>
                <w:rFonts w:hint="default" w:ascii="Arail" w:hAnsi="Arail" w:cs="Arail"/>
                <w:b/>
                <w:bCs/>
              </w:rPr>
            </w:pPr>
            <w:r>
              <w:rPr>
                <w:rFonts w:hint="default" w:ascii="Arail" w:hAnsi="Arail" w:cs="Arail"/>
                <w:b/>
                <w:bCs/>
              </w:rPr>
              <w:t>impdp</w:t>
            </w:r>
            <w:r>
              <w:rPr>
                <w:rFonts w:hint="default" w:ascii="Arail" w:hAnsi="Arail" w:cs="Arail"/>
              </w:rPr>
              <w:t xml:space="preserve"> PARALLEL=4 DUMPFILE= XLA_EVENTS.dmp DIRECTORY= EBSDUMP  TABLES = APPS.XLA_EVENTS LOGFILE= XLA_EVENTS.log</w:t>
            </w:r>
          </w:p>
        </w:tc>
      </w:tr>
    </w:tbl>
    <w:p>
      <w:pPr>
        <w:tabs>
          <w:tab w:val="left" w:pos="8565"/>
        </w:tabs>
        <w:rPr>
          <w:rFonts w:hint="default" w:ascii="Arail" w:hAnsi="Arail" w:cs="Arail"/>
        </w:rPr>
      </w:pPr>
    </w:p>
    <w:p>
      <w:pPr>
        <w:tabs>
          <w:tab w:val="left" w:pos="8565"/>
        </w:tabs>
        <w:rPr>
          <w:rFonts w:hint="default" w:ascii="Arail" w:hAnsi="Arail" w:cs="Arail"/>
        </w:rPr>
      </w:pPr>
    </w:p>
    <w:p>
      <w:pPr>
        <w:tabs>
          <w:tab w:val="left" w:pos="8565"/>
        </w:tabs>
        <w:rPr>
          <w:rFonts w:hint="default" w:ascii="Arail" w:hAnsi="Arail" w:cs="Arail"/>
        </w:rPr>
      </w:pPr>
    </w:p>
    <w:p>
      <w:pPr>
        <w:tabs>
          <w:tab w:val="left" w:pos="8565"/>
        </w:tabs>
        <w:rPr>
          <w:rFonts w:hint="default" w:ascii="Arail" w:hAnsi="Arail" w:cs="Arail"/>
        </w:rPr>
      </w:pPr>
    </w:p>
    <w:p>
      <w:pPr>
        <w:tabs>
          <w:tab w:val="left" w:pos="8565"/>
        </w:tabs>
        <w:rPr>
          <w:rFonts w:hint="default" w:ascii="Arail" w:hAnsi="Arail" w:cs="Arail"/>
        </w:rPr>
      </w:pPr>
    </w:p>
    <w:p>
      <w:pPr>
        <w:pStyle w:val="2"/>
        <w:numPr>
          <w:ilvl w:val="0"/>
          <w:numId w:val="0"/>
        </w:numPr>
        <w:ind w:left="432" w:hanging="432"/>
        <w:rPr>
          <w:rFonts w:hint="default" w:ascii="Arail" w:hAnsi="Arail" w:cs="Arail"/>
        </w:rPr>
      </w:pPr>
      <w:bookmarkStart w:id="17" w:name="_Toc518214423"/>
      <w:r>
        <w:rPr>
          <w:rFonts w:hint="default" w:ascii="Arail" w:hAnsi="Arail" w:cs="Arail"/>
        </w:rPr>
        <w:t>5 Data Masking</w:t>
      </w:r>
      <w:bookmarkEnd w:id="17"/>
    </w:p>
    <w:p>
      <w:pPr>
        <w:tabs>
          <w:tab w:val="left" w:pos="8565"/>
        </w:tabs>
        <w:rPr>
          <w:rFonts w:hint="default" w:ascii="Arail" w:hAnsi="Arail" w:cs="Arail"/>
        </w:rPr>
      </w:pPr>
    </w:p>
    <w:p>
      <w:pPr>
        <w:pStyle w:val="4"/>
        <w:numPr>
          <w:ilvl w:val="0"/>
          <w:numId w:val="0"/>
        </w:numPr>
        <w:ind w:left="720" w:hanging="720"/>
        <w:rPr>
          <w:rFonts w:hint="default" w:ascii="Arail" w:hAnsi="Arail" w:cs="Arail"/>
        </w:rPr>
      </w:pPr>
      <w:bookmarkStart w:id="18" w:name="_Toc518214424"/>
      <w:r>
        <w:rPr>
          <w:rFonts w:hint="default" w:ascii="Arail" w:hAnsi="Arail" w:cs="Arail"/>
        </w:rPr>
        <w:t>5.1 Requirement Summary</w:t>
      </w:r>
      <w:bookmarkEnd w:id="18"/>
    </w:p>
    <w:p>
      <w:pPr>
        <w:rPr>
          <w:rFonts w:hint="default" w:ascii="Arail" w:hAnsi="Arail" w:cs="Arail"/>
        </w:rPr>
      </w:pPr>
    </w:p>
    <w:p>
      <w:pPr>
        <w:jc w:val="both"/>
        <w:rPr>
          <w:rFonts w:hint="default" w:ascii="Arail" w:hAnsi="Arail" w:cs="Arail"/>
        </w:rPr>
      </w:pPr>
      <w:r>
        <w:rPr>
          <w:rFonts w:hint="default" w:ascii="Arail" w:hAnsi="Arail" w:eastAsia="Calibri" w:cs="Arail"/>
          <w:lang w:val="en-IN" w:eastAsia="en-US"/>
        </w:rPr>
        <w:t>Today in NRMA’s GFS system, whenever production database is cloned to test database, all the key information about NRMA’s customers will also get exposed in the test system. This leads to the data security issues</w:t>
      </w:r>
      <w:r>
        <w:rPr>
          <w:rFonts w:hint="default" w:ascii="Arail" w:hAnsi="Arail" w:cs="Arail"/>
        </w:rPr>
        <w:t xml:space="preserve">. NRMA wishes to build an automated and configurable framework to clone data to non-production environments, in which fields are </w:t>
      </w:r>
      <w:r>
        <w:rPr>
          <w:rFonts w:hint="default" w:ascii="Arail" w:hAnsi="Arail" w:cs="Arail"/>
          <w:lang w:val="en-US"/>
        </w:rPr>
        <w:t>d-identified</w:t>
      </w:r>
      <w:r>
        <w:rPr>
          <w:rFonts w:hint="default" w:ascii="Arail" w:hAnsi="Arail" w:cs="Arail"/>
        </w:rPr>
        <w:t>, whilst maintaining the data integrity. The primary objective of this engagement is to ensure that production data, particularly PII and other sensitive data is not present outside of the production environment.</w:t>
      </w:r>
    </w:p>
    <w:p>
      <w:pPr>
        <w:tabs>
          <w:tab w:val="left" w:pos="8565"/>
        </w:tabs>
        <w:rPr>
          <w:rFonts w:hint="default" w:ascii="Arail" w:hAnsi="Arail" w:cs="Arail"/>
        </w:rPr>
      </w:pPr>
    </w:p>
    <w:p>
      <w:pPr>
        <w:pStyle w:val="4"/>
        <w:numPr>
          <w:ilvl w:val="0"/>
          <w:numId w:val="0"/>
        </w:numPr>
        <w:ind w:left="720" w:hanging="720"/>
        <w:rPr>
          <w:rFonts w:hint="default" w:ascii="Arail" w:hAnsi="Arail" w:cs="Arail"/>
        </w:rPr>
      </w:pPr>
      <w:bookmarkStart w:id="19" w:name="_Toc518214425"/>
      <w:r>
        <w:rPr>
          <w:rFonts w:hint="default" w:ascii="Arail" w:hAnsi="Arail" w:cs="Arail"/>
        </w:rPr>
        <w:t>5.2 Identified GFS attributes to be Masked</w:t>
      </w:r>
      <w:bookmarkEnd w:id="19"/>
    </w:p>
    <w:p>
      <w:pPr>
        <w:rPr>
          <w:rFonts w:hint="default" w:ascii="Arail" w:hAnsi="Arail" w:cs="Arail"/>
        </w:rPr>
      </w:pPr>
    </w:p>
    <w:p>
      <w:pPr>
        <w:rPr>
          <w:rFonts w:hint="default" w:ascii="Arail" w:hAnsi="Arail" w:cs="Arail"/>
        </w:rPr>
      </w:pPr>
      <w:r>
        <w:rPr>
          <w:rFonts w:hint="default" w:ascii="Arail" w:hAnsi="Arail" w:cs="Arail"/>
        </w:rPr>
        <w:t xml:space="preserve">The attributes listed in the attached sheet will be masked using the Oracle TRANSALATE function. </w:t>
      </w:r>
    </w:p>
    <w:p>
      <w:pPr>
        <w:rPr>
          <w:rFonts w:hint="default" w:ascii="Arail" w:hAnsi="Arail" w:cs="Arail"/>
          <w:lang w:val="en-US"/>
        </w:rPr>
      </w:pPr>
      <w:bookmarkStart w:id="20" w:name="_MON_1593270168"/>
      <w:bookmarkEnd w:id="20"/>
      <w:r>
        <w:rPr>
          <w:rFonts w:hint="default" w:ascii="Arail" w:hAnsi="Arail" w:cs="Arail"/>
          <w:lang w:val="en-US"/>
        </w:rPr>
        <w:object>
          <v:shape id="_x0000_i1025" o:spt="75" type="#_x0000_t75" style="height:66pt;width:72.75pt;" o:ole="t" filled="f" o:preferrelative="t" stroked="f" coordsize="21600,21600">
            <v:path/>
            <v:fill on="f" focussize="0,0"/>
            <v:stroke on="f"/>
            <v:imagedata r:id="rId14" o:title=""/>
            <o:lock v:ext="edit" aspectratio="t"/>
            <w10:wrap type="none"/>
            <w10:anchorlock/>
          </v:shape>
          <o:OLEObject Type="Embed" ProgID="Package" ShapeID="_x0000_i1025" DrawAspect="Icon" ObjectID="_1468075725" r:id="rId13">
            <o:LockedField>false</o:LockedField>
          </o:OLEObject>
        </w:object>
      </w:r>
    </w:p>
    <w:p>
      <w:pPr>
        <w:pStyle w:val="6"/>
        <w:numPr>
          <w:ilvl w:val="0"/>
          <w:numId w:val="10"/>
        </w:numPr>
        <w:spacing w:before="120" w:after="120"/>
        <w:jc w:val="both"/>
        <w:rPr>
          <w:rFonts w:hint="default" w:ascii="Arail" w:hAnsi="Arail" w:cs="Arail"/>
        </w:rPr>
      </w:pPr>
      <w:r>
        <w:rPr>
          <w:rFonts w:hint="default" w:ascii="Arail" w:hAnsi="Arail" w:cs="Arail"/>
        </w:rPr>
        <w:t>‘Configuration File’ to select tables to mask</w:t>
      </w:r>
    </w:p>
    <w:p>
      <w:pPr>
        <w:pStyle w:val="12"/>
        <w:ind w:left="0"/>
        <w:jc w:val="both"/>
        <w:rPr>
          <w:rFonts w:hint="default" w:ascii="Arail" w:hAnsi="Arail" w:eastAsia="Calibri" w:cs="Arail"/>
          <w:sz w:val="20"/>
          <w:szCs w:val="20"/>
          <w:lang w:val="en-IN" w:eastAsia="en-US"/>
        </w:rPr>
      </w:pPr>
      <w:r>
        <w:rPr>
          <w:rFonts w:hint="default" w:ascii="Arail" w:hAnsi="Arail" w:eastAsia="Calibri" w:cs="Arail"/>
          <w:sz w:val="20"/>
          <w:szCs w:val="20"/>
          <w:lang w:val="en-IN" w:eastAsia="en-US"/>
        </w:rPr>
        <w:t xml:space="preserve">NRMA wishes to build a ‘data d-identification’ job that can be executed on any target test DB by passing dynamic criteria values. In order to achieve this, solution includes ‘Configuration File/Table’ that will be passed as an input file while executing the PL/SQL scripts. </w:t>
      </w:r>
    </w:p>
    <w:p>
      <w:pPr>
        <w:pStyle w:val="12"/>
        <w:ind w:left="0"/>
        <w:jc w:val="both"/>
        <w:rPr>
          <w:rFonts w:hint="default" w:ascii="Arail" w:hAnsi="Arail" w:eastAsia="Calibri" w:cs="Arail"/>
          <w:sz w:val="20"/>
          <w:szCs w:val="20"/>
          <w:lang w:val="en-IN" w:eastAsia="en-US"/>
        </w:rPr>
      </w:pPr>
      <w:r>
        <w:rPr>
          <w:rFonts w:hint="default" w:ascii="Arail" w:hAnsi="Arail" w:eastAsia="Calibri" w:cs="Arail"/>
          <w:sz w:val="20"/>
          <w:szCs w:val="20"/>
          <w:lang w:val="en-IN" w:eastAsia="en-US"/>
        </w:rPr>
        <w:t>In this ‘Configuration File’, user can set the flag to Y for which the masking has to be performed.</w:t>
      </w:r>
    </w:p>
    <w:p>
      <w:pPr>
        <w:pStyle w:val="12"/>
        <w:ind w:left="0"/>
        <w:jc w:val="both"/>
        <w:rPr>
          <w:rFonts w:hint="default" w:ascii="Arail" w:hAnsi="Arail" w:eastAsia="Calibri" w:cs="Arail"/>
          <w:sz w:val="20"/>
          <w:szCs w:val="20"/>
          <w:lang w:val="en-IN" w:eastAsia="en-US"/>
        </w:rPr>
      </w:pPr>
      <w:r>
        <w:rPr>
          <w:rFonts w:hint="default" w:ascii="Arail" w:hAnsi="Arail" w:eastAsia="Calibri" w:cs="Arail"/>
          <w:sz w:val="20"/>
          <w:szCs w:val="20"/>
          <w:lang w:val="en-AU" w:eastAsia="en-AU"/>
        </w:rPr>
        <mc:AlternateContent>
          <mc:Choice Requires="wps">
            <w:drawing>
              <wp:anchor distT="0" distB="0" distL="114300" distR="114300" simplePos="0" relativeHeight="251670528" behindDoc="0" locked="0" layoutInCell="1" allowOverlap="1">
                <wp:simplePos x="0" y="0"/>
                <wp:positionH relativeFrom="column">
                  <wp:posOffset>9525</wp:posOffset>
                </wp:positionH>
                <wp:positionV relativeFrom="paragraph">
                  <wp:posOffset>72390</wp:posOffset>
                </wp:positionV>
                <wp:extent cx="6067425" cy="824230"/>
                <wp:effectExtent l="4445" t="4445" r="5080" b="9525"/>
                <wp:wrapNone/>
                <wp:docPr id="8" name="Text Box 8"/>
                <wp:cNvGraphicFramePr/>
                <a:graphic xmlns:a="http://schemas.openxmlformats.org/drawingml/2006/main">
                  <a:graphicData uri="http://schemas.microsoft.com/office/word/2010/wordprocessingShape">
                    <wps:wsp>
                      <wps:cNvSpPr txBox="1"/>
                      <wps:spPr>
                        <a:xfrm>
                          <a:off x="0" y="0"/>
                          <a:ext cx="6067425" cy="824230"/>
                        </a:xfrm>
                        <a:prstGeom prst="rect">
                          <a:avLst/>
                        </a:prstGeom>
                        <a:solidFill>
                          <a:schemeClr val="lt1"/>
                        </a:solidFill>
                        <a:ln w="6350">
                          <a:solidFill>
                            <a:prstClr val="black"/>
                          </a:solidFill>
                        </a:ln>
                      </wps:spPr>
                      <wps:txbx>
                        <w:txbxContent>
                          <w:p>
                            <w:pPr>
                              <w:rPr>
                                <w:rFonts w:hint="default" w:ascii="Arail" w:hAnsi="Arail" w:cs="Arail"/>
                              </w:rPr>
                            </w:pPr>
                            <w:r>
                              <w:rPr>
                                <w:rFonts w:hint="default" w:ascii="Arail" w:hAnsi="Arail" w:cs="Arail"/>
                              </w:rPr>
                              <w:t>AR.RA_CONTACTS|LAST_NAME|Y</w:t>
                            </w:r>
                          </w:p>
                          <w:p>
                            <w:pPr>
                              <w:rPr>
                                <w:rFonts w:hint="default" w:ascii="Arail" w:hAnsi="Arail" w:cs="Arail"/>
                              </w:rPr>
                            </w:pPr>
                            <w:r>
                              <w:rPr>
                                <w:rFonts w:hint="default" w:ascii="Arail" w:hAnsi="Arail" w:cs="Arail"/>
                              </w:rPr>
                              <w:t>AR.RA_CONTACTS|CONTACT_KEY|Y</w:t>
                            </w:r>
                          </w:p>
                          <w:p>
                            <w:pPr>
                              <w:rPr>
                                <w:rFonts w:hint="default" w:ascii="Arail" w:hAnsi="Arail" w:cs="Arail"/>
                              </w:rPr>
                            </w:pPr>
                            <w:r>
                              <w:rPr>
                                <w:rFonts w:hint="default" w:ascii="Arail" w:hAnsi="Arail" w:cs="Arail"/>
                              </w:rPr>
                              <w:t>AR.RA_CONTACTS|CONTACT_PERSONAL_INFORMATION|Y</w:t>
                            </w:r>
                          </w:p>
                          <w:p>
                            <w:pPr>
                              <w:rPr>
                                <w:rFonts w:hint="default" w:ascii="Arail" w:hAnsi="Arail" w:cs="Arail"/>
                              </w:rPr>
                            </w:pPr>
                            <w:r>
                              <w:rPr>
                                <w:rFonts w:hint="default" w:ascii="Arail" w:hAnsi="Arail" w:cs="Arail"/>
                              </w:rPr>
                              <w:t>AR.RA_CONTACTS|DEPARTMENT_CODE|Y</w:t>
                            </w:r>
                          </w:p>
                          <w:p>
                            <w:pPr>
                              <w:rPr>
                                <w:rFonts w:hint="default" w:ascii="Arail" w:hAnsi="Arail" w:cs="Arail"/>
                              </w:rPr>
                            </w:pPr>
                            <w:r>
                              <w:rPr>
                                <w:rFonts w:hint="default" w:ascii="Arail" w:hAnsi="Arail" w:cs="Arail"/>
                              </w:rPr>
                              <w:t>AR.RA_CONTACTS|DEPARTMENT|Y</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5.7pt;height:64.9pt;width:477.75pt;z-index:251670528;mso-width-relative:page;mso-height-relative:page;" fillcolor="#FFFFFF [3201]" filled="t" stroked="t" coordsize="21600,21600" o:gfxdata="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bvS3bTAAAACAEAAA8AAAAAAAAAAQAgAAAAIgAAAGRycy9kb3ducmV2LnhtbFBLAQIUABQA&#10;AAAIAIdO4kDeYWG3LgIAAGgEAAAOAAAAAAAAAAEAIAAAACIBAABkcnMvZTJvRG9jLnhtbFBLBQYA&#10;AAAABgAGAFkBAADCBQAAAAA=&#10;">
                <v:fill on="t" focussize="0,0"/>
                <v:stroke weight="0.5pt" color="#000000" joinstyle="round"/>
                <v:imagedata o:title=""/>
                <o:lock v:ext="edit" aspectratio="f"/>
                <v:textbox>
                  <w:txbxContent>
                    <w:p>
                      <w:pPr>
                        <w:rPr>
                          <w:rFonts w:hint="default" w:ascii="Arail" w:hAnsi="Arail" w:cs="Arail"/>
                        </w:rPr>
                      </w:pPr>
                      <w:r>
                        <w:rPr>
                          <w:rFonts w:hint="default" w:ascii="Arail" w:hAnsi="Arail" w:cs="Arail"/>
                        </w:rPr>
                        <w:t>AR.RA_CONTACTS|LAST_NAME|Y</w:t>
                      </w:r>
                    </w:p>
                    <w:p>
                      <w:pPr>
                        <w:rPr>
                          <w:rFonts w:hint="default" w:ascii="Arail" w:hAnsi="Arail" w:cs="Arail"/>
                        </w:rPr>
                      </w:pPr>
                      <w:r>
                        <w:rPr>
                          <w:rFonts w:hint="default" w:ascii="Arail" w:hAnsi="Arail" w:cs="Arail"/>
                        </w:rPr>
                        <w:t>AR.RA_CONTACTS|CONTACT_KEY|Y</w:t>
                      </w:r>
                    </w:p>
                    <w:p>
                      <w:pPr>
                        <w:rPr>
                          <w:rFonts w:hint="default" w:ascii="Arail" w:hAnsi="Arail" w:cs="Arail"/>
                        </w:rPr>
                      </w:pPr>
                      <w:r>
                        <w:rPr>
                          <w:rFonts w:hint="default" w:ascii="Arail" w:hAnsi="Arail" w:cs="Arail"/>
                        </w:rPr>
                        <w:t>AR.RA_CONTACTS|CONTACT_PERSONAL_INFORMATION|Y</w:t>
                      </w:r>
                    </w:p>
                    <w:p>
                      <w:pPr>
                        <w:rPr>
                          <w:rFonts w:hint="default" w:ascii="Arail" w:hAnsi="Arail" w:cs="Arail"/>
                        </w:rPr>
                      </w:pPr>
                      <w:r>
                        <w:rPr>
                          <w:rFonts w:hint="default" w:ascii="Arail" w:hAnsi="Arail" w:cs="Arail"/>
                        </w:rPr>
                        <w:t>AR.RA_CONTACTS|DEPARTMENT_CODE|Y</w:t>
                      </w:r>
                    </w:p>
                    <w:p>
                      <w:pPr>
                        <w:rPr>
                          <w:rFonts w:hint="default" w:ascii="Arail" w:hAnsi="Arail" w:cs="Arail"/>
                        </w:rPr>
                      </w:pPr>
                      <w:r>
                        <w:rPr>
                          <w:rFonts w:hint="default" w:ascii="Arail" w:hAnsi="Arail" w:cs="Arail"/>
                        </w:rPr>
                        <w:t>AR.RA_CONTACTS|DEPARTMENT|Y</w:t>
                      </w:r>
                    </w:p>
                  </w:txbxContent>
                </v:textbox>
              </v:shape>
            </w:pict>
          </mc:Fallback>
        </mc:AlternateContent>
      </w:r>
    </w:p>
    <w:p>
      <w:pPr>
        <w:pStyle w:val="12"/>
        <w:ind w:left="0"/>
        <w:jc w:val="both"/>
        <w:rPr>
          <w:rFonts w:hint="default" w:ascii="Arail" w:hAnsi="Arail" w:eastAsia="Calibri" w:cs="Arail"/>
          <w:sz w:val="20"/>
          <w:szCs w:val="20"/>
          <w:lang w:val="en-IN" w:eastAsia="en-US"/>
        </w:rPr>
      </w:pPr>
    </w:p>
    <w:p>
      <w:pPr>
        <w:pStyle w:val="12"/>
        <w:ind w:left="0"/>
        <w:jc w:val="both"/>
        <w:rPr>
          <w:rFonts w:hint="default" w:ascii="Arail" w:hAnsi="Arail" w:eastAsia="Calibri" w:cs="Arail"/>
          <w:sz w:val="20"/>
          <w:szCs w:val="20"/>
          <w:lang w:val="en-IN" w:eastAsia="en-US"/>
        </w:rPr>
      </w:pPr>
    </w:p>
    <w:p>
      <w:pPr>
        <w:pStyle w:val="12"/>
        <w:ind w:left="0"/>
        <w:jc w:val="both"/>
        <w:rPr>
          <w:rFonts w:hint="default" w:ascii="Arail" w:hAnsi="Arail" w:eastAsia="Calibri" w:cs="Arail"/>
          <w:sz w:val="20"/>
          <w:szCs w:val="20"/>
          <w:lang w:val="en-IN" w:eastAsia="en-US"/>
        </w:rPr>
      </w:pPr>
    </w:p>
    <w:p>
      <w:pPr>
        <w:pStyle w:val="12"/>
        <w:ind w:left="0"/>
        <w:jc w:val="both"/>
        <w:rPr>
          <w:rFonts w:hint="default" w:ascii="Arail" w:hAnsi="Arail" w:eastAsia="Calibri" w:cs="Arail"/>
          <w:sz w:val="20"/>
          <w:szCs w:val="20"/>
          <w:lang w:val="en-IN" w:eastAsia="en-US"/>
        </w:rPr>
      </w:pPr>
    </w:p>
    <w:p>
      <w:pPr>
        <w:pStyle w:val="12"/>
        <w:ind w:left="0"/>
        <w:jc w:val="both"/>
        <w:rPr>
          <w:rFonts w:hint="default" w:ascii="Arail" w:hAnsi="Arail" w:eastAsia="Calibri" w:cs="Arail"/>
          <w:sz w:val="20"/>
          <w:szCs w:val="20"/>
          <w:lang w:val="en-IN" w:eastAsia="en-US"/>
        </w:rPr>
      </w:pPr>
    </w:p>
    <w:p>
      <w:pPr>
        <w:rPr>
          <w:rFonts w:hint="default" w:ascii="Arail" w:hAnsi="Arail" w:cs="Arail"/>
          <w:sz w:val="20"/>
          <w:szCs w:val="20"/>
        </w:rPr>
      </w:pPr>
    </w:p>
    <w:p>
      <w:pPr>
        <w:pStyle w:val="6"/>
        <w:numPr>
          <w:ilvl w:val="0"/>
          <w:numId w:val="10"/>
        </w:numPr>
        <w:spacing w:before="120" w:after="120"/>
        <w:jc w:val="both"/>
        <w:rPr>
          <w:rFonts w:hint="default" w:ascii="Arail" w:hAnsi="Arail" w:cs="Arail"/>
          <w:sz w:val="20"/>
          <w:szCs w:val="20"/>
        </w:rPr>
      </w:pPr>
      <w:r>
        <w:rPr>
          <w:rFonts w:hint="default" w:ascii="Arail" w:hAnsi="Arail" w:cs="Arail"/>
          <w:sz w:val="20"/>
          <w:szCs w:val="20"/>
        </w:rPr>
        <w:t>Data Masking Logic</w:t>
      </w:r>
    </w:p>
    <w:p>
      <w:pPr>
        <w:rPr>
          <w:rFonts w:hint="default" w:ascii="Arail" w:hAnsi="Arail" w:eastAsia="Calibri" w:cs="Arail"/>
          <w:sz w:val="20"/>
          <w:szCs w:val="20"/>
          <w:lang w:val="en-IN" w:eastAsia="en-US"/>
        </w:rPr>
      </w:pPr>
      <w:r>
        <w:rPr>
          <w:rFonts w:hint="default" w:ascii="Arail" w:hAnsi="Arail" w:eastAsia="Calibri" w:cs="Arail"/>
          <w:sz w:val="20"/>
          <w:szCs w:val="20"/>
          <w:lang w:val="en-IN" w:eastAsia="en-US"/>
        </w:rPr>
        <w:t xml:space="preserve">Below masking logic will be followed to mask the ‘string’ and ‘numeric values’ in all identified tables. </w:t>
      </w:r>
    </w:p>
    <w:p>
      <w:pPr>
        <w:pStyle w:val="12"/>
        <w:ind w:left="720"/>
        <w:jc w:val="both"/>
        <w:rPr>
          <w:rFonts w:hint="default" w:ascii="Arail" w:hAnsi="Arail" w:eastAsia="Calibri" w:cs="Arail"/>
          <w:sz w:val="20"/>
          <w:szCs w:val="20"/>
          <w:lang w:val="en-IN" w:eastAsia="en-US"/>
        </w:rPr>
      </w:pPr>
      <w:r>
        <w:rPr>
          <w:rFonts w:hint="default" w:ascii="Arail" w:hAnsi="Arail" w:eastAsia="Calibri" w:cs="Arail"/>
          <w:sz w:val="20"/>
          <w:szCs w:val="20"/>
          <w:highlight w:val="lightGray"/>
          <w:lang w:val="en-IN" w:eastAsia="en-US"/>
        </w:rPr>
        <w:t>TRANSLATE (&lt;column name&gt;, &lt;string to replace&gt;, &lt;replacement string&gt;)</w:t>
      </w:r>
    </w:p>
    <w:p>
      <w:pPr>
        <w:pStyle w:val="12"/>
        <w:ind w:left="0"/>
        <w:jc w:val="both"/>
        <w:rPr>
          <w:rFonts w:hint="default" w:ascii="Arail" w:hAnsi="Arail" w:eastAsia="Calibri" w:cs="Arail"/>
          <w:sz w:val="20"/>
          <w:szCs w:val="20"/>
          <w:lang w:val="en-IN" w:eastAsia="en-US"/>
        </w:rPr>
      </w:pPr>
      <w:r>
        <w:rPr>
          <w:rFonts w:hint="default" w:ascii="Arail" w:hAnsi="Arail" w:eastAsia="Calibri" w:cs="Arail"/>
          <w:sz w:val="20"/>
          <w:szCs w:val="20"/>
          <w:lang w:val="en-IN" w:eastAsia="en-US"/>
        </w:rPr>
        <w:t>‘DATA_MASKING_TRANSLATE’ table will be created to store ‘String to replace’ and ‘Replacement string‘. This can be referenced from subsequent PL/SQL script used to mask the attributes.</w:t>
      </w:r>
    </w:p>
    <w:p>
      <w:pPr>
        <w:rPr>
          <w:rFonts w:hint="default" w:ascii="Arail" w:hAnsi="Arail" w:cs="Arail"/>
          <w:sz w:val="20"/>
          <w:szCs w:val="20"/>
        </w:rPr>
      </w:pPr>
    </w:p>
    <w:p>
      <w:pPr>
        <w:rPr>
          <w:rFonts w:hint="default" w:ascii="Arail" w:hAnsi="Arail" w:cs="Arail"/>
          <w:sz w:val="20"/>
          <w:szCs w:val="20"/>
        </w:rPr>
      </w:pPr>
    </w:p>
    <w:p>
      <w:pPr>
        <w:rPr>
          <w:rFonts w:hint="default" w:ascii="Arail" w:hAnsi="Arail" w:cs="Arail"/>
          <w:b/>
          <w:sz w:val="20"/>
          <w:szCs w:val="20"/>
        </w:rPr>
      </w:pPr>
      <w:r>
        <w:rPr>
          <w:rFonts w:hint="default" w:ascii="Arail" w:hAnsi="Arail" w:cs="Arail"/>
          <w:b/>
          <w:sz w:val="20"/>
          <w:szCs w:val="20"/>
          <w:lang w:val="en-AU" w:eastAsia="en-AU"/>
        </w:rPr>
        <mc:AlternateContent>
          <mc:Choice Requires="wps">
            <w:drawing>
              <wp:anchor distT="0" distB="0" distL="114300" distR="114300" simplePos="0" relativeHeight="251664384" behindDoc="0" locked="0" layoutInCell="1" allowOverlap="1">
                <wp:simplePos x="0" y="0"/>
                <wp:positionH relativeFrom="column">
                  <wp:posOffset>9525</wp:posOffset>
                </wp:positionH>
                <wp:positionV relativeFrom="paragraph">
                  <wp:posOffset>35560</wp:posOffset>
                </wp:positionV>
                <wp:extent cx="6057900" cy="1371600"/>
                <wp:effectExtent l="0" t="0" r="19050" b="19050"/>
                <wp:wrapNone/>
                <wp:docPr id="4" name="Text Box 4"/>
                <wp:cNvGraphicFramePr/>
                <a:graphic xmlns:a="http://schemas.openxmlformats.org/drawingml/2006/main">
                  <a:graphicData uri="http://schemas.microsoft.com/office/word/2010/wordprocessingShape">
                    <wps:wsp>
                      <wps:cNvSpPr txBox="1"/>
                      <wps:spPr>
                        <a:xfrm>
                          <a:off x="0" y="0"/>
                          <a:ext cx="6057900" cy="1371600"/>
                        </a:xfrm>
                        <a:prstGeom prst="rect">
                          <a:avLst/>
                        </a:prstGeom>
                        <a:solidFill>
                          <a:schemeClr val="lt1"/>
                        </a:solidFill>
                        <a:ln w="6350">
                          <a:solidFill>
                            <a:prstClr val="black"/>
                          </a:solidFill>
                        </a:ln>
                      </wps:spPr>
                      <wps:txbx>
                        <w:txbxContent>
                          <w:p>
                            <w:pPr>
                              <w:rPr>
                                <w:rFonts w:hint="default" w:ascii="Arail" w:hAnsi="Arail" w:cs="Arail"/>
                              </w:rPr>
                            </w:pPr>
                            <w:r>
                              <w:rPr>
                                <w:rFonts w:hint="default" w:ascii="Arail" w:hAnsi="Arail" w:cs="Arail"/>
                              </w:rPr>
                              <w:t>TRANSLATE (&lt;column name&gt;, &lt;string to replace&gt;, &lt;replacement string&gt;)</w:t>
                            </w:r>
                          </w:p>
                          <w:p>
                            <w:pPr>
                              <w:rPr>
                                <w:rFonts w:hint="default" w:ascii="Arail" w:hAnsi="Arail" w:cs="Arail"/>
                              </w:rPr>
                            </w:pPr>
                            <w:r>
                              <w:rPr>
                                <w:rFonts w:hint="default" w:ascii="Arail" w:hAnsi="Arail" w:cs="Arail"/>
                              </w:rPr>
                              <w:t>CREATE TABLE DATA_MASKING_TRANSLATE (</w:t>
                            </w:r>
                          </w:p>
                          <w:p>
                            <w:pPr>
                              <w:rPr>
                                <w:rFonts w:hint="default" w:ascii="Arail" w:hAnsi="Arail" w:cs="Arail"/>
                              </w:rPr>
                            </w:pPr>
                            <w:r>
                              <w:rPr>
                                <w:rFonts w:hint="default" w:ascii="Arail" w:hAnsi="Arail" w:cs="Arail"/>
                              </w:rPr>
                              <w:t>String_to _replace (60),</w:t>
                            </w:r>
                          </w:p>
                          <w:p>
                            <w:pPr>
                              <w:rPr>
                                <w:rFonts w:hint="default" w:ascii="Arail" w:hAnsi="Arail" w:cs="Arail"/>
                              </w:rPr>
                            </w:pPr>
                            <w:r>
                              <w:rPr>
                                <w:rFonts w:hint="default" w:ascii="Arail" w:hAnsi="Arail" w:cs="Arail"/>
                              </w:rPr>
                              <w:t>Replacement_string varchar(60));</w:t>
                            </w:r>
                          </w:p>
                          <w:p>
                            <w:pPr>
                              <w:rPr>
                                <w:rFonts w:hint="default" w:ascii="Arail" w:hAnsi="Arail" w:cs="Arail"/>
                              </w:rPr>
                            </w:pPr>
                          </w:p>
                          <w:p>
                            <w:pPr>
                              <w:rPr>
                                <w:rFonts w:hint="default" w:ascii="Arail" w:hAnsi="Arail" w:cs="Arail"/>
                              </w:rPr>
                            </w:pPr>
                            <w:r>
                              <w:rPr>
                                <w:rFonts w:hint="default" w:ascii="Arail" w:hAnsi="Arail" w:cs="Arail"/>
                              </w:rPr>
                              <w:t xml:space="preserve"> INSERT INTO DATA_MASKING_TRANSLATE (String_to _replace, Replacement_string) </w:t>
                            </w:r>
                          </w:p>
                          <w:p>
                            <w:pPr>
                              <w:rPr>
                                <w:rFonts w:hint="default" w:ascii="Arail" w:hAnsi="Arail" w:cs="Arail"/>
                              </w:rPr>
                            </w:pPr>
                            <w:r>
                              <w:rPr>
                                <w:rFonts w:hint="default" w:ascii="Arail" w:hAnsi="Arail" w:cs="Arail"/>
                              </w:rPr>
                              <w:t xml:space="preserve"> VALUES (‘abcdefghijklmnopqrstuvwxyzABCDEFGHIJKLMNOPQRSTUVWXYZ0123456789’,      </w:t>
                            </w:r>
                          </w:p>
                          <w:p>
                            <w:pPr>
                              <w:rPr>
                                <w:rFonts w:hint="default" w:ascii="Arail" w:hAnsi="Arail" w:cs="Arail"/>
                              </w:rPr>
                            </w:pPr>
                            <w:r>
                              <w:rPr>
                                <w:rFonts w:hint="default" w:ascii="Arail" w:hAnsi="Arail" w:cs="Arail"/>
                              </w:rPr>
                              <w:t xml:space="preserve">  ‘zabycxdwevfugthsirjqkplonmZABYCXDWEVFUGTHSIRJQKPLONM2014365897’);</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0.75pt;margin-top:2.8pt;height:108pt;width:477pt;z-index:251664384;mso-width-relative:page;mso-height-relative:page;" fillcolor="#FFFFFF [3201]" filled="t" stroked="t" coordsize="21600,21600" o:gfxdata="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810nvSAAAABwEAAA8AAAAAAAAAAQAgAAAAIgAAAGRycy9kb3ducmV2LnhtbFBLAQIUABQAAAAI&#10;AIdO4kD0o5TNLAIAAGkEAAAOAAAAAAAAAAEAIAAAACEBAABkcnMvZTJvRG9jLnhtbFBLBQYAAAAA&#10;BgAGAFkBAAC/BQAAAAA=&#10;">
                <v:fill on="t" focussize="0,0"/>
                <v:stroke weight="0.5pt" color="#000000" joinstyle="round"/>
                <v:imagedata o:title=""/>
                <o:lock v:ext="edit" aspectratio="f"/>
                <v:textbox>
                  <w:txbxContent>
                    <w:p>
                      <w:pPr>
                        <w:rPr>
                          <w:rFonts w:hint="default" w:ascii="Arail" w:hAnsi="Arail" w:cs="Arail"/>
                        </w:rPr>
                      </w:pPr>
                      <w:r>
                        <w:rPr>
                          <w:rFonts w:hint="default" w:ascii="Arail" w:hAnsi="Arail" w:cs="Arail"/>
                        </w:rPr>
                        <w:t>TRANSLATE (&lt;column name&gt;, &lt;string to replace&gt;, &lt;replacement string&gt;)</w:t>
                      </w:r>
                    </w:p>
                    <w:p>
                      <w:pPr>
                        <w:rPr>
                          <w:rFonts w:hint="default" w:ascii="Arail" w:hAnsi="Arail" w:cs="Arail"/>
                        </w:rPr>
                      </w:pPr>
                      <w:r>
                        <w:rPr>
                          <w:rFonts w:hint="default" w:ascii="Arail" w:hAnsi="Arail" w:cs="Arail"/>
                        </w:rPr>
                        <w:t>CREATE TABLE DATA_MASKING_TRANSLATE (</w:t>
                      </w:r>
                    </w:p>
                    <w:p>
                      <w:pPr>
                        <w:rPr>
                          <w:rFonts w:hint="default" w:ascii="Arail" w:hAnsi="Arail" w:cs="Arail"/>
                        </w:rPr>
                      </w:pPr>
                      <w:r>
                        <w:rPr>
                          <w:rFonts w:hint="default" w:ascii="Arail" w:hAnsi="Arail" w:cs="Arail"/>
                        </w:rPr>
                        <w:t>String_to _replace (60),</w:t>
                      </w:r>
                    </w:p>
                    <w:p>
                      <w:pPr>
                        <w:rPr>
                          <w:rFonts w:hint="default" w:ascii="Arail" w:hAnsi="Arail" w:cs="Arail"/>
                        </w:rPr>
                      </w:pPr>
                      <w:r>
                        <w:rPr>
                          <w:rFonts w:hint="default" w:ascii="Arail" w:hAnsi="Arail" w:cs="Arail"/>
                        </w:rPr>
                        <w:t>Replacement_string varchar(60));</w:t>
                      </w:r>
                    </w:p>
                    <w:p>
                      <w:pPr>
                        <w:rPr>
                          <w:rFonts w:hint="default" w:ascii="Arail" w:hAnsi="Arail" w:cs="Arail"/>
                        </w:rPr>
                      </w:pPr>
                    </w:p>
                    <w:p>
                      <w:pPr>
                        <w:rPr>
                          <w:rFonts w:hint="default" w:ascii="Arail" w:hAnsi="Arail" w:cs="Arail"/>
                        </w:rPr>
                      </w:pPr>
                      <w:r>
                        <w:rPr>
                          <w:rFonts w:hint="default" w:ascii="Arail" w:hAnsi="Arail" w:cs="Arail"/>
                        </w:rPr>
                        <w:t xml:space="preserve"> INSERT INTO DATA_MASKING_TRANSLATE (String_to _replace, Replacement_string) </w:t>
                      </w:r>
                    </w:p>
                    <w:p>
                      <w:pPr>
                        <w:rPr>
                          <w:rFonts w:hint="default" w:ascii="Arail" w:hAnsi="Arail" w:cs="Arail"/>
                        </w:rPr>
                      </w:pPr>
                      <w:r>
                        <w:rPr>
                          <w:rFonts w:hint="default" w:ascii="Arail" w:hAnsi="Arail" w:cs="Arail"/>
                        </w:rPr>
                        <w:t xml:space="preserve"> VALUES (‘abcdefghijklmnopqrstuvwxyzABCDEFGHIJKLMNOPQRSTUVWXYZ0123456789’,      </w:t>
                      </w:r>
                    </w:p>
                    <w:p>
                      <w:pPr>
                        <w:rPr>
                          <w:rFonts w:hint="default" w:ascii="Arail" w:hAnsi="Arail" w:cs="Arail"/>
                        </w:rPr>
                      </w:pPr>
                      <w:r>
                        <w:rPr>
                          <w:rFonts w:hint="default" w:ascii="Arail" w:hAnsi="Arail" w:cs="Arail"/>
                        </w:rPr>
                        <w:t xml:space="preserve">  ‘zabycxdwevfugthsirjqkplonmZABYCXDWEVFUGTHSIRJQKPLONM2014365897’);</w:t>
                      </w:r>
                    </w:p>
                  </w:txbxContent>
                </v:textbox>
              </v:shape>
            </w:pict>
          </mc:Fallback>
        </mc:AlternateContent>
      </w:r>
    </w:p>
    <w:p>
      <w:pPr>
        <w:tabs>
          <w:tab w:val="left" w:pos="8565"/>
        </w:tabs>
        <w:rPr>
          <w:rFonts w:hint="default" w:ascii="Arail" w:hAnsi="Arail" w:cs="Arail"/>
          <w:sz w:val="20"/>
          <w:szCs w:val="20"/>
        </w:rPr>
      </w:pPr>
    </w:p>
    <w:p>
      <w:pPr>
        <w:tabs>
          <w:tab w:val="left" w:pos="8565"/>
        </w:tabs>
        <w:rPr>
          <w:rFonts w:hint="default" w:ascii="Arail" w:hAnsi="Arail" w:cs="Arail"/>
          <w:sz w:val="20"/>
          <w:szCs w:val="20"/>
        </w:rPr>
      </w:pPr>
    </w:p>
    <w:p>
      <w:pPr>
        <w:tabs>
          <w:tab w:val="left" w:pos="8565"/>
        </w:tabs>
        <w:rPr>
          <w:rFonts w:hint="default" w:ascii="Arail" w:hAnsi="Arail" w:cs="Arail"/>
          <w:sz w:val="20"/>
          <w:szCs w:val="20"/>
        </w:rPr>
      </w:pPr>
    </w:p>
    <w:p>
      <w:pPr>
        <w:tabs>
          <w:tab w:val="left" w:pos="8565"/>
        </w:tabs>
        <w:rPr>
          <w:rFonts w:hint="default" w:ascii="Arail" w:hAnsi="Arail" w:cs="Arail"/>
          <w:sz w:val="20"/>
          <w:szCs w:val="20"/>
        </w:rPr>
      </w:pPr>
    </w:p>
    <w:p>
      <w:pPr>
        <w:tabs>
          <w:tab w:val="left" w:pos="8565"/>
        </w:tabs>
        <w:rPr>
          <w:rFonts w:hint="default" w:ascii="Arail" w:hAnsi="Arail" w:cs="Arail"/>
          <w:sz w:val="20"/>
          <w:szCs w:val="20"/>
        </w:rPr>
      </w:pPr>
    </w:p>
    <w:p>
      <w:pPr>
        <w:tabs>
          <w:tab w:val="left" w:pos="8565"/>
        </w:tabs>
        <w:rPr>
          <w:rFonts w:hint="default" w:ascii="Arail" w:hAnsi="Arail" w:cs="Arail"/>
          <w:sz w:val="20"/>
          <w:szCs w:val="20"/>
        </w:rPr>
      </w:pPr>
    </w:p>
    <w:p>
      <w:pPr>
        <w:tabs>
          <w:tab w:val="left" w:pos="8565"/>
        </w:tabs>
        <w:rPr>
          <w:rFonts w:hint="default" w:ascii="Arail" w:hAnsi="Arail" w:cs="Arail"/>
          <w:sz w:val="20"/>
          <w:szCs w:val="20"/>
        </w:rPr>
      </w:pPr>
    </w:p>
    <w:p>
      <w:pPr>
        <w:pStyle w:val="2"/>
        <w:numPr>
          <w:ilvl w:val="0"/>
          <w:numId w:val="0"/>
        </w:numPr>
        <w:ind w:left="480"/>
        <w:rPr>
          <w:rFonts w:hint="default" w:ascii="Arail" w:hAnsi="Arail" w:cs="Arail"/>
          <w:sz w:val="20"/>
          <w:szCs w:val="20"/>
        </w:rPr>
      </w:pPr>
      <w:bookmarkStart w:id="21" w:name="_Toc518214426"/>
    </w:p>
    <w:p>
      <w:pPr>
        <w:rPr>
          <w:rFonts w:hint="default" w:ascii="Arail" w:hAnsi="Arail" w:cs="Arail"/>
          <w:sz w:val="20"/>
          <w:szCs w:val="20"/>
        </w:rPr>
      </w:pPr>
    </w:p>
    <w:p>
      <w:pPr>
        <w:pStyle w:val="2"/>
        <w:numPr>
          <w:ilvl w:val="0"/>
          <w:numId w:val="0"/>
        </w:numPr>
        <w:rPr>
          <w:rFonts w:hint="default" w:ascii="Arail" w:hAnsi="Arail" w:cs="Arail"/>
          <w:sz w:val="20"/>
          <w:szCs w:val="20"/>
        </w:rPr>
      </w:pPr>
      <w:r>
        <w:rPr>
          <w:rFonts w:hint="default" w:ascii="Arail" w:hAnsi="Arail" w:cs="Arail"/>
          <w:sz w:val="20"/>
          <w:szCs w:val="20"/>
        </w:rPr>
        <w:t>5.3 Design Approach</w:t>
      </w:r>
    </w:p>
    <w:p>
      <w:pPr>
        <w:rPr>
          <w:rFonts w:hint="default" w:ascii="Arail" w:hAnsi="Arail" w:cs="Arail"/>
          <w:sz w:val="20"/>
          <w:szCs w:val="20"/>
        </w:rPr>
      </w:pPr>
    </w:p>
    <w:p>
      <w:pPr>
        <w:pStyle w:val="2"/>
        <w:numPr>
          <w:ilvl w:val="0"/>
          <w:numId w:val="0"/>
        </w:numPr>
        <w:ind w:left="480"/>
        <w:rPr>
          <w:rFonts w:hint="default" w:ascii="Arail" w:hAnsi="Arail" w:eastAsia="Times New Roman" w:cs="Arail"/>
          <w:color w:val="auto"/>
          <w:sz w:val="20"/>
          <w:szCs w:val="20"/>
          <w:lang w:val="en-US"/>
        </w:rPr>
      </w:pPr>
      <w:r>
        <w:rPr>
          <w:rFonts w:hint="default" w:ascii="Arail" w:hAnsi="Arail" w:eastAsia="Times New Roman" w:cs="Arail"/>
          <w:color w:val="auto"/>
          <w:sz w:val="20"/>
          <w:szCs w:val="20"/>
        </w:rPr>
        <w:t xml:space="preserve">A Table/Config file would be maintained in which all the identified attributes would be </w:t>
      </w:r>
      <w:r>
        <w:rPr>
          <w:rFonts w:hint="default" w:ascii="Arail" w:hAnsi="Arail" w:eastAsia="Times New Roman" w:cs="Arail"/>
          <w:color w:val="auto"/>
          <w:sz w:val="20"/>
          <w:szCs w:val="20"/>
          <w:lang w:val="en-US"/>
        </w:rPr>
        <w:t>available</w:t>
      </w:r>
      <w:r>
        <w:rPr>
          <w:rFonts w:hint="default" w:ascii="Arail" w:hAnsi="Arail" w:eastAsia="Times New Roman" w:cs="Arail"/>
          <w:color w:val="auto"/>
          <w:sz w:val="20"/>
          <w:szCs w:val="20"/>
        </w:rPr>
        <w:t xml:space="preserve">. NRMA has to set the Flag to Y to the desired set of attributes for which the masking logic would be applied. The masked attributes would be extracted from the </w:t>
      </w:r>
      <w:r>
        <w:rPr>
          <w:rFonts w:hint="default" w:ascii="Arail" w:hAnsi="Arail" w:eastAsia="Times New Roman" w:cs="Arail"/>
          <w:color w:val="auto"/>
          <w:sz w:val="20"/>
          <w:szCs w:val="20"/>
          <w:lang w:val="en-US"/>
        </w:rPr>
        <w:t xml:space="preserve">Load_XX_MASK_REF </w:t>
      </w:r>
      <w:r>
        <w:rPr>
          <w:rFonts w:hint="default" w:ascii="Arail" w:hAnsi="Arail" w:eastAsia="Times New Roman" w:cs="Arail"/>
          <w:color w:val="auto"/>
          <w:sz w:val="20"/>
          <w:szCs w:val="20"/>
        </w:rPr>
        <w:t xml:space="preserve">file and will be inserted into the XX_MASK_REF table. The logic would pick up the attributes belongs to each table and run the respective update statement once for each table. The predefined masking logic would be stored in another table DATA_MASKING_TRANSLATE which would be fetched to a variable after reading it to a cursor. </w:t>
      </w:r>
      <w:r>
        <w:rPr>
          <w:rFonts w:hint="default" w:ascii="Arail" w:hAnsi="Arail" w:eastAsia="Times New Roman" w:cs="Arail"/>
          <w:color w:val="auto"/>
          <w:sz w:val="20"/>
          <w:szCs w:val="20"/>
          <w:lang w:val="en-US"/>
        </w:rPr>
        <w:t>The date columns are masked based on a Jenkins global parameter value DID_Masking_Date_value. The logic for date columns is subtraction. The values in the columns will be subtracted from the value provided in the DID_Masking_Date_value.</w:t>
      </w:r>
    </w:p>
    <w:p>
      <w:pPr>
        <w:pStyle w:val="2"/>
        <w:numPr>
          <w:ilvl w:val="0"/>
          <w:numId w:val="0"/>
        </w:numPr>
        <w:rPr>
          <w:rFonts w:hint="default" w:ascii="Arail" w:hAnsi="Arail" w:cs="Arail"/>
          <w:sz w:val="20"/>
          <w:szCs w:val="20"/>
        </w:rPr>
      </w:pPr>
      <w:r>
        <w:rPr>
          <w:rFonts w:hint="default" w:ascii="Arail" w:hAnsi="Arail" w:cs="Arail"/>
          <w:sz w:val="20"/>
          <w:szCs w:val="20"/>
        </w:rPr>
        <w:t>6 Analyzing the Imported tables</w:t>
      </w:r>
      <w:bookmarkEnd w:id="21"/>
    </w:p>
    <w:p>
      <w:pPr>
        <w:rPr>
          <w:rFonts w:hint="default" w:ascii="Arail" w:hAnsi="Arail" w:cs="Arail"/>
          <w:sz w:val="20"/>
          <w:szCs w:val="20"/>
        </w:rPr>
      </w:pPr>
    </w:p>
    <w:p>
      <w:pPr>
        <w:rPr>
          <w:rFonts w:hint="default" w:ascii="Arail" w:hAnsi="Arail" w:cs="Arail"/>
          <w:sz w:val="20"/>
          <w:szCs w:val="20"/>
        </w:rPr>
      </w:pPr>
      <w:r>
        <w:rPr>
          <w:rFonts w:hint="default" w:ascii="Arail" w:hAnsi="Arail" w:cs="Arail"/>
          <w:sz w:val="20"/>
          <w:szCs w:val="20"/>
        </w:rPr>
        <w:t>The Oracle RDBMS allows you to collect statistics of many different kinds as an aid to improving performance. One such procedure is DBMS_STATS. This is applied only on the tables the import activity is performed.</w:t>
      </w:r>
    </w:p>
    <w:p>
      <w:pPr>
        <w:rPr>
          <w:rFonts w:hint="default" w:ascii="Arail" w:hAnsi="Arail" w:cs="Arail"/>
          <w:sz w:val="20"/>
          <w:szCs w:val="20"/>
        </w:rPr>
      </w:pPr>
    </w:p>
    <w:p>
      <w:pPr>
        <w:rPr>
          <w:rFonts w:hint="default" w:ascii="Arail" w:hAnsi="Arail" w:cs="Arail"/>
          <w:b/>
          <w:sz w:val="20"/>
          <w:szCs w:val="20"/>
        </w:rPr>
      </w:pPr>
      <w:r>
        <w:rPr>
          <w:rFonts w:hint="default" w:ascii="Arail" w:hAnsi="Arail" w:cs="Arail"/>
          <w:b/>
          <w:sz w:val="20"/>
          <w:szCs w:val="20"/>
        </w:rPr>
        <w:t>Sample DBMS_STATS Command:</w:t>
      </w:r>
    </w:p>
    <w:p>
      <w:pPr>
        <w:rPr>
          <w:rFonts w:hint="default" w:ascii="Arail" w:hAnsi="Arail" w:cs="Arail"/>
          <w:sz w:val="20"/>
          <w:szCs w:val="20"/>
        </w:rPr>
      </w:pPr>
    </w:p>
    <w:p>
      <w:pPr>
        <w:rPr>
          <w:rFonts w:hint="default" w:ascii="Arail" w:hAnsi="Arail" w:cs="Arail"/>
          <w:sz w:val="20"/>
          <w:szCs w:val="20"/>
        </w:rPr>
      </w:pPr>
      <w:r>
        <w:rPr>
          <w:rFonts w:hint="default" w:ascii="Arail" w:hAnsi="Arail" w:cs="Arail"/>
          <w:sz w:val="20"/>
          <w:szCs w:val="20"/>
          <w:lang w:val="en-AU" w:eastAsia="en-AU"/>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9525</wp:posOffset>
                </wp:positionV>
                <wp:extent cx="5667375" cy="51435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5667375" cy="514350"/>
                        </a:xfrm>
                        <a:prstGeom prst="rect">
                          <a:avLst/>
                        </a:prstGeom>
                        <a:solidFill>
                          <a:schemeClr val="lt1"/>
                        </a:solidFill>
                        <a:ln w="6350">
                          <a:solidFill>
                            <a:prstClr val="black"/>
                          </a:solidFill>
                        </a:ln>
                      </wps:spPr>
                      <wps:txbx>
                        <w:txbxContent>
                          <w:p/>
                          <w:p>
                            <w:pPr>
                              <w:pStyle w:val="17"/>
                            </w:pPr>
                            <w:r>
                              <w:t>DBMS_STATS.GATHER_TABLE_STATS (</w:t>
                            </w:r>
                            <w:r>
                              <w:rPr>
                                <w:rStyle w:val="24"/>
                              </w:rPr>
                              <w:t>ownname</w:t>
                            </w:r>
                            <w:r>
                              <w:t>.tabname);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en-US"/>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top:0.75pt;height:40.5pt;width:446.25pt;mso-position-horizontal:center;mso-position-horizontal-relative:margin;z-index:251666432;mso-width-relative:page;mso-height-relative:page;" fillcolor="#FFFFFF [3201]" filled="t" stroked="t" coordsize="21600,21600" o:gfxdata="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IOThVdEAAAAFAQAADwAAAAAAAAABACAAAAAiAAAAZHJzL2Rvd25yZXYueG1sUEsBAhQAFAAAAAgA&#10;h07iQOWY2yAsAgAAaAQAAA4AAAAAAAAAAQAgAAAAIAEAAGRycy9lMm9Eb2MueG1sUEsFBgAAAAAG&#10;AAYAWQEAAL4FAAAAAA==&#10;">
                <v:fill on="t" focussize="0,0"/>
                <v:stroke weight="0.5pt" color="#000000" joinstyle="round"/>
                <v:imagedata o:title=""/>
                <o:lock v:ext="edit" aspectratio="f"/>
                <v:textbox>
                  <w:txbxContent>
                    <w:p/>
                    <w:p>
                      <w:pPr>
                        <w:pStyle w:val="17"/>
                      </w:pPr>
                      <w:r>
                        <w:t>DBMS_STATS.GATHER_TABLE_STATS (</w:t>
                      </w:r>
                      <w:r>
                        <w:rPr>
                          <w:rStyle w:val="24"/>
                        </w:rPr>
                        <w:t>ownname</w:t>
                      </w:r>
                      <w:r>
                        <w:t>.tabname);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rPr>
                          <w:rFonts w:ascii="Courier New" w:hAnsi="Courier New" w:cs="Courier New"/>
                          <w:lang w:eastAsia="en-US"/>
                        </w:rPr>
                      </w:pPr>
                    </w:p>
                    <w:p/>
                  </w:txbxContent>
                </v:textbox>
              </v:shape>
            </w:pict>
          </mc:Fallback>
        </mc:AlternateContent>
      </w:r>
    </w:p>
    <w:p>
      <w:pPr>
        <w:rPr>
          <w:rFonts w:hint="default" w:ascii="Arail" w:hAnsi="Arail" w:cs="Arail"/>
          <w:sz w:val="20"/>
          <w:szCs w:val="20"/>
        </w:rPr>
      </w:pPr>
    </w:p>
    <w:p>
      <w:pPr>
        <w:tabs>
          <w:tab w:val="left" w:pos="8565"/>
        </w:tabs>
        <w:rPr>
          <w:rFonts w:hint="default" w:ascii="Arail" w:hAnsi="Arail" w:cs="Arail"/>
          <w:sz w:val="20"/>
          <w:szCs w:val="20"/>
        </w:rPr>
      </w:pPr>
    </w:p>
    <w:p>
      <w:pPr>
        <w:tabs>
          <w:tab w:val="left" w:pos="8565"/>
        </w:tabs>
        <w:rPr>
          <w:rFonts w:hint="default" w:ascii="Arail" w:hAnsi="Arail" w:cs="Arail"/>
          <w:sz w:val="20"/>
          <w:szCs w:val="20"/>
        </w:rPr>
      </w:pPr>
    </w:p>
    <w:p>
      <w:pPr>
        <w:tabs>
          <w:tab w:val="left" w:pos="8565"/>
        </w:tabs>
        <w:rPr>
          <w:rFonts w:hint="default" w:ascii="Arail" w:hAnsi="Arail" w:cs="Arail"/>
          <w:sz w:val="20"/>
          <w:szCs w:val="20"/>
        </w:rPr>
      </w:pPr>
    </w:p>
    <w:p>
      <w:pPr>
        <w:pStyle w:val="2"/>
        <w:numPr>
          <w:ilvl w:val="0"/>
          <w:numId w:val="11"/>
        </w:numPr>
        <w:rPr>
          <w:rFonts w:hint="default" w:ascii="Arail" w:hAnsi="Arail" w:cs="Arail"/>
          <w:sz w:val="20"/>
          <w:szCs w:val="20"/>
          <w:lang w:val="en-GB"/>
        </w:rPr>
      </w:pPr>
      <w:r>
        <w:rPr>
          <w:rFonts w:hint="default" w:ascii="Arail" w:hAnsi="Arail" w:cs="Arail"/>
          <w:sz w:val="20"/>
          <w:szCs w:val="20"/>
          <w:lang w:val="en-GB"/>
        </w:rPr>
        <w:t>Jenkins Pipeline</w:t>
      </w:r>
    </w:p>
    <w:p>
      <w:pPr>
        <w:rPr>
          <w:rFonts w:hint="default" w:ascii="Arail" w:hAnsi="Arail" w:cs="Arail"/>
          <w:sz w:val="20"/>
          <w:szCs w:val="20"/>
          <w:lang w:val="en-GB"/>
        </w:rPr>
      </w:pPr>
    </w:p>
    <w:p>
      <w:pPr>
        <w:rPr>
          <w:rFonts w:hint="default" w:ascii="Arail" w:hAnsi="Arail" w:cs="Arail"/>
          <w:sz w:val="20"/>
          <w:szCs w:val="20"/>
          <w:lang w:val="en-GB"/>
        </w:rPr>
      </w:pPr>
      <w:r>
        <w:rPr>
          <w:rFonts w:hint="default" w:ascii="Arail" w:hAnsi="Arail" w:cs="Arail"/>
          <w:sz w:val="20"/>
          <w:szCs w:val="20"/>
          <w:lang w:val="en-GB"/>
        </w:rPr>
        <w:t>Jenkins is an application for continuous integration. Jenkins Pipeline allows to execute the scripts in the defined sequence. The following is the order of scripts which needs to be configured in the Jenkins Pipeline. This is also configured in such a way that the successful execution of each step will only invoke the next script.</w:t>
      </w:r>
    </w:p>
    <w:p>
      <w:pPr>
        <w:rPr>
          <w:rFonts w:hint="default" w:ascii="Arail" w:hAnsi="Arail" w:cs="Arail"/>
          <w:sz w:val="20"/>
          <w:szCs w:val="20"/>
          <w:lang w:val="en-GB"/>
        </w:rPr>
      </w:pPr>
    </w:p>
    <w:tbl>
      <w:tblPr>
        <w:tblStyle w:val="27"/>
        <w:tblW w:w="81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7"/>
        <w:gridCol w:w="1049"/>
        <w:gridCol w:w="3219"/>
        <w:gridCol w:w="31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707" w:type="dxa"/>
          </w:tcPr>
          <w:p>
            <w:pPr>
              <w:rPr>
                <w:rFonts w:hint="default" w:ascii="Arail" w:hAnsi="Arail" w:cs="Arail"/>
                <w:b/>
                <w:sz w:val="20"/>
                <w:szCs w:val="20"/>
              </w:rPr>
            </w:pPr>
            <w:r>
              <w:rPr>
                <w:rFonts w:hint="default" w:ascii="Arail" w:hAnsi="Arail" w:cs="Arail"/>
                <w:b/>
                <w:sz w:val="20"/>
                <w:szCs w:val="20"/>
              </w:rPr>
              <w:t>Seq no</w:t>
            </w:r>
          </w:p>
        </w:tc>
        <w:tc>
          <w:tcPr>
            <w:tcW w:w="1049" w:type="dxa"/>
          </w:tcPr>
          <w:p>
            <w:pPr>
              <w:rPr>
                <w:rFonts w:hint="default" w:ascii="Arail" w:hAnsi="Arail" w:cs="Arail"/>
                <w:b/>
                <w:sz w:val="20"/>
                <w:szCs w:val="20"/>
              </w:rPr>
            </w:pPr>
            <w:r>
              <w:rPr>
                <w:rFonts w:hint="default" w:ascii="Arail" w:hAnsi="Arail" w:cs="Arail"/>
                <w:b/>
                <w:sz w:val="20"/>
                <w:szCs w:val="20"/>
              </w:rPr>
              <w:t>Script</w:t>
            </w:r>
          </w:p>
        </w:tc>
        <w:tc>
          <w:tcPr>
            <w:tcW w:w="3219" w:type="dxa"/>
          </w:tcPr>
          <w:p>
            <w:pPr>
              <w:rPr>
                <w:rFonts w:hint="default" w:ascii="Arail" w:hAnsi="Arail" w:cs="Arail"/>
                <w:b/>
                <w:sz w:val="20"/>
                <w:szCs w:val="20"/>
              </w:rPr>
            </w:pPr>
            <w:r>
              <w:rPr>
                <w:rFonts w:hint="default" w:ascii="Arail" w:hAnsi="Arail" w:cs="Arail"/>
                <w:b/>
                <w:sz w:val="20"/>
                <w:szCs w:val="20"/>
              </w:rPr>
              <w:t>Purpose</w:t>
            </w:r>
          </w:p>
        </w:tc>
        <w:tc>
          <w:tcPr>
            <w:tcW w:w="3191" w:type="dxa"/>
          </w:tcPr>
          <w:p>
            <w:pPr>
              <w:rPr>
                <w:rFonts w:hint="default" w:ascii="Arail" w:hAnsi="Arail" w:cs="Arail"/>
                <w:b/>
                <w:sz w:val="20"/>
                <w:szCs w:val="20"/>
              </w:rPr>
            </w:pPr>
            <w:r>
              <w:rPr>
                <w:rFonts w:hint="default" w:ascii="Arail" w:hAnsi="Arail" w:cs="Arail"/>
                <w:b/>
                <w:sz w:val="20"/>
                <w:szCs w:val="20"/>
              </w:rPr>
              <w:t>Input Parameter`s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6" w:hRule="atLeast"/>
        </w:trPr>
        <w:tc>
          <w:tcPr>
            <w:tcW w:w="707" w:type="dxa"/>
          </w:tcPr>
          <w:p>
            <w:pPr>
              <w:rPr>
                <w:rFonts w:hint="default" w:ascii="Arail" w:hAnsi="Arail" w:cs="Arail"/>
                <w:sz w:val="20"/>
                <w:szCs w:val="20"/>
              </w:rPr>
            </w:pPr>
            <w:r>
              <w:rPr>
                <w:rFonts w:hint="default" w:ascii="Arail" w:hAnsi="Arail" w:cs="Arail"/>
                <w:sz w:val="20"/>
                <w:szCs w:val="20"/>
              </w:rPr>
              <w:t>1</w:t>
            </w:r>
          </w:p>
        </w:tc>
        <w:tc>
          <w:tcPr>
            <w:tcW w:w="1049" w:type="dxa"/>
          </w:tcPr>
          <w:p>
            <w:pPr>
              <w:rPr>
                <w:rFonts w:hint="default" w:ascii="Arail" w:hAnsi="Arail" w:cs="Arail"/>
                <w:sz w:val="20"/>
                <w:szCs w:val="20"/>
              </w:rPr>
            </w:pPr>
            <w:r>
              <w:rPr>
                <w:rFonts w:hint="default" w:ascii="Arail" w:hAnsi="Arail" w:cs="Arail"/>
                <w:sz w:val="20"/>
                <w:szCs w:val="20"/>
              </w:rPr>
              <w:t>Script 1</w:t>
            </w:r>
          </w:p>
        </w:tc>
        <w:tc>
          <w:tcPr>
            <w:tcW w:w="3219" w:type="dxa"/>
          </w:tcPr>
          <w:p>
            <w:pPr>
              <w:rPr>
                <w:rFonts w:hint="default" w:ascii="Arail" w:hAnsi="Arail" w:cs="Arail"/>
                <w:sz w:val="20"/>
                <w:szCs w:val="20"/>
              </w:rPr>
            </w:pPr>
            <w:r>
              <w:rPr>
                <w:rFonts w:hint="default" w:ascii="Arail" w:hAnsi="Arail" w:cs="Arail"/>
                <w:sz w:val="20"/>
                <w:szCs w:val="20"/>
              </w:rPr>
              <w:t>Copy Short-listed Member IDs from GMS DB to XX_SBL_REF</w:t>
            </w:r>
          </w:p>
        </w:tc>
        <w:tc>
          <w:tcPr>
            <w:tcW w:w="3191" w:type="dxa"/>
          </w:tcPr>
          <w:p>
            <w:pPr>
              <w:rPr>
                <w:rFonts w:hint="default" w:ascii="Arail" w:hAnsi="Arail" w:cs="Arail"/>
                <w:sz w:val="20"/>
                <w:szCs w:val="20"/>
              </w:rPr>
            </w:pPr>
            <w:r>
              <w:rPr>
                <w:rFonts w:hint="default" w:ascii="Arail" w:hAnsi="Arail" w:cs="Arail"/>
                <w:sz w:val="20"/>
                <w:szCs w:val="20"/>
              </w:rPr>
              <w:t>SOURCE TNS, TARGET TNS(@lsnrctl status  $ORACLE_SID),TABLE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4" w:hRule="atLeast"/>
        </w:trPr>
        <w:tc>
          <w:tcPr>
            <w:tcW w:w="707" w:type="dxa"/>
          </w:tcPr>
          <w:p>
            <w:pPr>
              <w:rPr>
                <w:rFonts w:hint="default" w:ascii="Arail" w:hAnsi="Arail" w:cs="Arail"/>
                <w:sz w:val="20"/>
                <w:szCs w:val="20"/>
              </w:rPr>
            </w:pPr>
            <w:r>
              <w:rPr>
                <w:rFonts w:hint="default" w:ascii="Arail" w:hAnsi="Arail" w:cs="Arail"/>
                <w:sz w:val="20"/>
                <w:szCs w:val="20"/>
              </w:rPr>
              <w:t>2</w:t>
            </w:r>
          </w:p>
        </w:tc>
        <w:tc>
          <w:tcPr>
            <w:tcW w:w="1049" w:type="dxa"/>
          </w:tcPr>
          <w:p>
            <w:pPr>
              <w:rPr>
                <w:rFonts w:hint="default" w:ascii="Arail" w:hAnsi="Arail" w:cs="Arail"/>
                <w:sz w:val="20"/>
                <w:szCs w:val="20"/>
              </w:rPr>
            </w:pPr>
            <w:r>
              <w:rPr>
                <w:rFonts w:hint="default" w:ascii="Arail" w:hAnsi="Arail" w:cs="Arail"/>
                <w:sz w:val="20"/>
                <w:szCs w:val="20"/>
              </w:rPr>
              <w:t>Script 2</w:t>
            </w:r>
          </w:p>
        </w:tc>
        <w:tc>
          <w:tcPr>
            <w:tcW w:w="3219" w:type="dxa"/>
          </w:tcPr>
          <w:p>
            <w:pPr>
              <w:rPr>
                <w:rFonts w:hint="default" w:ascii="Arail" w:hAnsi="Arail" w:cs="Arail"/>
                <w:sz w:val="20"/>
                <w:szCs w:val="20"/>
              </w:rPr>
            </w:pPr>
            <w:r>
              <w:rPr>
                <w:rFonts w:hint="default" w:ascii="Arail" w:hAnsi="Arail" w:cs="Arail"/>
                <w:sz w:val="20"/>
                <w:szCs w:val="20"/>
              </w:rPr>
              <w:t>Export Script</w:t>
            </w:r>
          </w:p>
        </w:tc>
        <w:tc>
          <w:tcPr>
            <w:tcW w:w="3191" w:type="dxa"/>
          </w:tcPr>
          <w:p>
            <w:pPr>
              <w:rPr>
                <w:rFonts w:hint="default" w:ascii="Arail" w:hAnsi="Arail" w:cs="Arail"/>
                <w:sz w:val="20"/>
                <w:szCs w:val="20"/>
              </w:rPr>
            </w:pPr>
            <w:r>
              <w:rPr>
                <w:rFonts w:hint="default" w:ascii="Arail" w:hAnsi="Arail" w:cs="Arail"/>
                <w:sz w:val="20"/>
                <w:szCs w:val="20"/>
              </w:rPr>
              <w:t>ORACLE_SID, ORACLE_HOME,DB USERNAME/PASSWORD,</w:t>
            </w:r>
          </w:p>
          <w:p>
            <w:pPr>
              <w:rPr>
                <w:rFonts w:hint="default" w:ascii="Arail" w:hAnsi="Arail" w:cs="Arail"/>
                <w:sz w:val="20"/>
                <w:szCs w:val="20"/>
              </w:rPr>
            </w:pPr>
            <w:r>
              <w:rPr>
                <w:rFonts w:hint="default" w:ascii="Arail" w:hAnsi="Arail" w:cs="Arail"/>
                <w:sz w:val="20"/>
                <w:szCs w:val="20"/>
              </w:rPr>
              <w:t>DBA_DIRECTORIES, DUMP FILE, PAR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707" w:type="dxa"/>
          </w:tcPr>
          <w:p>
            <w:pPr>
              <w:rPr>
                <w:rFonts w:hint="default" w:ascii="Arail" w:hAnsi="Arail" w:cs="Arail"/>
                <w:sz w:val="20"/>
                <w:szCs w:val="20"/>
              </w:rPr>
            </w:pPr>
            <w:r>
              <w:rPr>
                <w:rFonts w:hint="default" w:ascii="Arail" w:hAnsi="Arail" w:cs="Arail"/>
                <w:sz w:val="20"/>
                <w:szCs w:val="20"/>
              </w:rPr>
              <w:t>3</w:t>
            </w:r>
          </w:p>
        </w:tc>
        <w:tc>
          <w:tcPr>
            <w:tcW w:w="1049" w:type="dxa"/>
          </w:tcPr>
          <w:p>
            <w:pPr>
              <w:rPr>
                <w:rFonts w:hint="default" w:ascii="Arail" w:hAnsi="Arail" w:cs="Arail"/>
                <w:sz w:val="20"/>
                <w:szCs w:val="20"/>
              </w:rPr>
            </w:pPr>
            <w:r>
              <w:rPr>
                <w:rFonts w:hint="default" w:ascii="Arail" w:hAnsi="Arail" w:cs="Arail"/>
                <w:sz w:val="20"/>
                <w:szCs w:val="20"/>
              </w:rPr>
              <w:t>Script 3</w:t>
            </w:r>
          </w:p>
        </w:tc>
        <w:tc>
          <w:tcPr>
            <w:tcW w:w="3219" w:type="dxa"/>
          </w:tcPr>
          <w:p>
            <w:pPr>
              <w:rPr>
                <w:rFonts w:hint="default" w:ascii="Arail" w:hAnsi="Arail" w:cs="Arail"/>
                <w:sz w:val="20"/>
                <w:szCs w:val="20"/>
              </w:rPr>
            </w:pPr>
            <w:r>
              <w:rPr>
                <w:rFonts w:hint="default" w:ascii="Arail" w:hAnsi="Arail" w:cs="Arail"/>
                <w:sz w:val="20"/>
                <w:szCs w:val="20"/>
              </w:rPr>
              <w:t>Import Script</w:t>
            </w:r>
          </w:p>
        </w:tc>
        <w:tc>
          <w:tcPr>
            <w:tcW w:w="3191" w:type="dxa"/>
          </w:tcPr>
          <w:p>
            <w:pPr>
              <w:rPr>
                <w:rFonts w:hint="default" w:ascii="Arail" w:hAnsi="Arail" w:cs="Arail"/>
                <w:sz w:val="20"/>
                <w:szCs w:val="20"/>
              </w:rPr>
            </w:pPr>
            <w:r>
              <w:rPr>
                <w:rFonts w:hint="default" w:ascii="Arail" w:hAnsi="Arail" w:cs="Arail"/>
                <w:sz w:val="20"/>
                <w:szCs w:val="20"/>
              </w:rPr>
              <w:t>ORACLE_SID, ORACLE_HOME,DB USERNAME/PASSWORD,</w:t>
            </w:r>
          </w:p>
          <w:p>
            <w:pPr>
              <w:rPr>
                <w:rFonts w:hint="default" w:ascii="Arail" w:hAnsi="Arail" w:cs="Arail"/>
                <w:sz w:val="20"/>
                <w:szCs w:val="20"/>
              </w:rPr>
            </w:pPr>
            <w:r>
              <w:rPr>
                <w:rFonts w:hint="default" w:ascii="Arail" w:hAnsi="Arail" w:cs="Arail"/>
                <w:sz w:val="20"/>
                <w:szCs w:val="20"/>
              </w:rPr>
              <w:t>DBA_DIRECTORIES, DUMP FILE, PAR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8" w:hRule="atLeast"/>
        </w:trPr>
        <w:tc>
          <w:tcPr>
            <w:tcW w:w="707" w:type="dxa"/>
          </w:tcPr>
          <w:p>
            <w:pPr>
              <w:rPr>
                <w:rFonts w:hint="default" w:ascii="Arail" w:hAnsi="Arail" w:cs="Arail"/>
                <w:sz w:val="20"/>
                <w:szCs w:val="20"/>
              </w:rPr>
            </w:pPr>
            <w:r>
              <w:rPr>
                <w:rFonts w:hint="default" w:ascii="Arail" w:hAnsi="Arail" w:cs="Arail"/>
                <w:sz w:val="20"/>
                <w:szCs w:val="20"/>
              </w:rPr>
              <w:t>4</w:t>
            </w:r>
          </w:p>
        </w:tc>
        <w:tc>
          <w:tcPr>
            <w:tcW w:w="1049" w:type="dxa"/>
          </w:tcPr>
          <w:p>
            <w:pPr>
              <w:rPr>
                <w:rFonts w:hint="default" w:ascii="Arail" w:hAnsi="Arail" w:cs="Arail"/>
                <w:sz w:val="20"/>
                <w:szCs w:val="20"/>
              </w:rPr>
            </w:pPr>
            <w:r>
              <w:rPr>
                <w:rFonts w:hint="default" w:ascii="Arail" w:hAnsi="Arail" w:cs="Arail"/>
                <w:sz w:val="20"/>
                <w:szCs w:val="20"/>
              </w:rPr>
              <w:t>Script 4</w:t>
            </w:r>
          </w:p>
        </w:tc>
        <w:tc>
          <w:tcPr>
            <w:tcW w:w="3219" w:type="dxa"/>
          </w:tcPr>
          <w:p>
            <w:pPr>
              <w:rPr>
                <w:rFonts w:hint="default" w:ascii="Arail" w:hAnsi="Arail" w:cs="Arail"/>
                <w:sz w:val="20"/>
                <w:szCs w:val="20"/>
              </w:rPr>
            </w:pPr>
            <w:r>
              <w:rPr>
                <w:rFonts w:hint="default" w:ascii="Arail" w:hAnsi="Arail" w:cs="Arail"/>
                <w:sz w:val="20"/>
                <w:szCs w:val="20"/>
              </w:rPr>
              <w:t>Masking</w:t>
            </w:r>
          </w:p>
        </w:tc>
        <w:tc>
          <w:tcPr>
            <w:tcW w:w="3191" w:type="dxa"/>
          </w:tcPr>
          <w:p>
            <w:pPr>
              <w:rPr>
                <w:rFonts w:hint="default" w:ascii="Arail" w:hAnsi="Arail" w:cs="Arail"/>
                <w:sz w:val="20"/>
                <w:szCs w:val="20"/>
              </w:rPr>
            </w:pPr>
            <w:r>
              <w:rPr>
                <w:rFonts w:hint="default" w:ascii="Arail" w:hAnsi="Arail" w:cs="Arail"/>
                <w:sz w:val="20"/>
                <w:szCs w:val="20"/>
              </w:rPr>
              <w:t>TABLE/CONFIG FILE WHICH HAS TABLE_NAMES, COLUMN NAMES</w:t>
            </w:r>
          </w:p>
        </w:tc>
      </w:tr>
    </w:tbl>
    <w:p>
      <w:pPr>
        <w:rPr>
          <w:rFonts w:hint="default" w:ascii="Arail" w:hAnsi="Arail" w:cs="Arail"/>
          <w:sz w:val="20"/>
          <w:szCs w:val="20"/>
          <w:lang w:val="en-GB"/>
        </w:rPr>
      </w:pPr>
    </w:p>
    <w:p>
      <w:pPr>
        <w:tabs>
          <w:tab w:val="left" w:pos="8565"/>
        </w:tabs>
        <w:rPr>
          <w:rFonts w:hint="default" w:ascii="Arail" w:hAnsi="Arail" w:cs="Arail"/>
          <w:sz w:val="20"/>
          <w:szCs w:val="20"/>
        </w:rPr>
      </w:pPr>
    </w:p>
    <w:p>
      <w:pPr>
        <w:tabs>
          <w:tab w:val="left" w:pos="8565"/>
        </w:tabs>
        <w:rPr>
          <w:rFonts w:hint="default" w:ascii="Arail" w:hAnsi="Arail" w:cs="Arail"/>
          <w:sz w:val="20"/>
          <w:szCs w:val="20"/>
        </w:rPr>
      </w:pPr>
    </w:p>
    <w:p>
      <w:pPr>
        <w:pStyle w:val="2"/>
        <w:numPr>
          <w:ilvl w:val="0"/>
          <w:numId w:val="11"/>
        </w:numPr>
        <w:rPr>
          <w:rFonts w:hint="default" w:ascii="Arail" w:hAnsi="Arail" w:cs="Arail"/>
          <w:sz w:val="20"/>
          <w:szCs w:val="20"/>
          <w:lang w:val="en-GB"/>
        </w:rPr>
      </w:pPr>
      <w:bookmarkStart w:id="22" w:name="_Toc518214427"/>
      <w:bookmarkStart w:id="23" w:name="_Toc456120763"/>
      <w:bookmarkStart w:id="24" w:name="_Toc517314211"/>
      <w:r>
        <w:rPr>
          <w:rFonts w:hint="default" w:ascii="Arail" w:hAnsi="Arail" w:cs="Arail"/>
          <w:sz w:val="20"/>
          <w:szCs w:val="20"/>
          <w:lang w:val="en-GB"/>
        </w:rPr>
        <w:t>Issues</w:t>
      </w:r>
      <w:bookmarkEnd w:id="22"/>
    </w:p>
    <w:p>
      <w:pPr>
        <w:rPr>
          <w:rFonts w:hint="default" w:ascii="Arail" w:hAnsi="Arail" w:cs="Arail"/>
          <w:sz w:val="20"/>
          <w:szCs w:val="20"/>
          <w:lang w:val="en-GB"/>
        </w:rPr>
      </w:pPr>
    </w:p>
    <w:p>
      <w:pPr>
        <w:pStyle w:val="3"/>
        <w:numPr>
          <w:ilvl w:val="0"/>
          <w:numId w:val="0"/>
        </w:numPr>
        <w:rPr>
          <w:rFonts w:hint="default" w:ascii="Arail" w:hAnsi="Arail" w:cs="Arail"/>
          <w:sz w:val="20"/>
          <w:szCs w:val="20"/>
          <w:lang w:val="en-GB"/>
        </w:rPr>
      </w:pPr>
      <w:bookmarkStart w:id="25" w:name="_Toc518214428"/>
      <w:r>
        <w:rPr>
          <w:rFonts w:hint="default" w:ascii="Arail" w:hAnsi="Arail" w:cs="Arail"/>
          <w:sz w:val="20"/>
          <w:szCs w:val="20"/>
          <w:lang w:val="en-GB"/>
        </w:rPr>
        <w:t>8.1 Open Issues</w:t>
      </w:r>
      <w:bookmarkEnd w:id="23"/>
      <w:bookmarkEnd w:id="24"/>
      <w:bookmarkEnd w:id="25"/>
    </w:p>
    <w:p>
      <w:pPr>
        <w:pStyle w:val="12"/>
        <w:spacing w:before="0"/>
        <w:rPr>
          <w:rFonts w:hint="default" w:ascii="Arail" w:hAnsi="Arail" w:eastAsia="Arial Unicode MS" w:cs="Arail"/>
          <w:sz w:val="20"/>
          <w:szCs w:val="20"/>
          <w:lang w:val="en-GB"/>
        </w:rPr>
      </w:pPr>
    </w:p>
    <w:tbl>
      <w:tblPr>
        <w:tblStyle w:val="26"/>
        <w:tblW w:w="9127" w:type="dxa"/>
        <w:jc w:val="center"/>
        <w:tblInd w:w="0" w:type="dxa"/>
        <w:tblLayout w:type="fixed"/>
        <w:tblCellMar>
          <w:top w:w="0" w:type="dxa"/>
          <w:left w:w="72" w:type="dxa"/>
          <w:bottom w:w="0" w:type="dxa"/>
          <w:right w:w="72" w:type="dxa"/>
        </w:tblCellMar>
      </w:tblPr>
      <w:tblGrid>
        <w:gridCol w:w="778"/>
        <w:gridCol w:w="2943"/>
        <w:gridCol w:w="1727"/>
        <w:gridCol w:w="1580"/>
        <w:gridCol w:w="987"/>
        <w:gridCol w:w="1112"/>
      </w:tblGrid>
      <w:tr>
        <w:tblPrEx>
          <w:tblLayout w:type="fixed"/>
          <w:tblCellMar>
            <w:top w:w="0" w:type="dxa"/>
            <w:left w:w="72" w:type="dxa"/>
            <w:bottom w:w="0" w:type="dxa"/>
            <w:right w:w="72" w:type="dxa"/>
          </w:tblCellMar>
        </w:tblPrEx>
        <w:trPr>
          <w:trHeight w:val="477" w:hRule="atLeast"/>
          <w:tblHeader/>
          <w:jc w:val="center"/>
        </w:trPr>
        <w:tc>
          <w:tcPr>
            <w:tcW w:w="778" w:type="dxa"/>
            <w:tcBorders>
              <w:top w:val="single" w:color="000000" w:sz="8" w:space="0"/>
              <w:left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ID</w:t>
            </w:r>
          </w:p>
        </w:tc>
        <w:tc>
          <w:tcPr>
            <w:tcW w:w="2943" w:type="dxa"/>
            <w:tcBorders>
              <w:top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Issue</w:t>
            </w:r>
          </w:p>
        </w:tc>
        <w:tc>
          <w:tcPr>
            <w:tcW w:w="1727" w:type="dxa"/>
            <w:tcBorders>
              <w:top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Resolution</w:t>
            </w:r>
          </w:p>
        </w:tc>
        <w:tc>
          <w:tcPr>
            <w:tcW w:w="1580" w:type="dxa"/>
            <w:tcBorders>
              <w:top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Responsibility</w:t>
            </w:r>
          </w:p>
        </w:tc>
        <w:tc>
          <w:tcPr>
            <w:tcW w:w="987" w:type="dxa"/>
            <w:tcBorders>
              <w:top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Target Date</w:t>
            </w:r>
          </w:p>
        </w:tc>
        <w:tc>
          <w:tcPr>
            <w:tcW w:w="1112" w:type="dxa"/>
            <w:tcBorders>
              <w:top w:val="single" w:color="000000" w:sz="8" w:space="0"/>
              <w:bottom w:val="single" w:color="000000" w:sz="4" w:space="0"/>
              <w:right w:val="single" w:color="000000" w:sz="8"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Impact Date</w:t>
            </w:r>
          </w:p>
        </w:tc>
      </w:tr>
      <w:tr>
        <w:tblPrEx>
          <w:tblLayout w:type="fixed"/>
          <w:tblCellMar>
            <w:top w:w="0" w:type="dxa"/>
            <w:left w:w="72" w:type="dxa"/>
            <w:bottom w:w="0" w:type="dxa"/>
            <w:right w:w="72" w:type="dxa"/>
          </w:tblCellMar>
        </w:tblPrEx>
        <w:trPr>
          <w:trHeight w:val="197" w:hRule="atLeast"/>
          <w:jc w:val="center"/>
        </w:trPr>
        <w:tc>
          <w:tcPr>
            <w:tcW w:w="778" w:type="dxa"/>
            <w:tcBorders>
              <w:top w:val="single" w:color="000000" w:sz="4" w:space="0"/>
              <w:left w:val="single" w:color="000000" w:sz="8"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2943"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72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580"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98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12"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rPr>
                <w:rFonts w:hint="default" w:ascii="Arail" w:hAnsi="Arail" w:cs="Arail"/>
                <w:sz w:val="20"/>
                <w:szCs w:val="20"/>
                <w:lang w:val="en-GB"/>
              </w:rPr>
            </w:pPr>
          </w:p>
        </w:tc>
      </w:tr>
      <w:tr>
        <w:tblPrEx>
          <w:tblLayout w:type="fixed"/>
          <w:tblCellMar>
            <w:top w:w="0" w:type="dxa"/>
            <w:left w:w="72" w:type="dxa"/>
            <w:bottom w:w="0" w:type="dxa"/>
            <w:right w:w="72" w:type="dxa"/>
          </w:tblCellMar>
        </w:tblPrEx>
        <w:trPr>
          <w:trHeight w:val="197" w:hRule="atLeast"/>
          <w:jc w:val="center"/>
        </w:trPr>
        <w:tc>
          <w:tcPr>
            <w:tcW w:w="778" w:type="dxa"/>
            <w:tcBorders>
              <w:top w:val="single" w:color="000000" w:sz="4" w:space="0"/>
              <w:left w:val="single" w:color="000000" w:sz="8"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2943"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72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580"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98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12"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rPr>
                <w:rFonts w:hint="default" w:ascii="Arail" w:hAnsi="Arail" w:cs="Arail"/>
                <w:sz w:val="20"/>
                <w:szCs w:val="20"/>
                <w:lang w:val="en-GB"/>
              </w:rPr>
            </w:pPr>
          </w:p>
        </w:tc>
      </w:tr>
      <w:tr>
        <w:tblPrEx>
          <w:tblLayout w:type="fixed"/>
          <w:tblCellMar>
            <w:top w:w="0" w:type="dxa"/>
            <w:left w:w="72" w:type="dxa"/>
            <w:bottom w:w="0" w:type="dxa"/>
            <w:right w:w="72" w:type="dxa"/>
          </w:tblCellMar>
        </w:tblPrEx>
        <w:trPr>
          <w:trHeight w:val="197" w:hRule="atLeast"/>
          <w:jc w:val="center"/>
        </w:trPr>
        <w:tc>
          <w:tcPr>
            <w:tcW w:w="778" w:type="dxa"/>
            <w:tcBorders>
              <w:top w:val="single" w:color="000000" w:sz="4" w:space="0"/>
              <w:left w:val="single" w:color="000000" w:sz="8"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2943"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72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580"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98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12"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rPr>
                <w:rFonts w:hint="default" w:ascii="Arail" w:hAnsi="Arail" w:cs="Arail"/>
                <w:sz w:val="20"/>
                <w:szCs w:val="20"/>
                <w:lang w:val="en-GB"/>
              </w:rPr>
            </w:pPr>
          </w:p>
        </w:tc>
      </w:tr>
      <w:tr>
        <w:tblPrEx>
          <w:tblLayout w:type="fixed"/>
          <w:tblCellMar>
            <w:top w:w="0" w:type="dxa"/>
            <w:left w:w="72" w:type="dxa"/>
            <w:bottom w:w="0" w:type="dxa"/>
            <w:right w:w="72" w:type="dxa"/>
          </w:tblCellMar>
        </w:tblPrEx>
        <w:trPr>
          <w:trHeight w:val="197" w:hRule="atLeast"/>
          <w:jc w:val="center"/>
        </w:trPr>
        <w:tc>
          <w:tcPr>
            <w:tcW w:w="778" w:type="dxa"/>
            <w:tcBorders>
              <w:top w:val="single" w:color="000000" w:sz="4" w:space="0"/>
              <w:left w:val="single" w:color="000000" w:sz="8"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2943"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72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580"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98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12"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rPr>
                <w:rFonts w:hint="default" w:ascii="Arail" w:hAnsi="Arail" w:cs="Arail"/>
                <w:sz w:val="20"/>
                <w:szCs w:val="20"/>
                <w:lang w:val="en-GB"/>
              </w:rPr>
            </w:pPr>
          </w:p>
        </w:tc>
      </w:tr>
      <w:tr>
        <w:tblPrEx>
          <w:tblLayout w:type="fixed"/>
          <w:tblCellMar>
            <w:top w:w="0" w:type="dxa"/>
            <w:left w:w="72" w:type="dxa"/>
            <w:bottom w:w="0" w:type="dxa"/>
            <w:right w:w="72" w:type="dxa"/>
          </w:tblCellMar>
        </w:tblPrEx>
        <w:trPr>
          <w:trHeight w:val="197" w:hRule="atLeast"/>
          <w:jc w:val="center"/>
        </w:trPr>
        <w:tc>
          <w:tcPr>
            <w:tcW w:w="778" w:type="dxa"/>
            <w:tcBorders>
              <w:top w:val="single" w:color="000000" w:sz="4" w:space="0"/>
              <w:left w:val="single" w:color="000000" w:sz="8"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2943"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72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580"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987"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12"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rPr>
                <w:rFonts w:hint="default" w:ascii="Arail" w:hAnsi="Arail" w:cs="Arail"/>
                <w:sz w:val="20"/>
                <w:szCs w:val="20"/>
                <w:lang w:val="en-GB"/>
              </w:rPr>
            </w:pPr>
          </w:p>
        </w:tc>
      </w:tr>
    </w:tbl>
    <w:p>
      <w:pPr>
        <w:pStyle w:val="12"/>
        <w:spacing w:before="0"/>
        <w:rPr>
          <w:rFonts w:hint="default" w:ascii="Arail" w:hAnsi="Arail" w:cs="Arail"/>
          <w:sz w:val="20"/>
          <w:szCs w:val="20"/>
          <w:lang w:val="en-GB"/>
        </w:rPr>
      </w:pPr>
    </w:p>
    <w:p>
      <w:pPr>
        <w:pStyle w:val="3"/>
        <w:numPr>
          <w:ilvl w:val="0"/>
          <w:numId w:val="0"/>
        </w:numPr>
        <w:rPr>
          <w:rFonts w:hint="default" w:ascii="Arail" w:hAnsi="Arail" w:cs="Arail"/>
          <w:sz w:val="20"/>
          <w:szCs w:val="20"/>
          <w:lang w:val="en-GB"/>
        </w:rPr>
      </w:pPr>
      <w:bookmarkStart w:id="26" w:name="_Toc456120764"/>
      <w:bookmarkStart w:id="27" w:name="_Toc517314212"/>
      <w:bookmarkStart w:id="28" w:name="_Toc518214429"/>
      <w:r>
        <w:rPr>
          <w:rFonts w:hint="default" w:ascii="Arail" w:hAnsi="Arail" w:cs="Arail"/>
          <w:sz w:val="20"/>
          <w:szCs w:val="20"/>
          <w:lang w:val="en-GB"/>
        </w:rPr>
        <w:t>8.2 Closed Issues</w:t>
      </w:r>
      <w:bookmarkEnd w:id="26"/>
      <w:bookmarkEnd w:id="27"/>
      <w:bookmarkEnd w:id="28"/>
    </w:p>
    <w:p>
      <w:pPr>
        <w:pStyle w:val="12"/>
        <w:spacing w:before="0"/>
        <w:rPr>
          <w:rFonts w:hint="default" w:ascii="Arail" w:hAnsi="Arail" w:eastAsia="Arial Unicode MS" w:cs="Arail"/>
          <w:sz w:val="20"/>
          <w:szCs w:val="20"/>
          <w:lang w:val="en-GB"/>
        </w:rPr>
      </w:pPr>
    </w:p>
    <w:tbl>
      <w:tblPr>
        <w:tblStyle w:val="26"/>
        <w:tblW w:w="9201" w:type="dxa"/>
        <w:jc w:val="center"/>
        <w:tblInd w:w="0" w:type="dxa"/>
        <w:tblLayout w:type="fixed"/>
        <w:tblCellMar>
          <w:top w:w="0" w:type="dxa"/>
          <w:left w:w="72" w:type="dxa"/>
          <w:bottom w:w="0" w:type="dxa"/>
          <w:right w:w="72" w:type="dxa"/>
        </w:tblCellMar>
      </w:tblPr>
      <w:tblGrid>
        <w:gridCol w:w="784"/>
        <w:gridCol w:w="1903"/>
        <w:gridCol w:w="2805"/>
        <w:gridCol w:w="1459"/>
        <w:gridCol w:w="1129"/>
        <w:gridCol w:w="1121"/>
      </w:tblGrid>
      <w:tr>
        <w:tblPrEx>
          <w:tblLayout w:type="fixed"/>
          <w:tblCellMar>
            <w:top w:w="0" w:type="dxa"/>
            <w:left w:w="72" w:type="dxa"/>
            <w:bottom w:w="0" w:type="dxa"/>
            <w:right w:w="72" w:type="dxa"/>
          </w:tblCellMar>
        </w:tblPrEx>
        <w:trPr>
          <w:trHeight w:val="477" w:hRule="atLeast"/>
          <w:tblHeader/>
          <w:jc w:val="center"/>
        </w:trPr>
        <w:tc>
          <w:tcPr>
            <w:tcW w:w="784" w:type="dxa"/>
            <w:tcBorders>
              <w:top w:val="single" w:color="000000" w:sz="8" w:space="0"/>
              <w:left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ID</w:t>
            </w:r>
          </w:p>
        </w:tc>
        <w:tc>
          <w:tcPr>
            <w:tcW w:w="1903" w:type="dxa"/>
            <w:tcBorders>
              <w:top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Issue</w:t>
            </w:r>
          </w:p>
        </w:tc>
        <w:tc>
          <w:tcPr>
            <w:tcW w:w="2805" w:type="dxa"/>
            <w:tcBorders>
              <w:top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Resolution</w:t>
            </w:r>
          </w:p>
        </w:tc>
        <w:tc>
          <w:tcPr>
            <w:tcW w:w="1459" w:type="dxa"/>
            <w:tcBorders>
              <w:top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Responsibility</w:t>
            </w:r>
          </w:p>
        </w:tc>
        <w:tc>
          <w:tcPr>
            <w:tcW w:w="1129" w:type="dxa"/>
            <w:tcBorders>
              <w:top w:val="single" w:color="000000" w:sz="8" w:space="0"/>
              <w:bottom w:val="single" w:color="000000" w:sz="4"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Target Date</w:t>
            </w:r>
          </w:p>
        </w:tc>
        <w:tc>
          <w:tcPr>
            <w:tcW w:w="1121" w:type="dxa"/>
            <w:tcBorders>
              <w:top w:val="single" w:color="000000" w:sz="8" w:space="0"/>
              <w:bottom w:val="single" w:color="000000" w:sz="4" w:space="0"/>
              <w:right w:val="single" w:color="000000" w:sz="8" w:space="0"/>
            </w:tcBorders>
            <w:shd w:val="clear" w:color="auto" w:fill="E6E6E6"/>
          </w:tcPr>
          <w:p>
            <w:pPr>
              <w:pStyle w:val="43"/>
              <w:snapToGrid w:val="0"/>
              <w:spacing w:before="0"/>
              <w:rPr>
                <w:rFonts w:hint="default" w:ascii="Arail" w:hAnsi="Arail" w:cs="Arail"/>
                <w:sz w:val="20"/>
                <w:szCs w:val="20"/>
                <w:lang w:val="en-GB"/>
              </w:rPr>
            </w:pPr>
            <w:r>
              <w:rPr>
                <w:rFonts w:hint="default" w:ascii="Arail" w:hAnsi="Arail" w:cs="Arail"/>
                <w:sz w:val="20"/>
                <w:szCs w:val="20"/>
                <w:lang w:val="en-GB"/>
              </w:rPr>
              <w:t>Impact Date</w:t>
            </w:r>
          </w:p>
        </w:tc>
      </w:tr>
      <w:tr>
        <w:tblPrEx>
          <w:tblLayout w:type="fixed"/>
          <w:tblCellMar>
            <w:top w:w="0" w:type="dxa"/>
            <w:left w:w="72" w:type="dxa"/>
            <w:bottom w:w="0" w:type="dxa"/>
            <w:right w:w="72" w:type="dxa"/>
          </w:tblCellMar>
        </w:tblPrEx>
        <w:trPr>
          <w:trHeight w:val="197" w:hRule="atLeast"/>
          <w:jc w:val="center"/>
        </w:trPr>
        <w:tc>
          <w:tcPr>
            <w:tcW w:w="784" w:type="dxa"/>
            <w:tcBorders>
              <w:top w:val="single" w:color="000000" w:sz="4" w:space="0"/>
              <w:left w:val="single" w:color="000000" w:sz="8"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903"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2805"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459"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29"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21"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rPr>
                <w:rFonts w:hint="default" w:ascii="Arail" w:hAnsi="Arail" w:cs="Arail"/>
                <w:sz w:val="20"/>
                <w:szCs w:val="20"/>
                <w:lang w:val="en-GB"/>
              </w:rPr>
            </w:pPr>
          </w:p>
        </w:tc>
      </w:tr>
      <w:tr>
        <w:tblPrEx>
          <w:tblLayout w:type="fixed"/>
          <w:tblCellMar>
            <w:top w:w="0" w:type="dxa"/>
            <w:left w:w="72" w:type="dxa"/>
            <w:bottom w:w="0" w:type="dxa"/>
            <w:right w:w="72" w:type="dxa"/>
          </w:tblCellMar>
        </w:tblPrEx>
        <w:trPr>
          <w:trHeight w:val="180" w:hRule="atLeast"/>
          <w:jc w:val="center"/>
        </w:trPr>
        <w:tc>
          <w:tcPr>
            <w:tcW w:w="784" w:type="dxa"/>
            <w:tcBorders>
              <w:top w:val="single" w:color="000000" w:sz="4" w:space="0"/>
              <w:left w:val="single" w:color="000000" w:sz="8"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903"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2805"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459"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29"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21"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rPr>
                <w:rFonts w:hint="default" w:ascii="Arail" w:hAnsi="Arail" w:cs="Arail"/>
                <w:sz w:val="20"/>
                <w:szCs w:val="20"/>
                <w:lang w:val="en-GB"/>
              </w:rPr>
            </w:pPr>
          </w:p>
        </w:tc>
      </w:tr>
      <w:tr>
        <w:tblPrEx>
          <w:tblLayout w:type="fixed"/>
          <w:tblCellMar>
            <w:top w:w="0" w:type="dxa"/>
            <w:left w:w="72" w:type="dxa"/>
            <w:bottom w:w="0" w:type="dxa"/>
            <w:right w:w="72" w:type="dxa"/>
          </w:tblCellMar>
        </w:tblPrEx>
        <w:trPr>
          <w:trHeight w:val="197" w:hRule="atLeast"/>
          <w:jc w:val="center"/>
        </w:trPr>
        <w:tc>
          <w:tcPr>
            <w:tcW w:w="784" w:type="dxa"/>
            <w:tcBorders>
              <w:top w:val="single" w:color="000000" w:sz="4" w:space="0"/>
              <w:left w:val="single" w:color="000000" w:sz="8"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903"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2805"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459"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29" w:type="dxa"/>
            <w:tcBorders>
              <w:top w:val="single" w:color="000000" w:sz="4" w:space="0"/>
              <w:left w:val="single" w:color="000000" w:sz="4" w:space="0"/>
              <w:bottom w:val="single" w:color="000000" w:sz="4" w:space="0"/>
            </w:tcBorders>
            <w:shd w:val="clear" w:color="auto" w:fill="FFFFFF"/>
          </w:tcPr>
          <w:p>
            <w:pPr>
              <w:pStyle w:val="42"/>
              <w:snapToGrid w:val="0"/>
              <w:rPr>
                <w:rFonts w:hint="default" w:ascii="Arail" w:hAnsi="Arail" w:cs="Arail"/>
                <w:sz w:val="20"/>
                <w:szCs w:val="20"/>
                <w:lang w:val="en-GB"/>
              </w:rPr>
            </w:pPr>
          </w:p>
        </w:tc>
        <w:tc>
          <w:tcPr>
            <w:tcW w:w="1121" w:type="dxa"/>
            <w:tcBorders>
              <w:top w:val="single" w:color="000000" w:sz="4" w:space="0"/>
              <w:left w:val="single" w:color="000000" w:sz="4" w:space="0"/>
              <w:bottom w:val="single" w:color="000000" w:sz="4" w:space="0"/>
              <w:right w:val="single" w:color="000000" w:sz="8" w:space="0"/>
            </w:tcBorders>
            <w:shd w:val="clear" w:color="auto" w:fill="FFFFFF"/>
          </w:tcPr>
          <w:p>
            <w:pPr>
              <w:pStyle w:val="42"/>
              <w:snapToGrid w:val="0"/>
              <w:rPr>
                <w:rFonts w:hint="default" w:ascii="Arail" w:hAnsi="Arail" w:cs="Arail"/>
                <w:sz w:val="20"/>
                <w:szCs w:val="20"/>
                <w:lang w:val="en-GB"/>
              </w:rPr>
            </w:pPr>
          </w:p>
        </w:tc>
      </w:tr>
      <w:tr>
        <w:tblPrEx>
          <w:tblLayout w:type="fixed"/>
          <w:tblCellMar>
            <w:top w:w="0" w:type="dxa"/>
            <w:left w:w="72" w:type="dxa"/>
            <w:bottom w:w="0" w:type="dxa"/>
            <w:right w:w="72" w:type="dxa"/>
          </w:tblCellMar>
        </w:tblPrEx>
        <w:trPr>
          <w:trHeight w:val="213" w:hRule="atLeast"/>
          <w:jc w:val="center"/>
        </w:trPr>
        <w:tc>
          <w:tcPr>
            <w:tcW w:w="784" w:type="dxa"/>
            <w:tcBorders>
              <w:top w:val="single" w:color="000000" w:sz="4" w:space="0"/>
              <w:left w:val="single" w:color="000000" w:sz="8" w:space="0"/>
              <w:bottom w:val="single" w:color="000000" w:sz="8" w:space="0"/>
            </w:tcBorders>
            <w:shd w:val="clear" w:color="auto" w:fill="FFFFFF"/>
          </w:tcPr>
          <w:p>
            <w:pPr>
              <w:pStyle w:val="42"/>
              <w:snapToGrid w:val="0"/>
              <w:rPr>
                <w:rFonts w:hint="default" w:ascii="Arail" w:hAnsi="Arail" w:cs="Arail"/>
                <w:sz w:val="20"/>
                <w:szCs w:val="20"/>
                <w:lang w:val="en-GB"/>
              </w:rPr>
            </w:pPr>
          </w:p>
        </w:tc>
        <w:tc>
          <w:tcPr>
            <w:tcW w:w="1903" w:type="dxa"/>
            <w:tcBorders>
              <w:top w:val="single" w:color="000000" w:sz="4" w:space="0"/>
              <w:left w:val="single" w:color="000000" w:sz="4" w:space="0"/>
              <w:bottom w:val="single" w:color="000000" w:sz="8" w:space="0"/>
            </w:tcBorders>
            <w:shd w:val="clear" w:color="auto" w:fill="FFFFFF"/>
          </w:tcPr>
          <w:p>
            <w:pPr>
              <w:pStyle w:val="42"/>
              <w:snapToGrid w:val="0"/>
              <w:rPr>
                <w:rFonts w:hint="default" w:ascii="Arail" w:hAnsi="Arail" w:cs="Arail"/>
                <w:sz w:val="20"/>
                <w:szCs w:val="20"/>
                <w:lang w:val="en-GB"/>
              </w:rPr>
            </w:pPr>
          </w:p>
        </w:tc>
        <w:tc>
          <w:tcPr>
            <w:tcW w:w="2805" w:type="dxa"/>
            <w:tcBorders>
              <w:top w:val="single" w:color="000000" w:sz="4" w:space="0"/>
              <w:left w:val="single" w:color="000000" w:sz="4" w:space="0"/>
              <w:bottom w:val="single" w:color="000000" w:sz="8" w:space="0"/>
            </w:tcBorders>
            <w:shd w:val="clear" w:color="auto" w:fill="FFFFFF"/>
          </w:tcPr>
          <w:p>
            <w:pPr>
              <w:pStyle w:val="42"/>
              <w:snapToGrid w:val="0"/>
              <w:rPr>
                <w:rFonts w:hint="default" w:ascii="Arail" w:hAnsi="Arail" w:cs="Arail"/>
                <w:sz w:val="20"/>
                <w:szCs w:val="20"/>
                <w:lang w:val="en-GB"/>
              </w:rPr>
            </w:pPr>
          </w:p>
        </w:tc>
        <w:tc>
          <w:tcPr>
            <w:tcW w:w="1459" w:type="dxa"/>
            <w:tcBorders>
              <w:top w:val="single" w:color="000000" w:sz="4" w:space="0"/>
              <w:left w:val="single" w:color="000000" w:sz="4" w:space="0"/>
              <w:bottom w:val="single" w:color="000000" w:sz="8" w:space="0"/>
            </w:tcBorders>
            <w:shd w:val="clear" w:color="auto" w:fill="FFFFFF"/>
          </w:tcPr>
          <w:p>
            <w:pPr>
              <w:pStyle w:val="42"/>
              <w:snapToGrid w:val="0"/>
              <w:rPr>
                <w:rFonts w:hint="default" w:ascii="Arail" w:hAnsi="Arail" w:cs="Arail"/>
                <w:sz w:val="20"/>
                <w:szCs w:val="20"/>
                <w:lang w:val="en-GB"/>
              </w:rPr>
            </w:pPr>
          </w:p>
        </w:tc>
        <w:tc>
          <w:tcPr>
            <w:tcW w:w="1129" w:type="dxa"/>
            <w:tcBorders>
              <w:top w:val="single" w:color="000000" w:sz="4" w:space="0"/>
              <w:left w:val="single" w:color="000000" w:sz="4" w:space="0"/>
              <w:bottom w:val="single" w:color="000000" w:sz="8" w:space="0"/>
            </w:tcBorders>
            <w:shd w:val="clear" w:color="auto" w:fill="FFFFFF"/>
          </w:tcPr>
          <w:p>
            <w:pPr>
              <w:pStyle w:val="42"/>
              <w:snapToGrid w:val="0"/>
              <w:rPr>
                <w:rFonts w:hint="default" w:ascii="Arail" w:hAnsi="Arail" w:cs="Arail"/>
                <w:sz w:val="20"/>
                <w:szCs w:val="20"/>
                <w:lang w:val="en-GB"/>
              </w:rPr>
            </w:pPr>
          </w:p>
        </w:tc>
        <w:tc>
          <w:tcPr>
            <w:tcW w:w="1121" w:type="dxa"/>
            <w:tcBorders>
              <w:top w:val="single" w:color="000000" w:sz="4" w:space="0"/>
              <w:left w:val="single" w:color="000000" w:sz="4" w:space="0"/>
              <w:bottom w:val="single" w:color="000000" w:sz="8" w:space="0"/>
              <w:right w:val="single" w:color="000000" w:sz="8" w:space="0"/>
            </w:tcBorders>
            <w:shd w:val="clear" w:color="auto" w:fill="FFFFFF"/>
          </w:tcPr>
          <w:p>
            <w:pPr>
              <w:pStyle w:val="42"/>
              <w:snapToGrid w:val="0"/>
              <w:rPr>
                <w:rFonts w:hint="default" w:ascii="Arail" w:hAnsi="Arail" w:cs="Arail"/>
                <w:sz w:val="20"/>
                <w:szCs w:val="20"/>
                <w:lang w:val="en-GB"/>
              </w:rPr>
            </w:pPr>
          </w:p>
        </w:tc>
      </w:tr>
    </w:tbl>
    <w:p>
      <w:pPr>
        <w:rPr>
          <w:rFonts w:hint="default" w:ascii="Arail" w:hAnsi="Arail" w:cs="Arail"/>
          <w:sz w:val="20"/>
          <w:szCs w:val="20"/>
        </w:rPr>
      </w:pPr>
    </w:p>
    <w:p>
      <w:pPr>
        <w:pStyle w:val="2"/>
        <w:numPr>
          <w:ilvl w:val="0"/>
          <w:numId w:val="11"/>
        </w:numPr>
        <w:rPr>
          <w:rFonts w:hint="default" w:ascii="Arail" w:hAnsi="Arail" w:cs="Arail"/>
          <w:sz w:val="20"/>
          <w:szCs w:val="20"/>
          <w:lang w:val="en-GB"/>
        </w:rPr>
      </w:pPr>
      <w:r>
        <w:rPr>
          <w:rFonts w:hint="default" w:ascii="Arail" w:hAnsi="Arail" w:cs="Arail"/>
          <w:sz w:val="20"/>
          <w:szCs w:val="20"/>
          <w:lang w:val="en-GB"/>
        </w:rPr>
        <w:t>Table Structures</w:t>
      </w:r>
    </w:p>
    <w:p>
      <w:pPr>
        <w:rPr>
          <w:rFonts w:hint="default" w:ascii="Arail" w:hAnsi="Arail" w:cs="Arail"/>
          <w:sz w:val="20"/>
          <w:szCs w:val="20"/>
          <w:lang w:val="en-GB"/>
        </w:rPr>
      </w:pPr>
    </w:p>
    <w:p>
      <w:pPr>
        <w:rPr>
          <w:rFonts w:hint="default" w:ascii="Arail" w:hAnsi="Arail" w:cs="Arail"/>
          <w:sz w:val="20"/>
          <w:szCs w:val="20"/>
          <w:lang w:val="en-GB"/>
        </w:rPr>
      </w:pPr>
      <w:r>
        <w:rPr>
          <w:rFonts w:hint="default" w:ascii="Arail" w:hAnsi="Arail" w:cs="Arail"/>
          <w:sz w:val="20"/>
          <w:szCs w:val="20"/>
          <w:lang w:val="en-GB"/>
        </w:rPr>
        <w:t>Table Name: XX_SBL_REF</w:t>
      </w:r>
    </w:p>
    <w:p>
      <w:pPr>
        <w:rPr>
          <w:rFonts w:hint="default" w:ascii="Arail" w:hAnsi="Arail" w:cs="Arail"/>
          <w:sz w:val="20"/>
          <w:szCs w:val="20"/>
          <w:lang w:val="en-GB"/>
        </w:rPr>
      </w:pPr>
    </w:p>
    <w:tbl>
      <w:tblPr>
        <w:tblStyle w:val="2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rPr>
                <w:rFonts w:hint="default" w:ascii="Arail" w:hAnsi="Arail" w:cs="Arail"/>
                <w:sz w:val="20"/>
                <w:szCs w:val="20"/>
                <w:lang w:val="en-GB"/>
              </w:rPr>
            </w:pPr>
            <w:r>
              <w:rPr>
                <w:rFonts w:hint="default" w:ascii="Arail" w:hAnsi="Arail" w:cs="Arail"/>
                <w:sz w:val="20"/>
                <w:szCs w:val="20"/>
                <w:lang w:val="en-GB"/>
              </w:rPr>
              <w:t>Column Name</w:t>
            </w:r>
          </w:p>
        </w:tc>
        <w:tc>
          <w:tcPr>
            <w:tcW w:w="4675" w:type="dxa"/>
          </w:tcPr>
          <w:p>
            <w:pPr>
              <w:rPr>
                <w:rFonts w:hint="default" w:ascii="Arail" w:hAnsi="Arail" w:cs="Arail"/>
                <w:sz w:val="20"/>
                <w:szCs w:val="20"/>
                <w:lang w:val="en-GB"/>
              </w:rPr>
            </w:pPr>
            <w:r>
              <w:rPr>
                <w:rFonts w:hint="default" w:ascii="Arail" w:hAnsi="Arail" w:cs="Arail"/>
                <w:sz w:val="20"/>
                <w:szCs w:val="20"/>
                <w:lang w:val="en-GB"/>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rPr>
                <w:rFonts w:hint="default" w:ascii="Arail" w:hAnsi="Arail" w:cs="Arail"/>
                <w:sz w:val="20"/>
                <w:szCs w:val="20"/>
                <w:lang w:val="en-US"/>
              </w:rPr>
            </w:pPr>
            <w:r>
              <w:rPr>
                <w:rFonts w:hint="default" w:ascii="Arail" w:hAnsi="Arail" w:cs="Arail"/>
                <w:sz w:val="20"/>
                <w:szCs w:val="20"/>
                <w:lang w:val="en-US"/>
              </w:rPr>
              <w:t>SIEB_CSN</w:t>
            </w:r>
          </w:p>
        </w:tc>
        <w:tc>
          <w:tcPr>
            <w:tcW w:w="4675" w:type="dxa"/>
          </w:tcPr>
          <w:p>
            <w:pPr>
              <w:rPr>
                <w:rFonts w:hint="default" w:ascii="Arail" w:hAnsi="Arail" w:cs="Arail"/>
                <w:sz w:val="20"/>
                <w:szCs w:val="20"/>
                <w:lang w:val="en-GB"/>
              </w:rPr>
            </w:pPr>
            <w:r>
              <w:rPr>
                <w:rFonts w:hint="default" w:ascii="Arail" w:hAnsi="Arail" w:cs="Arail"/>
                <w:sz w:val="20"/>
                <w:szCs w:val="20"/>
                <w:lang w:val="en-GB"/>
              </w:rPr>
              <w:t>Number</w:t>
            </w:r>
          </w:p>
        </w:tc>
      </w:tr>
    </w:tbl>
    <w:p>
      <w:pPr>
        <w:rPr>
          <w:rFonts w:hint="default" w:ascii="Arail" w:hAnsi="Arail" w:cs="Arail"/>
          <w:sz w:val="20"/>
          <w:szCs w:val="20"/>
          <w:lang w:val="en-GB"/>
        </w:rPr>
      </w:pPr>
    </w:p>
    <w:p>
      <w:pPr>
        <w:rPr>
          <w:rFonts w:hint="default" w:ascii="Arail" w:hAnsi="Arail" w:cs="Arail"/>
          <w:sz w:val="20"/>
          <w:szCs w:val="20"/>
          <w:lang w:val="en-US"/>
        </w:rPr>
      </w:pPr>
      <w:r>
        <w:rPr>
          <w:rFonts w:hint="default" w:ascii="Arail" w:hAnsi="Arail" w:cs="Arail"/>
          <w:sz w:val="20"/>
          <w:szCs w:val="20"/>
          <w:lang w:val="en-US"/>
        </w:rPr>
        <w:t>Table Name: XX_CUST_ACCOUNT_ID</w:t>
      </w:r>
    </w:p>
    <w:p>
      <w:pPr>
        <w:rPr>
          <w:rFonts w:hint="default" w:ascii="Arail" w:hAnsi="Arail" w:cs="Arail"/>
          <w:sz w:val="20"/>
          <w:szCs w:val="20"/>
          <w:lang w:val="en-US"/>
        </w:rPr>
      </w:pPr>
    </w:p>
    <w:tbl>
      <w:tblPr>
        <w:tblStyle w:val="2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rPr>
                <w:rFonts w:hint="default" w:ascii="Arail" w:hAnsi="Arail" w:cs="Arail"/>
                <w:sz w:val="20"/>
                <w:szCs w:val="20"/>
                <w:lang w:val="en-GB"/>
              </w:rPr>
            </w:pPr>
            <w:r>
              <w:rPr>
                <w:rFonts w:hint="default" w:ascii="Arail" w:hAnsi="Arail" w:cs="Arail"/>
                <w:sz w:val="20"/>
                <w:szCs w:val="20"/>
                <w:lang w:val="en-GB"/>
              </w:rPr>
              <w:t>Column Name</w:t>
            </w:r>
          </w:p>
        </w:tc>
        <w:tc>
          <w:tcPr>
            <w:tcW w:w="4675" w:type="dxa"/>
          </w:tcPr>
          <w:p>
            <w:pPr>
              <w:rPr>
                <w:rFonts w:hint="default" w:ascii="Arail" w:hAnsi="Arail" w:cs="Arail"/>
                <w:sz w:val="20"/>
                <w:szCs w:val="20"/>
                <w:lang w:val="en-GB"/>
              </w:rPr>
            </w:pPr>
            <w:r>
              <w:rPr>
                <w:rFonts w:hint="default" w:ascii="Arail" w:hAnsi="Arail" w:cs="Arail"/>
                <w:sz w:val="20"/>
                <w:szCs w:val="20"/>
                <w:lang w:val="en-GB"/>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rPr>
                <w:rFonts w:hint="default" w:ascii="Arail" w:hAnsi="Arail" w:cs="Arail"/>
                <w:sz w:val="20"/>
                <w:szCs w:val="20"/>
                <w:lang w:val="en-US"/>
              </w:rPr>
            </w:pPr>
            <w:r>
              <w:rPr>
                <w:rFonts w:hint="default" w:ascii="Arail" w:hAnsi="Arail" w:cs="Arail"/>
                <w:sz w:val="20"/>
                <w:szCs w:val="20"/>
                <w:lang w:val="en-US"/>
              </w:rPr>
              <w:t>CUST_ACCOUNT_ID</w:t>
            </w:r>
          </w:p>
        </w:tc>
        <w:tc>
          <w:tcPr>
            <w:tcW w:w="4675" w:type="dxa"/>
          </w:tcPr>
          <w:p>
            <w:pPr>
              <w:rPr>
                <w:rFonts w:hint="default" w:ascii="Arail" w:hAnsi="Arail" w:cs="Arail"/>
                <w:sz w:val="20"/>
                <w:szCs w:val="20"/>
                <w:lang w:val="en-GB"/>
              </w:rPr>
            </w:pPr>
            <w:r>
              <w:rPr>
                <w:rFonts w:hint="default" w:ascii="Arail" w:hAnsi="Arail" w:cs="Arail"/>
                <w:sz w:val="20"/>
                <w:szCs w:val="20"/>
                <w:lang w:val="en-GB"/>
              </w:rPr>
              <w:t>Number</w:t>
            </w:r>
          </w:p>
        </w:tc>
      </w:tr>
    </w:tbl>
    <w:p>
      <w:pPr>
        <w:rPr>
          <w:rFonts w:hint="default" w:ascii="Arail" w:hAnsi="Arail" w:cs="Arail"/>
          <w:sz w:val="20"/>
          <w:szCs w:val="20"/>
          <w:lang w:val="en-US"/>
        </w:rPr>
      </w:pPr>
    </w:p>
    <w:p>
      <w:pPr>
        <w:rPr>
          <w:rFonts w:hint="default" w:ascii="Arail" w:hAnsi="Arail" w:cs="Arail"/>
          <w:sz w:val="20"/>
          <w:szCs w:val="20"/>
          <w:lang w:val="en-US"/>
        </w:rPr>
      </w:pPr>
      <w:r>
        <w:rPr>
          <w:rFonts w:hint="default" w:ascii="Arail" w:hAnsi="Arail" w:cs="Arail"/>
          <w:sz w:val="20"/>
          <w:szCs w:val="20"/>
          <w:lang w:val="en-US"/>
        </w:rPr>
        <w:t>Table Name: XX_PARTY_ID</w:t>
      </w:r>
    </w:p>
    <w:p>
      <w:pPr>
        <w:rPr>
          <w:rFonts w:hint="default" w:ascii="Arail" w:hAnsi="Arail" w:cs="Arail"/>
          <w:sz w:val="20"/>
          <w:szCs w:val="20"/>
          <w:lang w:val="en-US"/>
        </w:rPr>
      </w:pPr>
    </w:p>
    <w:tbl>
      <w:tblPr>
        <w:tblStyle w:val="2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rPr>
                <w:rFonts w:hint="default" w:ascii="Arail" w:hAnsi="Arail" w:cs="Arail"/>
                <w:sz w:val="20"/>
                <w:szCs w:val="20"/>
                <w:lang w:val="en-GB"/>
              </w:rPr>
            </w:pPr>
            <w:r>
              <w:rPr>
                <w:rFonts w:hint="default" w:ascii="Arail" w:hAnsi="Arail" w:cs="Arail"/>
                <w:sz w:val="20"/>
                <w:szCs w:val="20"/>
                <w:lang w:val="en-GB"/>
              </w:rPr>
              <w:t>Column Name</w:t>
            </w:r>
          </w:p>
        </w:tc>
        <w:tc>
          <w:tcPr>
            <w:tcW w:w="4675" w:type="dxa"/>
          </w:tcPr>
          <w:p>
            <w:pPr>
              <w:rPr>
                <w:rFonts w:hint="default" w:ascii="Arail" w:hAnsi="Arail" w:cs="Arail"/>
                <w:sz w:val="20"/>
                <w:szCs w:val="20"/>
                <w:lang w:val="en-GB"/>
              </w:rPr>
            </w:pPr>
            <w:r>
              <w:rPr>
                <w:rFonts w:hint="default" w:ascii="Arail" w:hAnsi="Arail" w:cs="Arail"/>
                <w:sz w:val="20"/>
                <w:szCs w:val="20"/>
                <w:lang w:val="en-GB"/>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rPr>
                <w:rFonts w:hint="default" w:ascii="Arail" w:hAnsi="Arail" w:cs="Arail"/>
                <w:sz w:val="20"/>
                <w:szCs w:val="20"/>
                <w:lang w:val="en-US"/>
              </w:rPr>
            </w:pPr>
            <w:r>
              <w:rPr>
                <w:rFonts w:hint="default" w:ascii="Arail" w:hAnsi="Arail" w:cs="Arail"/>
                <w:sz w:val="20"/>
                <w:szCs w:val="20"/>
                <w:lang w:val="en-US"/>
              </w:rPr>
              <w:t>PARTY_ID</w:t>
            </w:r>
          </w:p>
        </w:tc>
        <w:tc>
          <w:tcPr>
            <w:tcW w:w="4675" w:type="dxa"/>
          </w:tcPr>
          <w:p>
            <w:pPr>
              <w:rPr>
                <w:rFonts w:hint="default" w:ascii="Arail" w:hAnsi="Arail" w:cs="Arail"/>
                <w:sz w:val="20"/>
                <w:szCs w:val="20"/>
                <w:lang w:val="en-GB"/>
              </w:rPr>
            </w:pPr>
            <w:r>
              <w:rPr>
                <w:rFonts w:hint="default" w:ascii="Arail" w:hAnsi="Arail" w:cs="Arail"/>
                <w:sz w:val="20"/>
                <w:szCs w:val="20"/>
                <w:lang w:val="en-GB"/>
              </w:rPr>
              <w:t>Number</w:t>
            </w:r>
          </w:p>
        </w:tc>
      </w:tr>
    </w:tbl>
    <w:p>
      <w:pPr>
        <w:rPr>
          <w:rFonts w:hint="default" w:ascii="Arail" w:hAnsi="Arail" w:cs="Arail"/>
          <w:sz w:val="20"/>
          <w:szCs w:val="20"/>
          <w:lang w:val="en-US"/>
        </w:rPr>
      </w:pPr>
    </w:p>
    <w:p>
      <w:pPr>
        <w:rPr>
          <w:rFonts w:hint="default" w:ascii="Arail" w:hAnsi="Arail" w:cs="Arail"/>
          <w:sz w:val="20"/>
          <w:szCs w:val="20"/>
          <w:lang w:val="en-US"/>
        </w:rPr>
      </w:pPr>
    </w:p>
    <w:p>
      <w:pPr>
        <w:tabs>
          <w:tab w:val="left" w:pos="8565"/>
        </w:tabs>
        <w:rPr>
          <w:rFonts w:hint="default" w:ascii="Arail" w:hAnsi="Arail" w:cs="Arail"/>
          <w:sz w:val="20"/>
          <w:szCs w:val="20"/>
        </w:rPr>
      </w:pPr>
      <w:r>
        <w:rPr>
          <w:rFonts w:hint="default" w:ascii="Arail" w:hAnsi="Arail" w:cs="Arail"/>
          <w:sz w:val="20"/>
          <w:szCs w:val="20"/>
        </w:rPr>
        <w:t>Table Name: XX_DATE_REF</w:t>
      </w:r>
    </w:p>
    <w:p>
      <w:pPr>
        <w:tabs>
          <w:tab w:val="left" w:pos="8565"/>
        </w:tabs>
        <w:rPr>
          <w:rFonts w:hint="default" w:ascii="Arail" w:hAnsi="Arail" w:cs="Arail"/>
          <w:sz w:val="20"/>
          <w:szCs w:val="20"/>
        </w:rPr>
      </w:pPr>
    </w:p>
    <w:tbl>
      <w:tblPr>
        <w:tblStyle w:val="2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tabs>
                <w:tab w:val="left" w:pos="8565"/>
              </w:tabs>
              <w:rPr>
                <w:rFonts w:hint="default" w:ascii="Arail" w:hAnsi="Arail" w:cs="Arail"/>
                <w:sz w:val="20"/>
                <w:szCs w:val="20"/>
              </w:rPr>
            </w:pPr>
            <w:r>
              <w:rPr>
                <w:rFonts w:hint="default" w:ascii="Arail" w:hAnsi="Arail" w:cs="Arail"/>
                <w:sz w:val="20"/>
                <w:szCs w:val="20"/>
              </w:rPr>
              <w:t>Column Name</w:t>
            </w:r>
          </w:p>
        </w:tc>
        <w:tc>
          <w:tcPr>
            <w:tcW w:w="4675" w:type="dxa"/>
          </w:tcPr>
          <w:p>
            <w:pPr>
              <w:tabs>
                <w:tab w:val="left" w:pos="8565"/>
              </w:tabs>
              <w:rPr>
                <w:rFonts w:hint="default" w:ascii="Arail" w:hAnsi="Arail" w:cs="Arail"/>
                <w:sz w:val="20"/>
                <w:szCs w:val="20"/>
              </w:rPr>
            </w:pPr>
            <w:r>
              <w:rPr>
                <w:rFonts w:hint="default" w:ascii="Arail" w:hAnsi="Arail" w:cs="Arail"/>
                <w:sz w:val="20"/>
                <w:szCs w:val="2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tabs>
                <w:tab w:val="left" w:pos="8565"/>
              </w:tabs>
              <w:rPr>
                <w:rFonts w:hint="default" w:ascii="Arail" w:hAnsi="Arail" w:cs="Arail"/>
                <w:sz w:val="20"/>
                <w:szCs w:val="20"/>
              </w:rPr>
            </w:pPr>
            <w:r>
              <w:rPr>
                <w:rFonts w:hint="default" w:ascii="Arail" w:hAnsi="Arail" w:cs="Arail"/>
                <w:sz w:val="20"/>
                <w:szCs w:val="20"/>
              </w:rPr>
              <w:t>FROM_DATE</w:t>
            </w:r>
          </w:p>
        </w:tc>
        <w:tc>
          <w:tcPr>
            <w:tcW w:w="4675" w:type="dxa"/>
          </w:tcPr>
          <w:p>
            <w:pPr>
              <w:tabs>
                <w:tab w:val="left" w:pos="8565"/>
              </w:tabs>
              <w:rPr>
                <w:rFonts w:hint="default" w:ascii="Arail" w:hAnsi="Arail" w:cs="Arail"/>
                <w:sz w:val="20"/>
                <w:szCs w:val="20"/>
              </w:rPr>
            </w:pPr>
            <w:r>
              <w:rPr>
                <w:rFonts w:hint="default" w:ascii="Arail" w:hAnsi="Arail" w:cs="Arail"/>
                <w:sz w:val="20"/>
                <w:szCs w:val="20"/>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tabs>
                <w:tab w:val="left" w:pos="8565"/>
              </w:tabs>
              <w:rPr>
                <w:rFonts w:hint="default" w:ascii="Arail" w:hAnsi="Arail" w:cs="Arail"/>
                <w:sz w:val="20"/>
                <w:szCs w:val="20"/>
              </w:rPr>
            </w:pPr>
            <w:r>
              <w:rPr>
                <w:rFonts w:hint="default" w:ascii="Arail" w:hAnsi="Arail" w:cs="Arail"/>
                <w:sz w:val="20"/>
                <w:szCs w:val="20"/>
              </w:rPr>
              <w:t>TO_DATE</w:t>
            </w:r>
          </w:p>
        </w:tc>
        <w:tc>
          <w:tcPr>
            <w:tcW w:w="4675" w:type="dxa"/>
          </w:tcPr>
          <w:p>
            <w:pPr>
              <w:tabs>
                <w:tab w:val="left" w:pos="8565"/>
              </w:tabs>
              <w:rPr>
                <w:rFonts w:hint="default" w:ascii="Arail" w:hAnsi="Arail" w:cs="Arail"/>
                <w:sz w:val="20"/>
                <w:szCs w:val="20"/>
              </w:rPr>
            </w:pPr>
            <w:r>
              <w:rPr>
                <w:rFonts w:hint="default" w:ascii="Arail" w:hAnsi="Arail" w:cs="Arail"/>
                <w:sz w:val="20"/>
                <w:szCs w:val="20"/>
              </w:rPr>
              <w:t>Number</w:t>
            </w:r>
          </w:p>
        </w:tc>
      </w:tr>
    </w:tbl>
    <w:p>
      <w:pPr>
        <w:tabs>
          <w:tab w:val="left" w:pos="8565"/>
        </w:tabs>
        <w:rPr>
          <w:rFonts w:hint="default" w:ascii="Arail" w:hAnsi="Arail" w:cs="Arail"/>
          <w:sz w:val="20"/>
          <w:szCs w:val="20"/>
        </w:rPr>
      </w:pPr>
    </w:p>
    <w:p>
      <w:pPr>
        <w:tabs>
          <w:tab w:val="left" w:pos="8565"/>
        </w:tabs>
        <w:rPr>
          <w:rFonts w:hint="default" w:ascii="Arail" w:hAnsi="Arail" w:cs="Arail"/>
          <w:sz w:val="20"/>
          <w:szCs w:val="20"/>
        </w:rPr>
      </w:pPr>
      <w:r>
        <w:rPr>
          <w:rFonts w:hint="default" w:ascii="Arail" w:hAnsi="Arail" w:cs="Arail"/>
          <w:sz w:val="20"/>
          <w:szCs w:val="20"/>
        </w:rPr>
        <w:t>Table Name: XX_MASK_REF</w:t>
      </w:r>
    </w:p>
    <w:p>
      <w:pPr>
        <w:tabs>
          <w:tab w:val="left" w:pos="8565"/>
        </w:tabs>
        <w:rPr>
          <w:rFonts w:hint="default" w:ascii="Arail" w:hAnsi="Arail" w:cs="Arail"/>
          <w:sz w:val="20"/>
          <w:szCs w:val="20"/>
        </w:rPr>
      </w:pPr>
    </w:p>
    <w:tbl>
      <w:tblPr>
        <w:tblStyle w:val="2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tabs>
                <w:tab w:val="left" w:pos="8565"/>
              </w:tabs>
              <w:rPr>
                <w:rFonts w:hint="default" w:ascii="Arail" w:hAnsi="Arail" w:cs="Arail"/>
                <w:sz w:val="20"/>
                <w:szCs w:val="20"/>
              </w:rPr>
            </w:pPr>
            <w:r>
              <w:rPr>
                <w:rFonts w:hint="default" w:ascii="Arail" w:hAnsi="Arail" w:cs="Arail"/>
                <w:sz w:val="20"/>
                <w:szCs w:val="20"/>
              </w:rPr>
              <w:t>Column Name</w:t>
            </w:r>
          </w:p>
        </w:tc>
        <w:tc>
          <w:tcPr>
            <w:tcW w:w="4675" w:type="dxa"/>
          </w:tcPr>
          <w:p>
            <w:pPr>
              <w:tabs>
                <w:tab w:val="left" w:pos="8565"/>
              </w:tabs>
              <w:rPr>
                <w:rFonts w:hint="default" w:ascii="Arail" w:hAnsi="Arail" w:cs="Arail"/>
                <w:sz w:val="20"/>
                <w:szCs w:val="20"/>
              </w:rPr>
            </w:pPr>
            <w:r>
              <w:rPr>
                <w:rFonts w:hint="default" w:ascii="Arail" w:hAnsi="Arail" w:cs="Arail"/>
                <w:sz w:val="20"/>
                <w:szCs w:val="2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tabs>
                <w:tab w:val="left" w:pos="8565"/>
              </w:tabs>
              <w:rPr>
                <w:rFonts w:hint="default" w:ascii="Arail" w:hAnsi="Arail" w:cs="Arail"/>
                <w:sz w:val="20"/>
                <w:szCs w:val="20"/>
              </w:rPr>
            </w:pPr>
            <w:r>
              <w:rPr>
                <w:rFonts w:hint="default" w:ascii="Arail" w:hAnsi="Arail" w:cs="Arail"/>
                <w:sz w:val="20"/>
                <w:szCs w:val="20"/>
              </w:rPr>
              <w:t>TABLE NAME</w:t>
            </w:r>
          </w:p>
        </w:tc>
        <w:tc>
          <w:tcPr>
            <w:tcW w:w="4675" w:type="dxa"/>
          </w:tcPr>
          <w:p>
            <w:pPr>
              <w:tabs>
                <w:tab w:val="left" w:pos="8565"/>
              </w:tabs>
              <w:rPr>
                <w:rFonts w:hint="default" w:ascii="Arail" w:hAnsi="Arail" w:cs="Arail"/>
                <w:sz w:val="20"/>
                <w:szCs w:val="20"/>
              </w:rPr>
            </w:pPr>
            <w:r>
              <w:rPr>
                <w:rFonts w:hint="default" w:ascii="Arail" w:hAnsi="Arail" w:cs="Arail"/>
                <w:sz w:val="20"/>
                <w:szCs w:val="20"/>
              </w:rPr>
              <w:t>Varchar2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tabs>
                <w:tab w:val="left" w:pos="8565"/>
              </w:tabs>
              <w:rPr>
                <w:rFonts w:hint="default" w:ascii="Arail" w:hAnsi="Arail" w:cs="Arail"/>
                <w:sz w:val="20"/>
                <w:szCs w:val="20"/>
              </w:rPr>
            </w:pPr>
            <w:r>
              <w:rPr>
                <w:rFonts w:hint="default" w:ascii="Arail" w:hAnsi="Arail" w:cs="Arail"/>
                <w:sz w:val="20"/>
                <w:szCs w:val="20"/>
              </w:rPr>
              <w:t>COLUMN NAME</w:t>
            </w:r>
          </w:p>
        </w:tc>
        <w:tc>
          <w:tcPr>
            <w:tcW w:w="4675" w:type="dxa"/>
          </w:tcPr>
          <w:p>
            <w:pPr>
              <w:tabs>
                <w:tab w:val="left" w:pos="8565"/>
              </w:tabs>
              <w:rPr>
                <w:rFonts w:hint="default" w:ascii="Arail" w:hAnsi="Arail" w:cs="Arail"/>
                <w:sz w:val="20"/>
                <w:szCs w:val="20"/>
              </w:rPr>
            </w:pPr>
            <w:r>
              <w:rPr>
                <w:rFonts w:hint="default" w:ascii="Arail" w:hAnsi="Arail" w:cs="Arail"/>
                <w:sz w:val="20"/>
                <w:szCs w:val="20"/>
              </w:rPr>
              <w:t>Varchar2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 w:hRule="atLeast"/>
        </w:trPr>
        <w:tc>
          <w:tcPr>
            <w:tcW w:w="4675" w:type="dxa"/>
          </w:tcPr>
          <w:p>
            <w:pPr>
              <w:tabs>
                <w:tab w:val="left" w:pos="8565"/>
              </w:tabs>
              <w:rPr>
                <w:rFonts w:hint="default" w:ascii="Arail" w:hAnsi="Arail" w:cs="Arail"/>
                <w:sz w:val="20"/>
                <w:szCs w:val="20"/>
              </w:rPr>
            </w:pPr>
            <w:r>
              <w:rPr>
                <w:rFonts w:hint="default" w:ascii="Arail" w:hAnsi="Arail" w:cs="Arail"/>
                <w:sz w:val="20"/>
                <w:szCs w:val="20"/>
              </w:rPr>
              <w:t>MASK_FLAG</w:t>
            </w:r>
          </w:p>
        </w:tc>
        <w:tc>
          <w:tcPr>
            <w:tcW w:w="4675" w:type="dxa"/>
          </w:tcPr>
          <w:p>
            <w:pPr>
              <w:tabs>
                <w:tab w:val="left" w:pos="8565"/>
              </w:tabs>
              <w:rPr>
                <w:rFonts w:hint="default" w:ascii="Arail" w:hAnsi="Arail" w:cs="Arail"/>
                <w:sz w:val="20"/>
                <w:szCs w:val="20"/>
              </w:rPr>
            </w:pPr>
            <w:r>
              <w:rPr>
                <w:rFonts w:hint="default" w:ascii="Arail" w:hAnsi="Arail" w:cs="Arail"/>
                <w:sz w:val="20"/>
                <w:szCs w:val="20"/>
              </w:rPr>
              <w:t>Varchar2</w:t>
            </w:r>
          </w:p>
        </w:tc>
      </w:tr>
    </w:tbl>
    <w:p>
      <w:pPr>
        <w:tabs>
          <w:tab w:val="left" w:pos="8565"/>
        </w:tabs>
        <w:rPr>
          <w:rFonts w:hint="default" w:ascii="Arail" w:hAnsi="Arail" w:cs="Arail"/>
          <w:sz w:val="20"/>
          <w:szCs w:val="20"/>
        </w:rPr>
      </w:pPr>
    </w:p>
    <w:p>
      <w:pPr>
        <w:tabs>
          <w:tab w:val="left" w:pos="8565"/>
        </w:tabs>
        <w:rPr>
          <w:rFonts w:hint="default" w:ascii="Arail" w:hAnsi="Arail" w:cs="Arail"/>
          <w:sz w:val="20"/>
          <w:szCs w:val="20"/>
          <w:lang w:val="en-US"/>
        </w:rPr>
      </w:pPr>
      <w:r>
        <w:rPr>
          <w:rFonts w:hint="default" w:ascii="Arail" w:hAnsi="Arail" w:cs="Arail"/>
          <w:sz w:val="20"/>
          <w:szCs w:val="20"/>
          <w:lang w:val="en-US"/>
        </w:rPr>
        <w:t>Table Name: XX_DATA_MASKING_TRANSLATE</w:t>
      </w:r>
    </w:p>
    <w:p>
      <w:pPr>
        <w:tabs>
          <w:tab w:val="left" w:pos="8565"/>
        </w:tabs>
        <w:rPr>
          <w:rFonts w:hint="default" w:ascii="Arail" w:hAnsi="Arail" w:cs="Arail"/>
          <w:sz w:val="20"/>
          <w:szCs w:val="20"/>
          <w:lang w:val="en-US"/>
        </w:rPr>
      </w:pPr>
    </w:p>
    <w:tbl>
      <w:tblPr>
        <w:tblStyle w:val="27"/>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75"/>
        <w:gridCol w:w="4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tabs>
                <w:tab w:val="left" w:pos="8565"/>
              </w:tabs>
              <w:rPr>
                <w:rFonts w:hint="default" w:ascii="Arail" w:hAnsi="Arail" w:cs="Arail"/>
                <w:sz w:val="20"/>
                <w:szCs w:val="20"/>
              </w:rPr>
            </w:pPr>
            <w:r>
              <w:rPr>
                <w:rFonts w:hint="default" w:ascii="Arail" w:hAnsi="Arail" w:cs="Arail"/>
                <w:sz w:val="20"/>
                <w:szCs w:val="20"/>
              </w:rPr>
              <w:t>Column Name</w:t>
            </w:r>
          </w:p>
        </w:tc>
        <w:tc>
          <w:tcPr>
            <w:tcW w:w="4675" w:type="dxa"/>
          </w:tcPr>
          <w:p>
            <w:pPr>
              <w:tabs>
                <w:tab w:val="left" w:pos="8565"/>
              </w:tabs>
              <w:rPr>
                <w:rFonts w:hint="default" w:ascii="Arail" w:hAnsi="Arail" w:cs="Arail"/>
                <w:sz w:val="20"/>
                <w:szCs w:val="20"/>
              </w:rPr>
            </w:pPr>
            <w:r>
              <w:rPr>
                <w:rFonts w:hint="default" w:ascii="Arail" w:hAnsi="Arail" w:cs="Arail"/>
                <w:sz w:val="20"/>
                <w:szCs w:val="20"/>
              </w:rPr>
              <w:t>Data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tabs>
                <w:tab w:val="left" w:pos="8565"/>
              </w:tabs>
              <w:rPr>
                <w:rFonts w:hint="default" w:ascii="Arail" w:hAnsi="Arail" w:cs="Arail"/>
                <w:sz w:val="20"/>
                <w:szCs w:val="20"/>
                <w:lang w:val="en-US"/>
              </w:rPr>
            </w:pPr>
            <w:r>
              <w:rPr>
                <w:rFonts w:hint="default" w:ascii="Arail" w:hAnsi="Arail" w:cs="Arail"/>
                <w:sz w:val="20"/>
                <w:szCs w:val="20"/>
                <w:lang w:val="en-US"/>
              </w:rPr>
              <w:t>STRING_TO_REPLACE</w:t>
            </w:r>
          </w:p>
        </w:tc>
        <w:tc>
          <w:tcPr>
            <w:tcW w:w="4675" w:type="dxa"/>
          </w:tcPr>
          <w:p>
            <w:pPr>
              <w:tabs>
                <w:tab w:val="left" w:pos="8565"/>
              </w:tabs>
              <w:rPr>
                <w:rFonts w:hint="default" w:ascii="Arail" w:hAnsi="Arail" w:cs="Arail"/>
                <w:sz w:val="20"/>
                <w:szCs w:val="20"/>
              </w:rPr>
            </w:pPr>
            <w:r>
              <w:rPr>
                <w:rFonts w:hint="default" w:ascii="Arail" w:hAnsi="Arail" w:cs="Arail"/>
                <w:sz w:val="20"/>
                <w:szCs w:val="20"/>
              </w:rPr>
              <w:t>Varchar2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75" w:type="dxa"/>
          </w:tcPr>
          <w:p>
            <w:pPr>
              <w:tabs>
                <w:tab w:val="left" w:pos="8565"/>
              </w:tabs>
              <w:rPr>
                <w:rFonts w:hint="default" w:ascii="Arail" w:hAnsi="Arail" w:cs="Arail"/>
                <w:sz w:val="20"/>
                <w:szCs w:val="20"/>
                <w:lang w:val="en-US"/>
              </w:rPr>
            </w:pPr>
            <w:r>
              <w:rPr>
                <w:rFonts w:hint="default" w:ascii="Arail" w:hAnsi="Arail" w:cs="Arail"/>
                <w:sz w:val="20"/>
                <w:szCs w:val="20"/>
                <w:lang w:val="en-US"/>
              </w:rPr>
              <w:t>REPLACEMENT_STRING</w:t>
            </w:r>
          </w:p>
        </w:tc>
        <w:tc>
          <w:tcPr>
            <w:tcW w:w="4675" w:type="dxa"/>
          </w:tcPr>
          <w:p>
            <w:pPr>
              <w:tabs>
                <w:tab w:val="left" w:pos="8565"/>
              </w:tabs>
              <w:rPr>
                <w:rFonts w:hint="default" w:ascii="Arail" w:hAnsi="Arail" w:cs="Arail"/>
                <w:sz w:val="20"/>
                <w:szCs w:val="20"/>
              </w:rPr>
            </w:pPr>
            <w:r>
              <w:rPr>
                <w:rFonts w:hint="default" w:ascii="Arail" w:hAnsi="Arail" w:cs="Arail"/>
                <w:sz w:val="20"/>
                <w:szCs w:val="20"/>
              </w:rPr>
              <w:t>Varchar2</w:t>
            </w:r>
          </w:p>
        </w:tc>
      </w:tr>
    </w:tbl>
    <w:p>
      <w:pPr>
        <w:tabs>
          <w:tab w:val="left" w:pos="8565"/>
        </w:tabs>
        <w:rPr>
          <w:rFonts w:hint="default" w:ascii="Arail" w:hAnsi="Arail" w:cs="Arail"/>
          <w:sz w:val="20"/>
          <w:szCs w:val="20"/>
          <w:lang w:val="en-US"/>
        </w:rPr>
      </w:pPr>
    </w:p>
    <w:sectPr>
      <w:headerReference r:id="rId6" w:type="first"/>
      <w:footerReference r:id="rId9" w:type="first"/>
      <w:headerReference r:id="rId4" w:type="default"/>
      <w:footerReference r:id="rId7" w:type="default"/>
      <w:headerReference r:id="rId5" w:type="even"/>
      <w:footerReference r:id="rId8" w:type="even"/>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Franklin Gothic Book">
    <w:panose1 w:val="020B0503020102020204"/>
    <w:charset w:val="00"/>
    <w:family w:val="swiss"/>
    <w:pitch w:val="default"/>
    <w:sig w:usb0="00000287" w:usb1="00000000" w:usb2="00000000" w:usb3="00000000" w:csb0="2000009F" w:csb1="DFD70000"/>
  </w:font>
  <w:font w:name="Calibri Light">
    <w:panose1 w:val="020F0302020204030204"/>
    <w:charset w:val="00"/>
    <w:family w:val="swiss"/>
    <w:pitch w:val="default"/>
    <w:sig w:usb0="E0002A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Arail">
    <w:altName w:val="Cambria"/>
    <w:panose1 w:val="00000000000000000000"/>
    <w:charset w:val="00"/>
    <w:family w:val="roman"/>
    <w:pitch w:val="default"/>
    <w:sig w:usb0="00000000" w:usb1="00000000" w:usb2="00000000" w:usb3="00000000" w:csb0="00000000" w:csb1="00000000"/>
  </w:font>
  <w:font w:name="Arial Unicode MS">
    <w:panose1 w:val="020B0604020202020204"/>
    <w:charset w:val="80"/>
    <w:family w:val="swiss"/>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tabs>
        <w:tab w:val="right" w:pos="1044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decimal"/>
      <w:pStyle w:val="2"/>
      <w:lvlText w:val="%1"/>
      <w:lvlJc w:val="left"/>
      <w:pPr>
        <w:tabs>
          <w:tab w:val="left" w:pos="7950"/>
        </w:tabs>
        <w:ind w:left="7950" w:hanging="720"/>
      </w:pPr>
      <w:rPr>
        <w:rFonts w:hint="default"/>
        <w:color w:val="000000"/>
      </w:rPr>
    </w:lvl>
    <w:lvl w:ilvl="1" w:tentative="0">
      <w:start w:val="1"/>
      <w:numFmt w:val="decimal"/>
      <w:pStyle w:val="3"/>
      <w:lvlText w:val="%1.%2"/>
      <w:lvlJc w:val="left"/>
      <w:pPr>
        <w:tabs>
          <w:tab w:val="left" w:pos="1260"/>
        </w:tabs>
        <w:ind w:left="1260" w:hanging="720"/>
      </w:pPr>
      <w:rPr>
        <w:rFonts w:hint="default"/>
        <w:color w:val="0070C0"/>
      </w:rPr>
    </w:lvl>
    <w:lvl w:ilvl="2" w:tentative="0">
      <w:start w:val="1"/>
      <w:numFmt w:val="decimal"/>
      <w:pStyle w:val="4"/>
      <w:lvlText w:val="2.1.%3"/>
      <w:lvlJc w:val="left"/>
      <w:pPr>
        <w:tabs>
          <w:tab w:val="left" w:pos="2700"/>
        </w:tabs>
        <w:ind w:left="2700" w:hanging="1440"/>
      </w:pPr>
      <w:rPr>
        <w:rFonts w:hint="default" w:ascii="Franklin Gothic Book" w:hAnsi="Franklin Gothic Book"/>
      </w:rPr>
    </w:lvl>
    <w:lvl w:ilvl="3" w:tentative="0">
      <w:start w:val="1"/>
      <w:numFmt w:val="decimal"/>
      <w:pStyle w:val="5"/>
      <w:lvlText w:val="%1.%2.%3.%4"/>
      <w:lvlJc w:val="left"/>
      <w:pPr>
        <w:tabs>
          <w:tab w:val="left" w:pos="1440"/>
        </w:tabs>
        <w:ind w:left="1440" w:hanging="1440"/>
      </w:pPr>
      <w:rPr>
        <w:rFonts w:hint="default"/>
      </w:rPr>
    </w:lvl>
    <w:lvl w:ilvl="4" w:tentative="0">
      <w:start w:val="1"/>
      <w:numFmt w:val="decimal"/>
      <w:pStyle w:val="6"/>
      <w:lvlText w:val="%1.%2.%3.%4.%5"/>
      <w:lvlJc w:val="left"/>
      <w:pPr>
        <w:tabs>
          <w:tab w:val="left" w:pos="1440"/>
        </w:tabs>
        <w:ind w:left="1440" w:hanging="1440"/>
      </w:pPr>
      <w:rPr>
        <w:rFonts w:hint="default"/>
      </w:rPr>
    </w:lvl>
    <w:lvl w:ilvl="5" w:tentative="0">
      <w:start w:val="1"/>
      <w:numFmt w:val="decimal"/>
      <w:pStyle w:val="7"/>
      <w:lvlText w:val="%1.%2.%3.%4.%5.%6"/>
      <w:lvlJc w:val="left"/>
      <w:pPr>
        <w:tabs>
          <w:tab w:val="left" w:pos="1440"/>
        </w:tabs>
        <w:ind w:left="1440" w:hanging="1440"/>
      </w:pPr>
      <w:rPr>
        <w:rFonts w:hint="default"/>
      </w:rPr>
    </w:lvl>
    <w:lvl w:ilvl="6" w:tentative="0">
      <w:start w:val="1"/>
      <w:numFmt w:val="decimal"/>
      <w:pStyle w:val="8"/>
      <w:lvlText w:val="%1.%2.%3.%4.%5.%6.%7"/>
      <w:lvlJc w:val="left"/>
      <w:pPr>
        <w:tabs>
          <w:tab w:val="left" w:pos="1800"/>
        </w:tabs>
        <w:ind w:left="1800" w:hanging="1800"/>
      </w:pPr>
      <w:rPr>
        <w:rFonts w:hint="default"/>
      </w:rPr>
    </w:lvl>
    <w:lvl w:ilvl="7" w:tentative="0">
      <w:start w:val="1"/>
      <w:numFmt w:val="decimal"/>
      <w:lvlText w:val="%1.%2.%3.%4.%5.%6.%7.%8"/>
      <w:lvlJc w:val="left"/>
      <w:pPr>
        <w:tabs>
          <w:tab w:val="left" w:pos="1800"/>
        </w:tabs>
        <w:ind w:left="1440" w:hanging="1440"/>
      </w:pPr>
      <w:rPr>
        <w:rFonts w:hint="default"/>
      </w:rPr>
    </w:lvl>
    <w:lvl w:ilvl="8" w:tentative="0">
      <w:start w:val="1"/>
      <w:numFmt w:val="decimal"/>
      <w:lvlText w:val="%1.%2.%3.%4.%5.%6.%7.%8.%9"/>
      <w:lvlJc w:val="left"/>
      <w:pPr>
        <w:tabs>
          <w:tab w:val="left" w:pos="2160"/>
        </w:tabs>
        <w:ind w:left="1440" w:hanging="1440"/>
      </w:pPr>
      <w:rPr>
        <w:rFonts w:hint="default"/>
      </w:rPr>
    </w:lvl>
  </w:abstractNum>
  <w:abstractNum w:abstractNumId="1">
    <w:nsid w:val="00000007"/>
    <w:multiLevelType w:val="singleLevel"/>
    <w:tmpl w:val="00000007"/>
    <w:lvl w:ilvl="0" w:tentative="0">
      <w:start w:val="1"/>
      <w:numFmt w:val="none"/>
      <w:suff w:val="nothing"/>
      <w:lvlText w:val="Note:"/>
      <w:lvlJc w:val="left"/>
      <w:pPr>
        <w:tabs>
          <w:tab w:val="left" w:pos="0"/>
        </w:tabs>
        <w:ind w:left="720" w:hanging="720"/>
      </w:pPr>
      <w:rPr>
        <w:b/>
        <w:i w:val="0"/>
      </w:rPr>
    </w:lvl>
  </w:abstractNum>
  <w:abstractNum w:abstractNumId="2">
    <w:nsid w:val="0000000B"/>
    <w:multiLevelType w:val="singleLevel"/>
    <w:tmpl w:val="0000000B"/>
    <w:lvl w:ilvl="0" w:tentative="0">
      <w:start w:val="1"/>
      <w:numFmt w:val="none"/>
      <w:suff w:val="nothing"/>
      <w:lvlText w:val="Note:"/>
      <w:lvlJc w:val="left"/>
      <w:pPr>
        <w:tabs>
          <w:tab w:val="left" w:pos="0"/>
        </w:tabs>
        <w:ind w:left="720" w:hanging="720"/>
      </w:pPr>
      <w:rPr>
        <w:b/>
        <w:i w:val="0"/>
      </w:rPr>
    </w:lvl>
  </w:abstractNum>
  <w:abstractNum w:abstractNumId="3">
    <w:nsid w:val="00000012"/>
    <w:multiLevelType w:val="singleLevel"/>
    <w:tmpl w:val="00000012"/>
    <w:lvl w:ilvl="0" w:tentative="0">
      <w:start w:val="1"/>
      <w:numFmt w:val="none"/>
      <w:suff w:val="nothing"/>
      <w:lvlText w:val="Note:"/>
      <w:lvlJc w:val="left"/>
      <w:pPr>
        <w:tabs>
          <w:tab w:val="left" w:pos="0"/>
        </w:tabs>
        <w:ind w:left="720" w:hanging="720"/>
      </w:pPr>
      <w:rPr>
        <w:b/>
        <w:i w:val="0"/>
      </w:rPr>
    </w:lvl>
  </w:abstractNum>
  <w:abstractNum w:abstractNumId="4">
    <w:nsid w:val="00000014"/>
    <w:multiLevelType w:val="singleLevel"/>
    <w:tmpl w:val="00000014"/>
    <w:lvl w:ilvl="0" w:tentative="0">
      <w:start w:val="1"/>
      <w:numFmt w:val="none"/>
      <w:suff w:val="nothing"/>
      <w:lvlText w:val="Note:"/>
      <w:lvlJc w:val="left"/>
      <w:pPr>
        <w:tabs>
          <w:tab w:val="left" w:pos="0"/>
        </w:tabs>
        <w:ind w:left="720" w:hanging="720"/>
      </w:pPr>
      <w:rPr>
        <w:b/>
        <w:i w:val="0"/>
      </w:rPr>
    </w:lvl>
  </w:abstractNum>
  <w:abstractNum w:abstractNumId="5">
    <w:nsid w:val="00000015"/>
    <w:multiLevelType w:val="multilevel"/>
    <w:tmpl w:val="00000015"/>
    <w:lvl w:ilvl="0" w:tentative="0">
      <w:start w:val="1"/>
      <w:numFmt w:val="none"/>
      <w:pStyle w:val="50"/>
      <w:suff w:val="nothing"/>
      <w:lvlText w:val=""/>
      <w:lvlJc w:val="left"/>
      <w:pPr>
        <w:tabs>
          <w:tab w:val="left" w:pos="720"/>
        </w:tabs>
        <w:ind w:left="720" w:hanging="72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6">
    <w:nsid w:val="13FF732C"/>
    <w:multiLevelType w:val="singleLevel"/>
    <w:tmpl w:val="13FF732C"/>
    <w:lvl w:ilvl="0" w:tentative="0">
      <w:start w:val="1"/>
      <w:numFmt w:val="decimal"/>
      <w:suff w:val="space"/>
      <w:lvlText w:val="%1."/>
      <w:lvlJc w:val="left"/>
    </w:lvl>
  </w:abstractNum>
  <w:abstractNum w:abstractNumId="7">
    <w:nsid w:val="2C637ABC"/>
    <w:multiLevelType w:val="multilevel"/>
    <w:tmpl w:val="2C637ABC"/>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2FCF5481"/>
    <w:multiLevelType w:val="multilevel"/>
    <w:tmpl w:val="2FCF5481"/>
    <w:lvl w:ilvl="0" w:tentative="0">
      <w:start w:val="1"/>
      <w:numFmt w:val="decimal"/>
      <w:lvlText w:val="%1"/>
      <w:lvlJc w:val="left"/>
      <w:pPr>
        <w:ind w:left="432" w:hanging="432"/>
      </w:p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9">
    <w:nsid w:val="44A37167"/>
    <w:multiLevelType w:val="multilevel"/>
    <w:tmpl w:val="44A37167"/>
    <w:lvl w:ilvl="0" w:tentative="0">
      <w:start w:val="7"/>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0">
    <w:nsid w:val="4B6B1AC0"/>
    <w:multiLevelType w:val="multilevel"/>
    <w:tmpl w:val="4B6B1AC0"/>
    <w:lvl w:ilvl="0" w:tentative="0">
      <w:start w:val="4"/>
      <w:numFmt w:val="decimal"/>
      <w:lvlText w:val="%1"/>
      <w:lvlJc w:val="left"/>
      <w:pPr>
        <w:ind w:left="480" w:hanging="480"/>
      </w:pPr>
      <w:rPr>
        <w:rFonts w:hint="default"/>
      </w:rPr>
    </w:lvl>
    <w:lvl w:ilvl="1" w:tentative="0">
      <w:start w:val="2"/>
      <w:numFmt w:val="decimal"/>
      <w:lvlText w:val="%1.%2"/>
      <w:lvlJc w:val="left"/>
      <w:pPr>
        <w:ind w:left="1110" w:hanging="480"/>
      </w:pPr>
      <w:rPr>
        <w:rFonts w:hint="default"/>
      </w:rPr>
    </w:lvl>
    <w:lvl w:ilvl="2" w:tentative="0">
      <w:start w:val="1"/>
      <w:numFmt w:val="decimal"/>
      <w:lvlText w:val="%1.%2.%3"/>
      <w:lvlJc w:val="left"/>
      <w:pPr>
        <w:ind w:left="1350" w:hanging="720"/>
      </w:pPr>
      <w:rPr>
        <w:rFonts w:hint="default"/>
      </w:rPr>
    </w:lvl>
    <w:lvl w:ilvl="3" w:tentative="0">
      <w:start w:val="1"/>
      <w:numFmt w:val="decimal"/>
      <w:lvlText w:val="%1.%2.%3.%4"/>
      <w:lvlJc w:val="left"/>
      <w:pPr>
        <w:ind w:left="2610" w:hanging="720"/>
      </w:pPr>
      <w:rPr>
        <w:rFonts w:hint="default"/>
      </w:rPr>
    </w:lvl>
    <w:lvl w:ilvl="4" w:tentative="0">
      <w:start w:val="1"/>
      <w:numFmt w:val="decimal"/>
      <w:lvlText w:val="%1.%2.%3.%4.%5"/>
      <w:lvlJc w:val="left"/>
      <w:pPr>
        <w:ind w:left="3600" w:hanging="1080"/>
      </w:pPr>
      <w:rPr>
        <w:rFonts w:hint="default"/>
      </w:rPr>
    </w:lvl>
    <w:lvl w:ilvl="5" w:tentative="0">
      <w:start w:val="1"/>
      <w:numFmt w:val="decimal"/>
      <w:lvlText w:val="%1.%2.%3.%4.%5.%6"/>
      <w:lvlJc w:val="left"/>
      <w:pPr>
        <w:ind w:left="4230" w:hanging="1080"/>
      </w:pPr>
      <w:rPr>
        <w:rFonts w:hint="default"/>
      </w:rPr>
    </w:lvl>
    <w:lvl w:ilvl="6" w:tentative="0">
      <w:start w:val="1"/>
      <w:numFmt w:val="decimal"/>
      <w:lvlText w:val="%1.%2.%3.%4.%5.%6.%7"/>
      <w:lvlJc w:val="left"/>
      <w:pPr>
        <w:ind w:left="5220" w:hanging="1440"/>
      </w:pPr>
      <w:rPr>
        <w:rFonts w:hint="default"/>
      </w:rPr>
    </w:lvl>
    <w:lvl w:ilvl="7" w:tentative="0">
      <w:start w:val="1"/>
      <w:numFmt w:val="decimal"/>
      <w:lvlText w:val="%1.%2.%3.%4.%5.%6.%7.%8"/>
      <w:lvlJc w:val="left"/>
      <w:pPr>
        <w:ind w:left="5850" w:hanging="1440"/>
      </w:pPr>
      <w:rPr>
        <w:rFonts w:hint="default"/>
      </w:rPr>
    </w:lvl>
    <w:lvl w:ilvl="8" w:tentative="0">
      <w:start w:val="1"/>
      <w:numFmt w:val="decimal"/>
      <w:lvlText w:val="%1.%2.%3.%4.%5.%6.%7.%8.%9"/>
      <w:lvlJc w:val="left"/>
      <w:pPr>
        <w:ind w:left="6840" w:hanging="1800"/>
      </w:pPr>
      <w:rPr>
        <w:rFonts w:hint="default"/>
      </w:rPr>
    </w:lvl>
  </w:abstractNum>
  <w:num w:numId="1">
    <w:abstractNumId w:val="0"/>
  </w:num>
  <w:num w:numId="2">
    <w:abstractNumId w:val="8"/>
  </w:num>
  <w:num w:numId="3">
    <w:abstractNumId w:val="5"/>
  </w:num>
  <w:num w:numId="4">
    <w:abstractNumId w:val="2"/>
  </w:num>
  <w:num w:numId="5">
    <w:abstractNumId w:val="1"/>
  </w:num>
  <w:num w:numId="6">
    <w:abstractNumId w:val="3"/>
  </w:num>
  <w:num w:numId="7">
    <w:abstractNumId w:val="4"/>
  </w:num>
  <w:num w:numId="8">
    <w:abstractNumId w:val="6"/>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5837"/>
    <w:rsid w:val="00010C3A"/>
    <w:rsid w:val="000564F6"/>
    <w:rsid w:val="000854D4"/>
    <w:rsid w:val="000946D1"/>
    <w:rsid w:val="0009498A"/>
    <w:rsid w:val="000A50CF"/>
    <w:rsid w:val="000C4854"/>
    <w:rsid w:val="000E6CA8"/>
    <w:rsid w:val="000E71C1"/>
    <w:rsid w:val="000E7493"/>
    <w:rsid w:val="000F4E1D"/>
    <w:rsid w:val="00104635"/>
    <w:rsid w:val="00111C75"/>
    <w:rsid w:val="00123554"/>
    <w:rsid w:val="00132C31"/>
    <w:rsid w:val="001343EE"/>
    <w:rsid w:val="00136169"/>
    <w:rsid w:val="0014137D"/>
    <w:rsid w:val="00151554"/>
    <w:rsid w:val="00154ABB"/>
    <w:rsid w:val="0016039D"/>
    <w:rsid w:val="00183CAC"/>
    <w:rsid w:val="00185896"/>
    <w:rsid w:val="00193DC4"/>
    <w:rsid w:val="001A39AF"/>
    <w:rsid w:val="001B04B2"/>
    <w:rsid w:val="001B3FE4"/>
    <w:rsid w:val="001E0B45"/>
    <w:rsid w:val="001E1DAA"/>
    <w:rsid w:val="001F05D2"/>
    <w:rsid w:val="001F4C22"/>
    <w:rsid w:val="001F5B9B"/>
    <w:rsid w:val="002045A2"/>
    <w:rsid w:val="0021511A"/>
    <w:rsid w:val="00242ECD"/>
    <w:rsid w:val="00247C0B"/>
    <w:rsid w:val="00252D7D"/>
    <w:rsid w:val="002566BA"/>
    <w:rsid w:val="002724CF"/>
    <w:rsid w:val="00272676"/>
    <w:rsid w:val="00272E19"/>
    <w:rsid w:val="0027782A"/>
    <w:rsid w:val="002B4F1B"/>
    <w:rsid w:val="002C5ABB"/>
    <w:rsid w:val="002F2F61"/>
    <w:rsid w:val="002F4AAD"/>
    <w:rsid w:val="00304A41"/>
    <w:rsid w:val="0031320D"/>
    <w:rsid w:val="00317009"/>
    <w:rsid w:val="00320749"/>
    <w:rsid w:val="0034005C"/>
    <w:rsid w:val="00341463"/>
    <w:rsid w:val="00344006"/>
    <w:rsid w:val="00347964"/>
    <w:rsid w:val="00353BCA"/>
    <w:rsid w:val="00357429"/>
    <w:rsid w:val="00364256"/>
    <w:rsid w:val="00387E69"/>
    <w:rsid w:val="003A41C5"/>
    <w:rsid w:val="003A515B"/>
    <w:rsid w:val="003B5782"/>
    <w:rsid w:val="003C0C5D"/>
    <w:rsid w:val="003C1F89"/>
    <w:rsid w:val="003C3B87"/>
    <w:rsid w:val="003D1EFE"/>
    <w:rsid w:val="003D6AA9"/>
    <w:rsid w:val="003D6CA2"/>
    <w:rsid w:val="003F7427"/>
    <w:rsid w:val="003F7DE3"/>
    <w:rsid w:val="00404963"/>
    <w:rsid w:val="004171D2"/>
    <w:rsid w:val="00440041"/>
    <w:rsid w:val="0047381E"/>
    <w:rsid w:val="004958C4"/>
    <w:rsid w:val="00496D77"/>
    <w:rsid w:val="004A7DA5"/>
    <w:rsid w:val="004B0002"/>
    <w:rsid w:val="004B7CAD"/>
    <w:rsid w:val="004E3921"/>
    <w:rsid w:val="004F1043"/>
    <w:rsid w:val="005011CB"/>
    <w:rsid w:val="005064A3"/>
    <w:rsid w:val="00510B7A"/>
    <w:rsid w:val="005120A5"/>
    <w:rsid w:val="00512F0D"/>
    <w:rsid w:val="005167CA"/>
    <w:rsid w:val="00522226"/>
    <w:rsid w:val="00525289"/>
    <w:rsid w:val="00527A22"/>
    <w:rsid w:val="00533763"/>
    <w:rsid w:val="005358E9"/>
    <w:rsid w:val="005517B3"/>
    <w:rsid w:val="005525D4"/>
    <w:rsid w:val="005537FB"/>
    <w:rsid w:val="0055446A"/>
    <w:rsid w:val="00557994"/>
    <w:rsid w:val="00564ED2"/>
    <w:rsid w:val="00576DEF"/>
    <w:rsid w:val="00582B78"/>
    <w:rsid w:val="0058411D"/>
    <w:rsid w:val="005866EE"/>
    <w:rsid w:val="005B2F78"/>
    <w:rsid w:val="005C7104"/>
    <w:rsid w:val="005D7CE6"/>
    <w:rsid w:val="005E5B57"/>
    <w:rsid w:val="005E6286"/>
    <w:rsid w:val="005E64DC"/>
    <w:rsid w:val="005E6657"/>
    <w:rsid w:val="005F3A15"/>
    <w:rsid w:val="006004B3"/>
    <w:rsid w:val="0060269A"/>
    <w:rsid w:val="006078F0"/>
    <w:rsid w:val="00610749"/>
    <w:rsid w:val="006270CA"/>
    <w:rsid w:val="00631588"/>
    <w:rsid w:val="00643C12"/>
    <w:rsid w:val="006457E4"/>
    <w:rsid w:val="00686AE3"/>
    <w:rsid w:val="006B464E"/>
    <w:rsid w:val="006B638E"/>
    <w:rsid w:val="006B75EA"/>
    <w:rsid w:val="006D335E"/>
    <w:rsid w:val="006F271B"/>
    <w:rsid w:val="007153F3"/>
    <w:rsid w:val="007242CA"/>
    <w:rsid w:val="00724683"/>
    <w:rsid w:val="00725B15"/>
    <w:rsid w:val="00727FFE"/>
    <w:rsid w:val="00735663"/>
    <w:rsid w:val="0075749F"/>
    <w:rsid w:val="0076210E"/>
    <w:rsid w:val="00763164"/>
    <w:rsid w:val="0076519A"/>
    <w:rsid w:val="00765E4F"/>
    <w:rsid w:val="007677F4"/>
    <w:rsid w:val="0077676F"/>
    <w:rsid w:val="007768A1"/>
    <w:rsid w:val="00794554"/>
    <w:rsid w:val="00794E44"/>
    <w:rsid w:val="007A34D6"/>
    <w:rsid w:val="007C1993"/>
    <w:rsid w:val="007C683B"/>
    <w:rsid w:val="007D7434"/>
    <w:rsid w:val="007E1051"/>
    <w:rsid w:val="007E731E"/>
    <w:rsid w:val="00802258"/>
    <w:rsid w:val="00814A55"/>
    <w:rsid w:val="0082386F"/>
    <w:rsid w:val="008279A2"/>
    <w:rsid w:val="00831E55"/>
    <w:rsid w:val="00857649"/>
    <w:rsid w:val="0089050B"/>
    <w:rsid w:val="008907C1"/>
    <w:rsid w:val="008B7BD3"/>
    <w:rsid w:val="008C1C6F"/>
    <w:rsid w:val="008C40FD"/>
    <w:rsid w:val="008C5535"/>
    <w:rsid w:val="008C7777"/>
    <w:rsid w:val="008D42E0"/>
    <w:rsid w:val="0091197F"/>
    <w:rsid w:val="009178EA"/>
    <w:rsid w:val="00917B99"/>
    <w:rsid w:val="00926799"/>
    <w:rsid w:val="00926C9F"/>
    <w:rsid w:val="0093056C"/>
    <w:rsid w:val="009716DF"/>
    <w:rsid w:val="00980F42"/>
    <w:rsid w:val="00993312"/>
    <w:rsid w:val="0099752E"/>
    <w:rsid w:val="009B215E"/>
    <w:rsid w:val="009C36F3"/>
    <w:rsid w:val="009C7B64"/>
    <w:rsid w:val="009D68A5"/>
    <w:rsid w:val="009E3EFC"/>
    <w:rsid w:val="00A0540E"/>
    <w:rsid w:val="00A06956"/>
    <w:rsid w:val="00A12E9D"/>
    <w:rsid w:val="00A30E3E"/>
    <w:rsid w:val="00A52EAC"/>
    <w:rsid w:val="00A83197"/>
    <w:rsid w:val="00A83B24"/>
    <w:rsid w:val="00A8588B"/>
    <w:rsid w:val="00A925E2"/>
    <w:rsid w:val="00A93407"/>
    <w:rsid w:val="00AA1007"/>
    <w:rsid w:val="00AA663E"/>
    <w:rsid w:val="00AC112E"/>
    <w:rsid w:val="00AC2D01"/>
    <w:rsid w:val="00AD11D7"/>
    <w:rsid w:val="00AD3F53"/>
    <w:rsid w:val="00AD7DA8"/>
    <w:rsid w:val="00AE188A"/>
    <w:rsid w:val="00AE3569"/>
    <w:rsid w:val="00AE725F"/>
    <w:rsid w:val="00AF05F6"/>
    <w:rsid w:val="00AF11E9"/>
    <w:rsid w:val="00AF35A2"/>
    <w:rsid w:val="00B02B76"/>
    <w:rsid w:val="00B42D69"/>
    <w:rsid w:val="00B87381"/>
    <w:rsid w:val="00BA4898"/>
    <w:rsid w:val="00BB0F48"/>
    <w:rsid w:val="00BB54B2"/>
    <w:rsid w:val="00BD48C3"/>
    <w:rsid w:val="00BF78CC"/>
    <w:rsid w:val="00C052CA"/>
    <w:rsid w:val="00C30133"/>
    <w:rsid w:val="00C302F0"/>
    <w:rsid w:val="00C55FD7"/>
    <w:rsid w:val="00C64CA5"/>
    <w:rsid w:val="00C74AE0"/>
    <w:rsid w:val="00C8251A"/>
    <w:rsid w:val="00C92FEB"/>
    <w:rsid w:val="00C9508C"/>
    <w:rsid w:val="00CA2CB2"/>
    <w:rsid w:val="00CB207C"/>
    <w:rsid w:val="00CC36C0"/>
    <w:rsid w:val="00CE4524"/>
    <w:rsid w:val="00CE7004"/>
    <w:rsid w:val="00D0324D"/>
    <w:rsid w:val="00D05420"/>
    <w:rsid w:val="00D14161"/>
    <w:rsid w:val="00D14650"/>
    <w:rsid w:val="00D160FD"/>
    <w:rsid w:val="00D21322"/>
    <w:rsid w:val="00D2207A"/>
    <w:rsid w:val="00D224EB"/>
    <w:rsid w:val="00D235EB"/>
    <w:rsid w:val="00D346BF"/>
    <w:rsid w:val="00D40C63"/>
    <w:rsid w:val="00D547BE"/>
    <w:rsid w:val="00D60D80"/>
    <w:rsid w:val="00DA67D4"/>
    <w:rsid w:val="00DC7132"/>
    <w:rsid w:val="00DD69F0"/>
    <w:rsid w:val="00E02B49"/>
    <w:rsid w:val="00E270E9"/>
    <w:rsid w:val="00E30CAF"/>
    <w:rsid w:val="00E34177"/>
    <w:rsid w:val="00E350C6"/>
    <w:rsid w:val="00E358C9"/>
    <w:rsid w:val="00E36AA5"/>
    <w:rsid w:val="00E43AE1"/>
    <w:rsid w:val="00E50EF7"/>
    <w:rsid w:val="00E5485A"/>
    <w:rsid w:val="00E5668C"/>
    <w:rsid w:val="00E6157C"/>
    <w:rsid w:val="00E64FBC"/>
    <w:rsid w:val="00E67693"/>
    <w:rsid w:val="00E71070"/>
    <w:rsid w:val="00E85972"/>
    <w:rsid w:val="00EA316C"/>
    <w:rsid w:val="00EE51B0"/>
    <w:rsid w:val="00EF26AD"/>
    <w:rsid w:val="00EF6C9B"/>
    <w:rsid w:val="00F041E7"/>
    <w:rsid w:val="00F04475"/>
    <w:rsid w:val="00F12069"/>
    <w:rsid w:val="00F43F9D"/>
    <w:rsid w:val="00F52540"/>
    <w:rsid w:val="00F5427C"/>
    <w:rsid w:val="00F566C7"/>
    <w:rsid w:val="00F6366F"/>
    <w:rsid w:val="00F7106D"/>
    <w:rsid w:val="00F7149A"/>
    <w:rsid w:val="00F8335F"/>
    <w:rsid w:val="00FB62BE"/>
    <w:rsid w:val="00FB7692"/>
    <w:rsid w:val="00FC1A04"/>
    <w:rsid w:val="00FD65DD"/>
    <w:rsid w:val="00FF3AF8"/>
    <w:rsid w:val="01F30C2E"/>
    <w:rsid w:val="035C4509"/>
    <w:rsid w:val="07671FD0"/>
    <w:rsid w:val="09A07F56"/>
    <w:rsid w:val="09E4153B"/>
    <w:rsid w:val="0B7B72E8"/>
    <w:rsid w:val="0C715FDA"/>
    <w:rsid w:val="0ED22112"/>
    <w:rsid w:val="11044480"/>
    <w:rsid w:val="13A60C5B"/>
    <w:rsid w:val="14EE59F0"/>
    <w:rsid w:val="159250A9"/>
    <w:rsid w:val="17874C83"/>
    <w:rsid w:val="1AD90C0D"/>
    <w:rsid w:val="1F86177D"/>
    <w:rsid w:val="22054A81"/>
    <w:rsid w:val="22712C43"/>
    <w:rsid w:val="22BE5344"/>
    <w:rsid w:val="28FB65E8"/>
    <w:rsid w:val="2B2D084D"/>
    <w:rsid w:val="2F1C59A5"/>
    <w:rsid w:val="2F7A090E"/>
    <w:rsid w:val="32FA7558"/>
    <w:rsid w:val="38E12B4A"/>
    <w:rsid w:val="395A4691"/>
    <w:rsid w:val="3A185CF0"/>
    <w:rsid w:val="3A1C4162"/>
    <w:rsid w:val="3F0B4496"/>
    <w:rsid w:val="40255251"/>
    <w:rsid w:val="403F3266"/>
    <w:rsid w:val="404B3F1E"/>
    <w:rsid w:val="407C7952"/>
    <w:rsid w:val="42E9557B"/>
    <w:rsid w:val="4592423C"/>
    <w:rsid w:val="46E13754"/>
    <w:rsid w:val="4710118D"/>
    <w:rsid w:val="4CD04ADA"/>
    <w:rsid w:val="4D587819"/>
    <w:rsid w:val="4EBD4E3A"/>
    <w:rsid w:val="4ED24495"/>
    <w:rsid w:val="50985495"/>
    <w:rsid w:val="50DC6DD6"/>
    <w:rsid w:val="51751EAA"/>
    <w:rsid w:val="592E4CA9"/>
    <w:rsid w:val="599975EB"/>
    <w:rsid w:val="5A0C6A19"/>
    <w:rsid w:val="5D8D605D"/>
    <w:rsid w:val="5DB41A84"/>
    <w:rsid w:val="60691BEA"/>
    <w:rsid w:val="6362578C"/>
    <w:rsid w:val="65FD155F"/>
    <w:rsid w:val="664563FE"/>
    <w:rsid w:val="679E644D"/>
    <w:rsid w:val="6FA56C67"/>
    <w:rsid w:val="70B24CD0"/>
    <w:rsid w:val="754256ED"/>
    <w:rsid w:val="77B94E55"/>
    <w:rsid w:val="77DE53AD"/>
    <w:rsid w:val="7A8B24B2"/>
    <w:rsid w:val="7BAE6324"/>
    <w:rsid w:val="7F2B70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Arial" w:hAnsi="Arial" w:eastAsia="Times New Roman" w:cs="Times New Roman"/>
      <w:sz w:val="20"/>
      <w:szCs w:val="20"/>
      <w:lang w:val="en-US" w:eastAsia="ar-SA" w:bidi="ar-SA"/>
    </w:rPr>
  </w:style>
  <w:style w:type="paragraph" w:styleId="2">
    <w:name w:val="heading 1"/>
    <w:basedOn w:val="1"/>
    <w:next w:val="1"/>
    <w:link w:val="28"/>
    <w:qFormat/>
    <w:uiPriority w:val="0"/>
    <w:pPr>
      <w:keepNext/>
      <w:keepLines/>
      <w:numPr>
        <w:ilvl w:val="0"/>
        <w:numId w:val="1"/>
      </w:numPr>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9"/>
    <w:unhideWhenUsed/>
    <w:qFormat/>
    <w:uiPriority w:val="0"/>
    <w:pPr>
      <w:keepNext/>
      <w:keepLines/>
      <w:numPr>
        <w:ilvl w:val="1"/>
        <w:numId w:val="1"/>
      </w:numPr>
      <w:tabs>
        <w:tab w:val="left" w:pos="2430"/>
        <w:tab w:val="clear" w:pos="1260"/>
      </w:tabs>
      <w:spacing w:before="40"/>
      <w:ind w:left="243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30"/>
    <w:unhideWhenUsed/>
    <w:qFormat/>
    <w:uiPriority w:val="0"/>
    <w:pPr>
      <w:keepNext/>
      <w:keepLines/>
      <w:numPr>
        <w:ilvl w:val="2"/>
        <w:numId w:val="1"/>
      </w:numPr>
      <w:spacing w:before="40"/>
      <w:outlineLvl w:val="2"/>
    </w:pPr>
    <w:rPr>
      <w:rFonts w:asciiTheme="majorHAnsi" w:hAnsiTheme="majorHAnsi" w:eastAsiaTheme="majorEastAsia" w:cstheme="majorBidi"/>
      <w:color w:val="203864" w:themeColor="accent1" w:themeShade="80"/>
      <w:sz w:val="24"/>
      <w:szCs w:val="24"/>
    </w:rPr>
  </w:style>
  <w:style w:type="paragraph" w:styleId="5">
    <w:name w:val="heading 4"/>
    <w:basedOn w:val="1"/>
    <w:next w:val="1"/>
    <w:link w:val="31"/>
    <w:unhideWhenUsed/>
    <w:qFormat/>
    <w:uiPriority w:val="0"/>
    <w:pPr>
      <w:keepNext/>
      <w:keepLines/>
      <w:numPr>
        <w:ilvl w:val="3"/>
        <w:numId w:val="1"/>
      </w:numPr>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2"/>
    <w:unhideWhenUsed/>
    <w:qFormat/>
    <w:uiPriority w:val="0"/>
    <w:pPr>
      <w:keepNext/>
      <w:keepLines/>
      <w:numPr>
        <w:ilvl w:val="4"/>
        <w:numId w:val="1"/>
      </w:numPr>
      <w:spacing w:before="40"/>
      <w:outlineLvl w:val="4"/>
    </w:pPr>
    <w:rPr>
      <w:rFonts w:asciiTheme="majorHAnsi" w:hAnsiTheme="majorHAnsi" w:eastAsiaTheme="majorEastAsia" w:cstheme="majorBidi"/>
      <w:color w:val="2F5597" w:themeColor="accent1" w:themeShade="BF"/>
    </w:rPr>
  </w:style>
  <w:style w:type="paragraph" w:styleId="7">
    <w:name w:val="heading 6"/>
    <w:basedOn w:val="1"/>
    <w:next w:val="1"/>
    <w:link w:val="33"/>
    <w:unhideWhenUsed/>
    <w:qFormat/>
    <w:uiPriority w:val="0"/>
    <w:pPr>
      <w:keepNext/>
      <w:keepLines/>
      <w:numPr>
        <w:ilvl w:val="5"/>
        <w:numId w:val="1"/>
      </w:numPr>
      <w:spacing w:before="40"/>
      <w:outlineLvl w:val="5"/>
    </w:pPr>
    <w:rPr>
      <w:rFonts w:asciiTheme="majorHAnsi" w:hAnsiTheme="majorHAnsi" w:eastAsiaTheme="majorEastAsia" w:cstheme="majorBidi"/>
      <w:color w:val="203864" w:themeColor="accent1" w:themeShade="80"/>
    </w:rPr>
  </w:style>
  <w:style w:type="paragraph" w:styleId="8">
    <w:name w:val="heading 7"/>
    <w:basedOn w:val="1"/>
    <w:next w:val="1"/>
    <w:link w:val="34"/>
    <w:unhideWhenUsed/>
    <w:qFormat/>
    <w:uiPriority w:val="0"/>
    <w:pPr>
      <w:keepNext/>
      <w:keepLines/>
      <w:numPr>
        <w:ilvl w:val="6"/>
        <w:numId w:val="1"/>
      </w:numPr>
      <w:spacing w:before="40"/>
      <w:outlineLvl w:val="6"/>
    </w:pPr>
    <w:rPr>
      <w:rFonts w:asciiTheme="majorHAnsi" w:hAnsiTheme="majorHAnsi" w:eastAsiaTheme="majorEastAsia" w:cstheme="majorBidi"/>
      <w:i/>
      <w:iCs/>
      <w:color w:val="203864" w:themeColor="accent1" w:themeShade="80"/>
    </w:rPr>
  </w:style>
  <w:style w:type="paragraph" w:styleId="9">
    <w:name w:val="heading 8"/>
    <w:basedOn w:val="1"/>
    <w:next w:val="1"/>
    <w:link w:val="35"/>
    <w:semiHidden/>
    <w:unhideWhenUsed/>
    <w:qFormat/>
    <w:uiPriority w:val="9"/>
    <w:pPr>
      <w:keepNext/>
      <w:keepLines/>
      <w:numPr>
        <w:ilvl w:val="7"/>
        <w:numId w:val="2"/>
      </w:numPr>
      <w:spacing w:before="40"/>
      <w:outlineLvl w:val="7"/>
    </w:pPr>
    <w:rPr>
      <w:rFonts w:asciiTheme="majorHAnsi" w:hAnsiTheme="majorHAnsi"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36"/>
    <w:semiHidden/>
    <w:unhideWhenUsed/>
    <w:qFormat/>
    <w:uiPriority w:val="9"/>
    <w:pPr>
      <w:keepNext/>
      <w:keepLines/>
      <w:numPr>
        <w:ilvl w:val="8"/>
        <w:numId w:val="2"/>
      </w:numPr>
      <w:spacing w:before="40"/>
      <w:outlineLvl w:val="8"/>
    </w:pPr>
    <w:rPr>
      <w:rFonts w:asciiTheme="majorHAnsi" w:hAnsiTheme="majorHAnsi"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22">
    <w:name w:val="Default Paragraph Font"/>
    <w:semiHidden/>
    <w:unhideWhenUsed/>
    <w:qFormat/>
    <w:uiPriority w:val="1"/>
  </w:style>
  <w:style w:type="table" w:default="1" w:styleId="26">
    <w:name w:val="Normal Table"/>
    <w:semiHidden/>
    <w:unhideWhenUsed/>
    <w:qFormat/>
    <w:uiPriority w:val="99"/>
    <w:tblPr>
      <w:tblLayout w:type="fixed"/>
      <w:tblCellMar>
        <w:top w:w="0" w:type="dxa"/>
        <w:left w:w="108" w:type="dxa"/>
        <w:bottom w:w="0" w:type="dxa"/>
        <w:right w:w="108" w:type="dxa"/>
      </w:tblCellMar>
    </w:tblPr>
  </w:style>
  <w:style w:type="paragraph" w:styleId="11">
    <w:name w:val="Balloon Text"/>
    <w:basedOn w:val="1"/>
    <w:link w:val="44"/>
    <w:semiHidden/>
    <w:unhideWhenUsed/>
    <w:qFormat/>
    <w:uiPriority w:val="99"/>
    <w:rPr>
      <w:rFonts w:ascii="Tahoma" w:hAnsi="Tahoma" w:cs="Tahoma"/>
      <w:sz w:val="16"/>
      <w:szCs w:val="16"/>
    </w:rPr>
  </w:style>
  <w:style w:type="paragraph" w:styleId="12">
    <w:name w:val="Body Text"/>
    <w:basedOn w:val="1"/>
    <w:link w:val="39"/>
    <w:qFormat/>
    <w:uiPriority w:val="0"/>
    <w:pPr>
      <w:spacing w:before="120" w:after="120"/>
      <w:ind w:left="1440"/>
    </w:pPr>
  </w:style>
  <w:style w:type="paragraph" w:styleId="13">
    <w:name w:val="annotation text"/>
    <w:basedOn w:val="1"/>
    <w:link w:val="54"/>
    <w:semiHidden/>
    <w:unhideWhenUsed/>
    <w:qFormat/>
    <w:uiPriority w:val="99"/>
  </w:style>
  <w:style w:type="paragraph" w:styleId="14">
    <w:name w:val="annotation subject"/>
    <w:basedOn w:val="13"/>
    <w:next w:val="13"/>
    <w:link w:val="55"/>
    <w:semiHidden/>
    <w:unhideWhenUsed/>
    <w:qFormat/>
    <w:uiPriority w:val="99"/>
    <w:rPr>
      <w:b/>
      <w:bCs/>
    </w:rPr>
  </w:style>
  <w:style w:type="paragraph" w:styleId="15">
    <w:name w:val="footer"/>
    <w:basedOn w:val="1"/>
    <w:link w:val="46"/>
    <w:unhideWhenUsed/>
    <w:qFormat/>
    <w:uiPriority w:val="99"/>
    <w:pPr>
      <w:tabs>
        <w:tab w:val="center" w:pos="4680"/>
        <w:tab w:val="right" w:pos="9360"/>
      </w:tabs>
    </w:pPr>
  </w:style>
  <w:style w:type="paragraph" w:styleId="16">
    <w:name w:val="header"/>
    <w:basedOn w:val="1"/>
    <w:link w:val="45"/>
    <w:unhideWhenUsed/>
    <w:uiPriority w:val="99"/>
    <w:pPr>
      <w:tabs>
        <w:tab w:val="center" w:pos="4680"/>
        <w:tab w:val="right" w:pos="9360"/>
      </w:tabs>
    </w:pPr>
  </w:style>
  <w:style w:type="paragraph" w:styleId="17">
    <w:name w:val="HTML Preformatted"/>
    <w:basedOn w:val="1"/>
    <w:link w:val="4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lang w:eastAsia="en-US"/>
    </w:rPr>
  </w:style>
  <w:style w:type="paragraph" w:styleId="18">
    <w:name w:val="Title"/>
    <w:basedOn w:val="1"/>
    <w:next w:val="1"/>
    <w:link w:val="52"/>
    <w:qFormat/>
    <w:uiPriority w:val="10"/>
    <w:pPr>
      <w:contextualSpacing/>
    </w:pPr>
    <w:rPr>
      <w:rFonts w:asciiTheme="majorHAnsi" w:hAnsiTheme="majorHAnsi" w:eastAsiaTheme="majorEastAsia" w:cstheme="majorBidi"/>
      <w:spacing w:val="-10"/>
      <w:kern w:val="28"/>
      <w:sz w:val="56"/>
      <w:szCs w:val="56"/>
    </w:rPr>
  </w:style>
  <w:style w:type="paragraph" w:styleId="19">
    <w:name w:val="toc 1"/>
    <w:basedOn w:val="1"/>
    <w:next w:val="1"/>
    <w:unhideWhenUsed/>
    <w:qFormat/>
    <w:uiPriority w:val="39"/>
    <w:pPr>
      <w:spacing w:after="100"/>
    </w:pPr>
  </w:style>
  <w:style w:type="paragraph" w:styleId="20">
    <w:name w:val="toc 2"/>
    <w:basedOn w:val="1"/>
    <w:next w:val="1"/>
    <w:unhideWhenUsed/>
    <w:qFormat/>
    <w:uiPriority w:val="39"/>
    <w:pPr>
      <w:spacing w:after="100"/>
      <w:ind w:left="200"/>
    </w:pPr>
  </w:style>
  <w:style w:type="paragraph" w:styleId="21">
    <w:name w:val="toc 3"/>
    <w:basedOn w:val="1"/>
    <w:next w:val="1"/>
    <w:unhideWhenUsed/>
    <w:uiPriority w:val="39"/>
    <w:pPr>
      <w:spacing w:after="100"/>
      <w:ind w:left="400"/>
    </w:pPr>
  </w:style>
  <w:style w:type="character" w:styleId="23">
    <w:name w:val="annotation reference"/>
    <w:basedOn w:val="22"/>
    <w:semiHidden/>
    <w:unhideWhenUsed/>
    <w:qFormat/>
    <w:uiPriority w:val="99"/>
    <w:rPr>
      <w:sz w:val="16"/>
      <w:szCs w:val="16"/>
    </w:rPr>
  </w:style>
  <w:style w:type="character" w:styleId="24">
    <w:name w:val="HTML Code"/>
    <w:basedOn w:val="22"/>
    <w:semiHidden/>
    <w:unhideWhenUsed/>
    <w:qFormat/>
    <w:uiPriority w:val="99"/>
    <w:rPr>
      <w:rFonts w:ascii="Courier New" w:hAnsi="Courier New" w:eastAsia="Times New Roman" w:cs="Courier New"/>
      <w:sz w:val="20"/>
      <w:szCs w:val="20"/>
    </w:rPr>
  </w:style>
  <w:style w:type="character" w:styleId="25">
    <w:name w:val="Hyperlink"/>
    <w:basedOn w:val="22"/>
    <w:unhideWhenUsed/>
    <w:uiPriority w:val="99"/>
    <w:rPr>
      <w:color w:val="0563C1" w:themeColor="hyperlink"/>
      <w:u w:val="single"/>
      <w14:textFill>
        <w14:solidFill>
          <w14:schemeClr w14:val="hlink"/>
        </w14:solidFill>
      </w14:textFill>
    </w:rPr>
  </w:style>
  <w:style w:type="table" w:styleId="27">
    <w:name w:val="Table Grid"/>
    <w:basedOn w:val="26"/>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8">
    <w:name w:val="Heading 1 Char"/>
    <w:basedOn w:val="22"/>
    <w:link w:val="2"/>
    <w:uiPriority w:val="9"/>
    <w:rPr>
      <w:rFonts w:asciiTheme="majorHAnsi" w:hAnsiTheme="majorHAnsi" w:eastAsiaTheme="majorEastAsia" w:cstheme="majorBidi"/>
      <w:color w:val="2F5597" w:themeColor="accent1" w:themeShade="BF"/>
      <w:sz w:val="32"/>
      <w:szCs w:val="32"/>
      <w:lang w:eastAsia="ar-SA"/>
    </w:rPr>
  </w:style>
  <w:style w:type="character" w:customStyle="1" w:styleId="29">
    <w:name w:val="Heading 2 Char"/>
    <w:basedOn w:val="22"/>
    <w:link w:val="3"/>
    <w:uiPriority w:val="9"/>
    <w:rPr>
      <w:rFonts w:asciiTheme="majorHAnsi" w:hAnsiTheme="majorHAnsi" w:eastAsiaTheme="majorEastAsia" w:cstheme="majorBidi"/>
      <w:color w:val="2F5597" w:themeColor="accent1" w:themeShade="BF"/>
      <w:sz w:val="26"/>
      <w:szCs w:val="26"/>
      <w:lang w:eastAsia="ar-SA"/>
    </w:rPr>
  </w:style>
  <w:style w:type="character" w:customStyle="1" w:styleId="30">
    <w:name w:val="Heading 3 Char"/>
    <w:basedOn w:val="22"/>
    <w:link w:val="4"/>
    <w:uiPriority w:val="9"/>
    <w:rPr>
      <w:rFonts w:asciiTheme="majorHAnsi" w:hAnsiTheme="majorHAnsi" w:eastAsiaTheme="majorEastAsia" w:cstheme="majorBidi"/>
      <w:color w:val="203864" w:themeColor="accent1" w:themeShade="80"/>
      <w:sz w:val="24"/>
      <w:szCs w:val="24"/>
      <w:lang w:eastAsia="ar-SA"/>
    </w:rPr>
  </w:style>
  <w:style w:type="character" w:customStyle="1" w:styleId="31">
    <w:name w:val="Heading 4 Char"/>
    <w:basedOn w:val="22"/>
    <w:link w:val="5"/>
    <w:semiHidden/>
    <w:uiPriority w:val="9"/>
    <w:rPr>
      <w:rFonts w:asciiTheme="majorHAnsi" w:hAnsiTheme="majorHAnsi" w:eastAsiaTheme="majorEastAsia" w:cstheme="majorBidi"/>
      <w:i/>
      <w:iCs/>
      <w:color w:val="2F5597" w:themeColor="accent1" w:themeShade="BF"/>
      <w:sz w:val="20"/>
      <w:szCs w:val="20"/>
      <w:lang w:eastAsia="ar-SA"/>
    </w:rPr>
  </w:style>
  <w:style w:type="character" w:customStyle="1" w:styleId="32">
    <w:name w:val="Heading 5 Char"/>
    <w:basedOn w:val="22"/>
    <w:link w:val="6"/>
    <w:semiHidden/>
    <w:uiPriority w:val="9"/>
    <w:rPr>
      <w:rFonts w:asciiTheme="majorHAnsi" w:hAnsiTheme="majorHAnsi" w:eastAsiaTheme="majorEastAsia" w:cstheme="majorBidi"/>
      <w:color w:val="2F5597" w:themeColor="accent1" w:themeShade="BF"/>
      <w:sz w:val="20"/>
      <w:szCs w:val="20"/>
      <w:lang w:eastAsia="ar-SA"/>
    </w:rPr>
  </w:style>
  <w:style w:type="character" w:customStyle="1" w:styleId="33">
    <w:name w:val="Heading 6 Char"/>
    <w:basedOn w:val="22"/>
    <w:link w:val="7"/>
    <w:semiHidden/>
    <w:uiPriority w:val="9"/>
    <w:rPr>
      <w:rFonts w:asciiTheme="majorHAnsi" w:hAnsiTheme="majorHAnsi" w:eastAsiaTheme="majorEastAsia" w:cstheme="majorBidi"/>
      <w:color w:val="203864" w:themeColor="accent1" w:themeShade="80"/>
      <w:sz w:val="20"/>
      <w:szCs w:val="20"/>
      <w:lang w:eastAsia="ar-SA"/>
    </w:rPr>
  </w:style>
  <w:style w:type="character" w:customStyle="1" w:styleId="34">
    <w:name w:val="Heading 7 Char"/>
    <w:basedOn w:val="22"/>
    <w:link w:val="8"/>
    <w:semiHidden/>
    <w:uiPriority w:val="9"/>
    <w:rPr>
      <w:rFonts w:asciiTheme="majorHAnsi" w:hAnsiTheme="majorHAnsi" w:eastAsiaTheme="majorEastAsia" w:cstheme="majorBidi"/>
      <w:i/>
      <w:iCs/>
      <w:color w:val="203864" w:themeColor="accent1" w:themeShade="80"/>
      <w:sz w:val="20"/>
      <w:szCs w:val="20"/>
      <w:lang w:eastAsia="ar-SA"/>
    </w:rPr>
  </w:style>
  <w:style w:type="character" w:customStyle="1" w:styleId="35">
    <w:name w:val="Heading 8 Char"/>
    <w:basedOn w:val="22"/>
    <w:link w:val="9"/>
    <w:semiHidden/>
    <w:uiPriority w:val="9"/>
    <w:rPr>
      <w:rFonts w:asciiTheme="majorHAnsi" w:hAnsiTheme="majorHAnsi" w:eastAsiaTheme="majorEastAsia" w:cstheme="majorBidi"/>
      <w:color w:val="262626" w:themeColor="text1" w:themeTint="D9"/>
      <w:sz w:val="21"/>
      <w:szCs w:val="21"/>
      <w:lang w:eastAsia="ar-SA"/>
      <w14:textFill>
        <w14:solidFill>
          <w14:schemeClr w14:val="tx1">
            <w14:lumMod w14:val="85000"/>
            <w14:lumOff w14:val="15000"/>
          </w14:schemeClr>
        </w14:solidFill>
      </w14:textFill>
    </w:rPr>
  </w:style>
  <w:style w:type="character" w:customStyle="1" w:styleId="36">
    <w:name w:val="Heading 9 Char"/>
    <w:basedOn w:val="22"/>
    <w:link w:val="10"/>
    <w:semiHidden/>
    <w:uiPriority w:val="9"/>
    <w:rPr>
      <w:rFonts w:asciiTheme="majorHAnsi" w:hAnsiTheme="majorHAnsi" w:eastAsiaTheme="majorEastAsia" w:cstheme="majorBidi"/>
      <w:i/>
      <w:iCs/>
      <w:color w:val="262626" w:themeColor="text1" w:themeTint="D9"/>
      <w:sz w:val="21"/>
      <w:szCs w:val="21"/>
      <w:lang w:eastAsia="ar-SA"/>
      <w14:textFill>
        <w14:solidFill>
          <w14:schemeClr w14:val="tx1">
            <w14:lumMod w14:val="85000"/>
            <w14:lumOff w14:val="15000"/>
          </w14:schemeClr>
        </w14:solidFill>
      </w14:textFill>
    </w:rPr>
  </w:style>
  <w:style w:type="paragraph" w:styleId="37">
    <w:name w:val="List Paragraph"/>
    <w:basedOn w:val="1"/>
    <w:link w:val="38"/>
    <w:qFormat/>
    <w:uiPriority w:val="34"/>
    <w:pPr>
      <w:ind w:left="720"/>
      <w:contextualSpacing/>
    </w:pPr>
  </w:style>
  <w:style w:type="character" w:customStyle="1" w:styleId="38">
    <w:name w:val="List Paragraph Char"/>
    <w:link w:val="37"/>
    <w:locked/>
    <w:uiPriority w:val="34"/>
    <w:rPr>
      <w:rFonts w:ascii="Arial" w:hAnsi="Arial" w:eastAsia="Times New Roman" w:cs="Times New Roman"/>
      <w:sz w:val="20"/>
      <w:szCs w:val="20"/>
      <w:lang w:eastAsia="ar-SA"/>
    </w:rPr>
  </w:style>
  <w:style w:type="character" w:customStyle="1" w:styleId="39">
    <w:name w:val="Body Text Char"/>
    <w:basedOn w:val="22"/>
    <w:link w:val="12"/>
    <w:uiPriority w:val="0"/>
    <w:rPr>
      <w:rFonts w:ascii="Arial" w:hAnsi="Arial" w:eastAsia="Times New Roman" w:cs="Times New Roman"/>
      <w:sz w:val="20"/>
      <w:szCs w:val="20"/>
      <w:lang w:eastAsia="ar-SA"/>
    </w:rPr>
  </w:style>
  <w:style w:type="character" w:customStyle="1" w:styleId="40">
    <w:name w:val="style22"/>
    <w:basedOn w:val="22"/>
    <w:uiPriority w:val="0"/>
  </w:style>
  <w:style w:type="character" w:customStyle="1" w:styleId="41">
    <w:name w:val="HTML Preformatted Char"/>
    <w:basedOn w:val="22"/>
    <w:link w:val="17"/>
    <w:semiHidden/>
    <w:uiPriority w:val="99"/>
    <w:rPr>
      <w:rFonts w:ascii="Courier New" w:hAnsi="Courier New" w:eastAsia="Times New Roman" w:cs="Courier New"/>
      <w:sz w:val="20"/>
      <w:szCs w:val="20"/>
    </w:rPr>
  </w:style>
  <w:style w:type="paragraph" w:customStyle="1" w:styleId="42">
    <w:name w:val="Table Text"/>
    <w:basedOn w:val="1"/>
    <w:uiPriority w:val="0"/>
    <w:pPr>
      <w:keepLines/>
    </w:pPr>
    <w:rPr>
      <w:sz w:val="16"/>
    </w:rPr>
  </w:style>
  <w:style w:type="paragraph" w:customStyle="1" w:styleId="43">
    <w:name w:val="Table Heading"/>
    <w:basedOn w:val="42"/>
    <w:uiPriority w:val="0"/>
    <w:pPr>
      <w:spacing w:before="120" w:after="120"/>
    </w:pPr>
    <w:rPr>
      <w:b/>
    </w:rPr>
  </w:style>
  <w:style w:type="character" w:customStyle="1" w:styleId="44">
    <w:name w:val="Balloon Text Char"/>
    <w:basedOn w:val="22"/>
    <w:link w:val="11"/>
    <w:semiHidden/>
    <w:uiPriority w:val="99"/>
    <w:rPr>
      <w:rFonts w:ascii="Tahoma" w:hAnsi="Tahoma" w:eastAsia="Times New Roman" w:cs="Tahoma"/>
      <w:sz w:val="16"/>
      <w:szCs w:val="16"/>
      <w:lang w:eastAsia="ar-SA"/>
    </w:rPr>
  </w:style>
  <w:style w:type="character" w:customStyle="1" w:styleId="45">
    <w:name w:val="Header Char"/>
    <w:basedOn w:val="22"/>
    <w:link w:val="16"/>
    <w:uiPriority w:val="99"/>
    <w:rPr>
      <w:rFonts w:ascii="Arial" w:hAnsi="Arial" w:eastAsia="Times New Roman" w:cs="Times New Roman"/>
      <w:sz w:val="20"/>
      <w:szCs w:val="20"/>
      <w:lang w:eastAsia="ar-SA"/>
    </w:rPr>
  </w:style>
  <w:style w:type="character" w:customStyle="1" w:styleId="46">
    <w:name w:val="Footer Char"/>
    <w:basedOn w:val="22"/>
    <w:link w:val="15"/>
    <w:uiPriority w:val="99"/>
    <w:rPr>
      <w:rFonts w:ascii="Arial" w:hAnsi="Arial" w:eastAsia="Times New Roman" w:cs="Times New Roman"/>
      <w:sz w:val="20"/>
      <w:szCs w:val="20"/>
      <w:lang w:eastAsia="ar-SA"/>
    </w:rPr>
  </w:style>
  <w:style w:type="character" w:customStyle="1" w:styleId="47">
    <w:name w:val="Highlighted Variable"/>
    <w:uiPriority w:val="0"/>
    <w:rPr>
      <w:rFonts w:ascii="Arial" w:hAnsi="Arial"/>
      <w:color w:val="0000FF"/>
    </w:rPr>
  </w:style>
  <w:style w:type="paragraph" w:customStyle="1" w:styleId="48">
    <w:name w:val="Title Bar"/>
    <w:basedOn w:val="1"/>
    <w:uiPriority w:val="0"/>
    <w:pPr>
      <w:keepNext/>
      <w:pageBreakBefore/>
      <w:shd w:val="clear" w:color="auto" w:fill="000000"/>
      <w:spacing w:before="1680"/>
      <w:ind w:left="1440" w:right="720"/>
    </w:pPr>
    <w:rPr>
      <w:sz w:val="36"/>
    </w:rPr>
  </w:style>
  <w:style w:type="paragraph" w:customStyle="1" w:styleId="49">
    <w:name w:val="Title-Major"/>
    <w:basedOn w:val="18"/>
    <w:uiPriority w:val="0"/>
    <w:pPr>
      <w:keepLines/>
      <w:spacing w:after="120"/>
      <w:ind w:left="1440" w:right="720"/>
      <w:contextualSpacing w:val="0"/>
    </w:pPr>
    <w:rPr>
      <w:rFonts w:ascii="Arial" w:hAnsi="Arial" w:eastAsia="Times New Roman" w:cs="Times New Roman"/>
      <w:smallCaps/>
      <w:spacing w:val="0"/>
      <w:kern w:val="0"/>
      <w:sz w:val="48"/>
      <w:szCs w:val="20"/>
    </w:rPr>
  </w:style>
  <w:style w:type="paragraph" w:customStyle="1" w:styleId="50">
    <w:name w:val="Note"/>
    <w:basedOn w:val="12"/>
    <w:uiPriority w:val="0"/>
    <w:pPr>
      <w:numPr>
        <w:ilvl w:val="0"/>
        <w:numId w:val="3"/>
      </w:numPr>
      <w:pBdr>
        <w:top w:val="single" w:color="000000" w:sz="4" w:space="1"/>
        <w:left w:val="single" w:color="000000" w:sz="4" w:space="1"/>
        <w:bottom w:val="single" w:color="000000" w:sz="4" w:space="1"/>
        <w:right w:val="single" w:color="000000" w:sz="4" w:space="1"/>
      </w:pBdr>
      <w:shd w:val="clear" w:color="auto" w:fill="FFFF00"/>
      <w:ind w:right="5040"/>
    </w:pPr>
    <w:rPr>
      <w:vanish/>
    </w:rPr>
  </w:style>
  <w:style w:type="paragraph" w:customStyle="1" w:styleId="51">
    <w:name w:val="Subject"/>
    <w:basedOn w:val="12"/>
    <w:uiPriority w:val="0"/>
    <w:rPr>
      <w:sz w:val="48"/>
    </w:rPr>
  </w:style>
  <w:style w:type="character" w:customStyle="1" w:styleId="52">
    <w:name w:val="Title Char"/>
    <w:basedOn w:val="22"/>
    <w:link w:val="18"/>
    <w:uiPriority w:val="10"/>
    <w:rPr>
      <w:rFonts w:asciiTheme="majorHAnsi" w:hAnsiTheme="majorHAnsi" w:eastAsiaTheme="majorEastAsia" w:cstheme="majorBidi"/>
      <w:spacing w:val="-10"/>
      <w:kern w:val="28"/>
      <w:sz w:val="56"/>
      <w:szCs w:val="56"/>
      <w:lang w:eastAsia="ar-SA"/>
    </w:rPr>
  </w:style>
  <w:style w:type="paragraph" w:customStyle="1" w:styleId="53">
    <w:name w:val="TOC Heading"/>
    <w:basedOn w:val="2"/>
    <w:next w:val="1"/>
    <w:unhideWhenUsed/>
    <w:qFormat/>
    <w:uiPriority w:val="39"/>
    <w:pPr>
      <w:numPr>
        <w:numId w:val="0"/>
      </w:numPr>
      <w:suppressAutoHyphens w:val="0"/>
      <w:spacing w:line="259" w:lineRule="auto"/>
      <w:outlineLvl w:val="9"/>
    </w:pPr>
    <w:rPr>
      <w:lang w:eastAsia="en-US"/>
    </w:rPr>
  </w:style>
  <w:style w:type="character" w:customStyle="1" w:styleId="54">
    <w:name w:val="Comment Text Char"/>
    <w:basedOn w:val="22"/>
    <w:link w:val="13"/>
    <w:semiHidden/>
    <w:uiPriority w:val="99"/>
    <w:rPr>
      <w:rFonts w:ascii="Arial" w:hAnsi="Arial" w:eastAsia="Times New Roman" w:cs="Times New Roman"/>
      <w:sz w:val="20"/>
      <w:szCs w:val="20"/>
      <w:lang w:eastAsia="ar-SA"/>
    </w:rPr>
  </w:style>
  <w:style w:type="character" w:customStyle="1" w:styleId="55">
    <w:name w:val="Comment Subject Char"/>
    <w:basedOn w:val="54"/>
    <w:link w:val="14"/>
    <w:semiHidden/>
    <w:uiPriority w:val="99"/>
    <w:rPr>
      <w:rFonts w:ascii="Arial" w:hAnsi="Arial" w:eastAsia="Times New Roman" w:cs="Times New Roman"/>
      <w:b/>
      <w:bCs/>
      <w:sz w:val="20"/>
      <w:szCs w:val="20"/>
      <w:lang w:eastAsia="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header" Target="head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3.emf"/><Relationship Id="rId13" Type="http://schemas.openxmlformats.org/officeDocument/2006/relationships/oleObject" Target="embeddings/oleObject1.bin"/><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245234F-36F4-42E6-8745-0F4353AA261A}">
  <ds:schemaRefs/>
</ds:datastoreItem>
</file>

<file path=docProps/app.xml><?xml version="1.0" encoding="utf-8"?>
<Properties xmlns="http://schemas.openxmlformats.org/officeDocument/2006/extended-properties" xmlns:vt="http://schemas.openxmlformats.org/officeDocument/2006/docPropsVTypes">
  <Template>Normal</Template>
  <Pages>1</Pages>
  <Words>3729</Words>
  <Characters>21259</Characters>
  <Lines>177</Lines>
  <Paragraphs>49</Paragraphs>
  <TotalTime>32</TotalTime>
  <ScaleCrop>false</ScaleCrop>
  <LinksUpToDate>false</LinksUpToDate>
  <CharactersWithSpaces>24939</CharactersWithSpaces>
  <Application>WPS Office_10.2.0.7587_F1E327BC-269C-435d-A152-05C5408002CA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2018-07-19T04:56:00Z</dcterms:created>
  <dc:creator>Anand Avinash</dc:creator>
  <cp:lastModifiedBy>Innovacx</cp:lastModifiedBy>
  <dcterms:modified xsi:type="dcterms:W3CDTF">2019-01-09T12:15:16Z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